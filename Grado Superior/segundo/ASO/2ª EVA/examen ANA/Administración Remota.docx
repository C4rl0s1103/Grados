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9B7E9" w14:textId="77777777" w:rsidR="00170A57" w:rsidRDefault="00000000">
      <w:pPr>
        <w:pStyle w:val="Ttulo"/>
      </w:pPr>
      <w:bookmarkStart w:id="0" w:name="_Hlk184813893"/>
      <w:bookmarkEnd w:id="0"/>
      <w:r>
        <w:pict w14:anchorId="68E8DC05">
          <v:group id="_x0000_s1436" style="position:absolute;left:0;text-align:left;margin-left:0;margin-top:0;width:10in;height:540pt;z-index:-16880128;mso-position-horizontal-relative:page;mso-position-vertical-relative:page" coordsize="14400,10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39" type="#_x0000_t75" style="position:absolute;width:14400;height:10800">
              <v:imagedata r:id="rId5" o:title=""/>
            </v:shape>
            <v:shape id="_x0000_s1438" style="position:absolute;left:13320;width:1080;height:10800" coordorigin="13320" coordsize="1080,10800" o:spt="100" adj="0,,0" path="m14400,9720r-1080,l13320,10800r1080,l14400,9720xm14400,l13320,r,8640l14400,8640,14400,xe" fillcolor="#1f487c" stroked="f">
              <v:stroke joinstyle="round"/>
              <v:formulas/>
              <v:path arrowok="t" o:connecttype="segments"/>
            </v:shape>
            <v:rect id="_x0000_s1437" style="position:absolute;left:13320;top:8640;width:1080;height:1080" fillcolor="#4f81bc" stroked="f"/>
            <w10:wrap anchorx="page" anchory="page"/>
          </v:group>
        </w:pict>
      </w:r>
      <w:bookmarkStart w:id="1" w:name="Diapositiva_1:_Tabla_de_Contenidos"/>
      <w:bookmarkEnd w:id="1"/>
      <w:r w:rsidR="008161E5">
        <w:rPr>
          <w:color w:val="1F487C"/>
          <w:spacing w:val="-22"/>
        </w:rPr>
        <w:t>Tabla</w:t>
      </w:r>
      <w:r w:rsidR="008161E5">
        <w:rPr>
          <w:color w:val="1F487C"/>
          <w:spacing w:val="-38"/>
        </w:rPr>
        <w:t xml:space="preserve"> </w:t>
      </w:r>
      <w:r w:rsidR="008161E5">
        <w:rPr>
          <w:color w:val="1F487C"/>
          <w:spacing w:val="-22"/>
        </w:rPr>
        <w:t>de</w:t>
      </w:r>
      <w:r w:rsidR="008161E5">
        <w:rPr>
          <w:color w:val="1F487C"/>
          <w:spacing w:val="-37"/>
        </w:rPr>
        <w:t xml:space="preserve"> </w:t>
      </w:r>
      <w:r w:rsidR="008161E5">
        <w:rPr>
          <w:color w:val="1F487C"/>
          <w:spacing w:val="-22"/>
        </w:rPr>
        <w:t>Contenidos</w:t>
      </w:r>
    </w:p>
    <w:p w14:paraId="3FC8890C" w14:textId="77777777" w:rsidR="00170A57" w:rsidRDefault="008161E5" w:rsidP="008161E5">
      <w:pPr>
        <w:pStyle w:val="Ttulo4"/>
        <w:numPr>
          <w:ilvl w:val="0"/>
          <w:numId w:val="2"/>
        </w:numPr>
        <w:tabs>
          <w:tab w:val="left" w:pos="1244"/>
          <w:tab w:val="left" w:pos="1245"/>
        </w:tabs>
      </w:pPr>
      <w:r>
        <w:t>Administración</w:t>
      </w:r>
      <w:r>
        <w:rPr>
          <w:spacing w:val="-14"/>
        </w:rPr>
        <w:t xml:space="preserve"> </w:t>
      </w:r>
      <w:r>
        <w:t>Remota</w:t>
      </w:r>
    </w:p>
    <w:p w14:paraId="0B3E6AE7" w14:textId="77777777" w:rsidR="00170A57" w:rsidRDefault="00170A57">
      <w:pPr>
        <w:pStyle w:val="Textoindependiente"/>
        <w:rPr>
          <w:b/>
          <w:sz w:val="20"/>
        </w:rPr>
      </w:pPr>
    </w:p>
    <w:p w14:paraId="7497D5B7" w14:textId="77777777" w:rsidR="00170A57" w:rsidRDefault="00170A57">
      <w:pPr>
        <w:pStyle w:val="Textoindependiente"/>
        <w:rPr>
          <w:b/>
          <w:sz w:val="20"/>
        </w:rPr>
      </w:pPr>
    </w:p>
    <w:p w14:paraId="7FEEB75A" w14:textId="77777777" w:rsidR="00170A57" w:rsidRDefault="00170A57">
      <w:pPr>
        <w:pStyle w:val="Textoindependiente"/>
        <w:rPr>
          <w:b/>
          <w:sz w:val="20"/>
        </w:rPr>
      </w:pPr>
    </w:p>
    <w:p w14:paraId="03FCEADD" w14:textId="77777777" w:rsidR="00170A57" w:rsidRDefault="00170A57">
      <w:pPr>
        <w:pStyle w:val="Textoindependiente"/>
        <w:rPr>
          <w:b/>
          <w:sz w:val="20"/>
        </w:rPr>
      </w:pPr>
    </w:p>
    <w:p w14:paraId="18CADACF" w14:textId="77777777" w:rsidR="00170A57" w:rsidRDefault="00170A57">
      <w:pPr>
        <w:pStyle w:val="Textoindependiente"/>
        <w:rPr>
          <w:b/>
          <w:sz w:val="20"/>
        </w:rPr>
      </w:pPr>
    </w:p>
    <w:p w14:paraId="3938E55B" w14:textId="77777777" w:rsidR="00170A57" w:rsidRDefault="00170A57">
      <w:pPr>
        <w:pStyle w:val="Textoindependiente"/>
        <w:rPr>
          <w:b/>
          <w:sz w:val="20"/>
        </w:rPr>
      </w:pPr>
    </w:p>
    <w:p w14:paraId="56C3A9B3" w14:textId="77777777" w:rsidR="00170A57" w:rsidRDefault="00170A57">
      <w:pPr>
        <w:pStyle w:val="Textoindependiente"/>
        <w:rPr>
          <w:b/>
          <w:sz w:val="20"/>
        </w:rPr>
      </w:pPr>
    </w:p>
    <w:p w14:paraId="2B522978" w14:textId="77777777" w:rsidR="00170A57" w:rsidRDefault="00170A57">
      <w:pPr>
        <w:pStyle w:val="Textoindependiente"/>
        <w:spacing w:before="2"/>
        <w:rPr>
          <w:b/>
          <w:sz w:val="23"/>
        </w:rPr>
      </w:pPr>
    </w:p>
    <w:p w14:paraId="0A0DBA96" w14:textId="77777777" w:rsidR="00170A57" w:rsidRDefault="008161E5">
      <w:pPr>
        <w:spacing w:before="89"/>
        <w:ind w:right="288"/>
        <w:jc w:val="right"/>
        <w:rPr>
          <w:rFonts w:ascii="Arial"/>
          <w:b/>
          <w:sz w:val="36"/>
        </w:rPr>
      </w:pPr>
      <w:r>
        <w:rPr>
          <w:rFonts w:ascii="Arial"/>
          <w:b/>
          <w:color w:val="EDEBE0"/>
          <w:w w:val="99"/>
          <w:sz w:val="36"/>
        </w:rPr>
        <w:t>1</w:t>
      </w:r>
    </w:p>
    <w:p w14:paraId="4BBBC5BD" w14:textId="77777777" w:rsidR="00170A57" w:rsidRDefault="00170A57">
      <w:pPr>
        <w:jc w:val="right"/>
        <w:rPr>
          <w:rFonts w:ascii="Arial"/>
          <w:sz w:val="36"/>
        </w:rPr>
        <w:sectPr w:rsidR="00170A57">
          <w:type w:val="continuous"/>
          <w:pgSz w:w="14400" w:h="10800" w:orient="landscape"/>
          <w:pgMar w:top="720" w:right="140" w:bottom="280" w:left="520" w:header="720" w:footer="720" w:gutter="0"/>
          <w:cols w:space="720"/>
        </w:sectPr>
      </w:pPr>
    </w:p>
    <w:p w14:paraId="36D5CB43" w14:textId="77D2BA11" w:rsidR="00170A57" w:rsidRDefault="00000000" w:rsidP="008161E5">
      <w:pPr>
        <w:pStyle w:val="Ttulo1"/>
        <w:tabs>
          <w:tab w:val="left" w:pos="1695"/>
        </w:tabs>
      </w:pPr>
      <w:bookmarkStart w:id="2" w:name="Diapositiva_2:_Administrador_de_Tareas"/>
      <w:bookmarkEnd w:id="2"/>
      <w:r>
        <w:lastRenderedPageBreak/>
        <w:pict w14:anchorId="43413EDE">
          <v:group id="_x0000_s1355" style="position:absolute;left:0;text-align:left;margin-left:0;margin-top:0;width:10in;height:540pt;z-index:-16860160;mso-position-horizontal-relative:page;mso-position-vertical-relative:page" coordsize="14400,10800">
            <v:shape id="_x0000_s1358" type="#_x0000_t75" style="position:absolute;width:14400;height:10800">
              <v:imagedata r:id="rId5" o:title=""/>
            </v:shape>
            <v:shape id="_x0000_s1357" style="position:absolute;left:13320;width:1080;height:10800" coordorigin="13320" coordsize="1080,10800" o:spt="100" adj="0,,0" path="m14400,9720r-1080,l13320,10800r1080,l14400,9720xm14400,l13320,r,8640l14400,8640,14400,xe" fillcolor="#1f487c" stroked="f">
              <v:stroke joinstyle="round"/>
              <v:formulas/>
              <v:path arrowok="t" o:connecttype="segments"/>
            </v:shape>
            <v:rect id="_x0000_s1356" style="position:absolute;left:13320;top:8640;width:1080;height:1080" fillcolor="#4f81bc" stroked="f"/>
            <w10:wrap anchorx="page" anchory="page"/>
          </v:group>
        </w:pict>
      </w:r>
      <w:bookmarkStart w:id="3" w:name="Diapositiva_26:_Administrador_de_Tareas"/>
      <w:bookmarkEnd w:id="3"/>
      <w:r w:rsidR="008161E5">
        <w:rPr>
          <w:color w:val="1F487C"/>
        </w:rPr>
        <w:t>1.</w:t>
      </w:r>
      <w:r w:rsidR="008161E5">
        <w:rPr>
          <w:color w:val="1F487C"/>
        </w:rPr>
        <w:tab/>
      </w:r>
      <w:bookmarkStart w:id="4" w:name="Diapositiva_97:_Administración_Remota"/>
      <w:bookmarkEnd w:id="4"/>
      <w:r w:rsidR="008161E5">
        <w:rPr>
          <w:color w:val="1F487C"/>
          <w:w w:val="95"/>
        </w:rPr>
        <w:t>Administración</w:t>
      </w:r>
      <w:r w:rsidR="008161E5">
        <w:rPr>
          <w:color w:val="1F487C"/>
          <w:spacing w:val="-7"/>
          <w:w w:val="95"/>
        </w:rPr>
        <w:t xml:space="preserve"> </w:t>
      </w:r>
      <w:r w:rsidR="008161E5">
        <w:rPr>
          <w:color w:val="1F487C"/>
          <w:w w:val="95"/>
        </w:rPr>
        <w:t>Remota</w:t>
      </w:r>
    </w:p>
    <w:p w14:paraId="146CC2BF" w14:textId="2DA551AC" w:rsidR="00684999" w:rsidRPr="00E53CCC" w:rsidRDefault="00684999" w:rsidP="00E53CCC">
      <w:pPr>
        <w:pStyle w:val="Ttulo2"/>
        <w:spacing w:before="120"/>
        <w:ind w:right="982"/>
        <w:rPr>
          <w:sz w:val="36"/>
          <w:szCs w:val="36"/>
        </w:rPr>
      </w:pPr>
      <w:r>
        <w:rPr>
          <w:color w:val="7E7E7E"/>
          <w:spacing w:val="-20"/>
        </w:rPr>
        <w:t xml:space="preserve">TELNET </w:t>
      </w:r>
      <w:proofErr w:type="spellStart"/>
      <w:r w:rsidRPr="00E53CCC">
        <w:rPr>
          <w:sz w:val="36"/>
          <w:szCs w:val="36"/>
        </w:rPr>
        <w:t>Telnet</w:t>
      </w:r>
      <w:proofErr w:type="spellEnd"/>
      <w:r w:rsidRPr="00E53CCC">
        <w:rPr>
          <w:sz w:val="36"/>
          <w:szCs w:val="36"/>
        </w:rPr>
        <w:t xml:space="preserve"> (</w:t>
      </w:r>
      <w:proofErr w:type="spellStart"/>
      <w:r w:rsidRPr="00E53CCC">
        <w:rPr>
          <w:sz w:val="36"/>
          <w:szCs w:val="36"/>
        </w:rPr>
        <w:t>Telecomunication</w:t>
      </w:r>
      <w:proofErr w:type="spellEnd"/>
      <w:r w:rsidRPr="00E53CCC">
        <w:rPr>
          <w:sz w:val="36"/>
          <w:szCs w:val="36"/>
        </w:rPr>
        <w:t xml:space="preserve"> Network) es un protocolo de red TCP/I que es utilizado desde 1960, que permite administrar una máquina   de forma remota desde una línea de comandos. Es un protocolo informático que fue construido para interactuar con ordenadores remotos. Permite la comunicación de terminal a terminal y se puede utilizar para una variedad de propósito.</w:t>
      </w:r>
    </w:p>
    <w:p w14:paraId="44762817" w14:textId="77777777" w:rsidR="00684999" w:rsidRPr="00E53CCC" w:rsidRDefault="00684999" w:rsidP="00E53CCC">
      <w:pPr>
        <w:pStyle w:val="Ttulo2"/>
        <w:spacing w:before="120"/>
        <w:ind w:right="982"/>
        <w:rPr>
          <w:sz w:val="36"/>
          <w:szCs w:val="36"/>
        </w:rPr>
      </w:pPr>
      <w:r w:rsidRPr="00E53CCC">
        <w:rPr>
          <w:sz w:val="36"/>
          <w:szCs w:val="36"/>
        </w:rPr>
        <w:t>Actualmente el uso de Telnet está prácticamente limitado a redes internas en donde existe un escudo de seguridad que aísla la red del exterior. En los demás casos, siempre se utiliza el protocolo SSH.</w:t>
      </w:r>
    </w:p>
    <w:p w14:paraId="03ECCD88" w14:textId="4CD8DD88" w:rsidR="00684999" w:rsidRPr="00E53CCC" w:rsidRDefault="00684999" w:rsidP="00E53CCC">
      <w:pPr>
        <w:pStyle w:val="Ttulo2"/>
        <w:spacing w:before="120"/>
        <w:ind w:right="982"/>
        <w:rPr>
          <w:sz w:val="36"/>
          <w:szCs w:val="36"/>
        </w:rPr>
      </w:pPr>
      <w:r w:rsidRPr="00E53CCC">
        <w:rPr>
          <w:sz w:val="36"/>
          <w:szCs w:val="36"/>
        </w:rPr>
        <w:t>El gran problema de telnet</w:t>
      </w:r>
      <w:r w:rsidR="00E53CCC">
        <w:rPr>
          <w:sz w:val="36"/>
          <w:szCs w:val="36"/>
        </w:rPr>
        <w:t xml:space="preserve"> </w:t>
      </w:r>
      <w:r w:rsidRPr="00E53CCC">
        <w:rPr>
          <w:sz w:val="36"/>
          <w:szCs w:val="36"/>
        </w:rPr>
        <w:t xml:space="preserve">es que la información desde un terminal a </w:t>
      </w:r>
      <w:proofErr w:type="gramStart"/>
      <w:r w:rsidRPr="00E53CCC">
        <w:rPr>
          <w:sz w:val="36"/>
          <w:szCs w:val="36"/>
        </w:rPr>
        <w:t>otro</w:t>
      </w:r>
      <w:r w:rsidR="004D61EF" w:rsidRPr="00E53CCC">
        <w:rPr>
          <w:sz w:val="36"/>
          <w:szCs w:val="36"/>
        </w:rPr>
        <w:t>,</w:t>
      </w:r>
      <w:proofErr w:type="gramEnd"/>
      <w:r w:rsidRPr="00E53CCC">
        <w:rPr>
          <w:sz w:val="36"/>
          <w:szCs w:val="36"/>
        </w:rPr>
        <w:t xml:space="preserve"> viaja sin ningún tipo de cifrado, solamente en texto plano. Para un hacker, esta información es extremadamente fácil de conseguir, si tenemos en cuenta que tanto el usuario como la contraseña para establecer la comunicación también viene como texto plano, la brecha de seguridad es brutal.</w:t>
      </w:r>
    </w:p>
    <w:p w14:paraId="03FFB769" w14:textId="57F5FAA5" w:rsidR="00684999" w:rsidRPr="00E53CCC" w:rsidRDefault="00684999" w:rsidP="00E53CCC">
      <w:pPr>
        <w:pStyle w:val="Ttulo2"/>
        <w:spacing w:before="120"/>
        <w:ind w:right="982"/>
        <w:rPr>
          <w:sz w:val="36"/>
          <w:szCs w:val="36"/>
        </w:rPr>
      </w:pPr>
      <w:r w:rsidRPr="00E53CCC">
        <w:rPr>
          <w:sz w:val="36"/>
          <w:szCs w:val="36"/>
        </w:rPr>
        <w:t>En respuesta a estos problemas, se popularizó el uso de otro protocolo de comunicación cifrada llamado SSH (</w:t>
      </w:r>
      <w:proofErr w:type="spellStart"/>
      <w:r w:rsidRPr="00E53CCC">
        <w:rPr>
          <w:sz w:val="36"/>
          <w:szCs w:val="36"/>
        </w:rPr>
        <w:t>Secure</w:t>
      </w:r>
      <w:proofErr w:type="spellEnd"/>
      <w:r w:rsidRPr="00E53CCC">
        <w:rPr>
          <w:sz w:val="36"/>
          <w:szCs w:val="36"/>
        </w:rPr>
        <w:t xml:space="preserve"> Shell). A día de hoy es perfectamente compatible con entornos </w:t>
      </w:r>
      <w:proofErr w:type="gramStart"/>
      <w:r w:rsidRPr="00E53CCC">
        <w:rPr>
          <w:sz w:val="36"/>
          <w:szCs w:val="36"/>
        </w:rPr>
        <w:t>Windows,.</w:t>
      </w:r>
      <w:proofErr w:type="gramEnd"/>
      <w:r w:rsidRPr="00E53CCC">
        <w:rPr>
          <w:sz w:val="36"/>
          <w:szCs w:val="36"/>
        </w:rPr>
        <w:t xml:space="preserve"> SSH utiliza cifrado, para que la información que viaja no pueda ser desencriptada fácilmente. También existen otras aplicaciones como OPENSSH, </w:t>
      </w:r>
      <w:proofErr w:type="spellStart"/>
      <w:r w:rsidRPr="00E53CCC">
        <w:rPr>
          <w:sz w:val="36"/>
          <w:szCs w:val="36"/>
        </w:rPr>
        <w:t>Putty</w:t>
      </w:r>
      <w:proofErr w:type="spellEnd"/>
      <w:r w:rsidRPr="00E53CCC">
        <w:rPr>
          <w:sz w:val="36"/>
          <w:szCs w:val="36"/>
        </w:rPr>
        <w:t>, Shell o SSH-</w:t>
      </w:r>
      <w:proofErr w:type="spellStart"/>
      <w:r w:rsidRPr="00E53CCC">
        <w:rPr>
          <w:sz w:val="36"/>
          <w:szCs w:val="36"/>
        </w:rPr>
        <w:t>Agent</w:t>
      </w:r>
      <w:proofErr w:type="spellEnd"/>
      <w:r w:rsidRPr="00E53CCC">
        <w:rPr>
          <w:sz w:val="36"/>
          <w:szCs w:val="36"/>
        </w:rPr>
        <w:t xml:space="preserve">, en donde se puede utilizar </w:t>
      </w:r>
      <w:r w:rsidRPr="00E53CCC">
        <w:rPr>
          <w:sz w:val="36"/>
          <w:szCs w:val="36"/>
        </w:rPr>
        <w:lastRenderedPageBreak/>
        <w:t>este protocolo de comunicación. En este caso la conexión viaja por el puerto TCP 22.</w:t>
      </w:r>
    </w:p>
    <w:p w14:paraId="6054778D" w14:textId="6A01BD5F" w:rsidR="00C31068" w:rsidRDefault="00C31068" w:rsidP="00684999">
      <w:pPr>
        <w:pStyle w:val="Ttulo2"/>
        <w:spacing w:before="120"/>
        <w:rPr>
          <w:sz w:val="44"/>
        </w:rPr>
      </w:pPr>
      <w:r>
        <w:rPr>
          <w:noProof/>
        </w:rPr>
        <w:drawing>
          <wp:inline distT="0" distB="0" distL="0" distR="0" wp14:anchorId="5FCAD108" wp14:editId="30170005">
            <wp:extent cx="4099560" cy="841395"/>
            <wp:effectExtent l="0" t="0" r="0" b="0"/>
            <wp:docPr id="166107021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70210" name="Imagen 1" descr="Texto&#10;&#10;Descripción generada automáticamente con confianza media"/>
                    <pic:cNvPicPr/>
                  </pic:nvPicPr>
                  <pic:blipFill>
                    <a:blip r:embed="rId6"/>
                    <a:stretch>
                      <a:fillRect/>
                    </a:stretch>
                  </pic:blipFill>
                  <pic:spPr>
                    <a:xfrm>
                      <a:off x="0" y="0"/>
                      <a:ext cx="4120960" cy="845787"/>
                    </a:xfrm>
                    <a:prstGeom prst="rect">
                      <a:avLst/>
                    </a:prstGeom>
                  </pic:spPr>
                </pic:pic>
              </a:graphicData>
            </a:graphic>
          </wp:inline>
        </w:drawing>
      </w:r>
    </w:p>
    <w:p w14:paraId="42E3A26E" w14:textId="107C1A84" w:rsidR="00170A57" w:rsidRDefault="008161E5">
      <w:pPr>
        <w:pStyle w:val="Ttulo2"/>
        <w:spacing w:before="775"/>
      </w:pPr>
      <w:r>
        <w:rPr>
          <w:color w:val="7E7E7E"/>
          <w:spacing w:val="-20"/>
        </w:rPr>
        <w:t>Administración</w:t>
      </w:r>
      <w:r>
        <w:rPr>
          <w:color w:val="7E7E7E"/>
          <w:spacing w:val="-46"/>
        </w:rPr>
        <w:t xml:space="preserve"> </w:t>
      </w:r>
      <w:r>
        <w:rPr>
          <w:color w:val="7E7E7E"/>
          <w:spacing w:val="-19"/>
        </w:rPr>
        <w:t>Remota</w:t>
      </w:r>
    </w:p>
    <w:p w14:paraId="31DB2EAD" w14:textId="77777777" w:rsidR="00170A57" w:rsidRDefault="008161E5" w:rsidP="008161E5">
      <w:pPr>
        <w:pStyle w:val="Prrafodelista"/>
        <w:numPr>
          <w:ilvl w:val="1"/>
          <w:numId w:val="1"/>
        </w:numPr>
        <w:tabs>
          <w:tab w:val="left" w:pos="885"/>
          <w:tab w:val="left" w:pos="2739"/>
          <w:tab w:val="left" w:pos="3545"/>
          <w:tab w:val="left" w:pos="5212"/>
          <w:tab w:val="left" w:pos="6748"/>
          <w:tab w:val="left" w:pos="8637"/>
          <w:tab w:val="left" w:pos="9996"/>
          <w:tab w:val="left" w:pos="10812"/>
        </w:tabs>
        <w:spacing w:line="533" w:lineRule="exact"/>
        <w:rPr>
          <w:rFonts w:ascii="Arial MT" w:hAnsi="Arial MT"/>
          <w:color w:val="4F81BC"/>
          <w:sz w:val="44"/>
        </w:rPr>
      </w:pPr>
      <w:r>
        <w:rPr>
          <w:sz w:val="44"/>
        </w:rPr>
        <w:t>Consiste</w:t>
      </w:r>
      <w:r>
        <w:rPr>
          <w:sz w:val="44"/>
        </w:rPr>
        <w:tab/>
        <w:t>en</w:t>
      </w:r>
      <w:r>
        <w:rPr>
          <w:sz w:val="44"/>
        </w:rPr>
        <w:tab/>
        <w:t>realizar</w:t>
      </w:r>
      <w:r>
        <w:rPr>
          <w:sz w:val="44"/>
        </w:rPr>
        <w:tab/>
        <w:t>ciertas</w:t>
      </w:r>
      <w:r>
        <w:rPr>
          <w:sz w:val="44"/>
        </w:rPr>
        <w:tab/>
        <w:t>acciones</w:t>
      </w:r>
      <w:r>
        <w:rPr>
          <w:sz w:val="44"/>
        </w:rPr>
        <w:tab/>
        <w:t>sobre</w:t>
      </w:r>
      <w:r>
        <w:rPr>
          <w:sz w:val="44"/>
        </w:rPr>
        <w:tab/>
        <w:t>un</w:t>
      </w:r>
      <w:r>
        <w:rPr>
          <w:sz w:val="44"/>
        </w:rPr>
        <w:tab/>
        <w:t>equipo</w:t>
      </w:r>
    </w:p>
    <w:p w14:paraId="409A7F16" w14:textId="77777777" w:rsidR="00170A57" w:rsidRDefault="008161E5">
      <w:pPr>
        <w:pStyle w:val="Textoindependiente"/>
        <w:spacing w:line="533" w:lineRule="exact"/>
        <w:ind w:left="884"/>
      </w:pPr>
      <w:r>
        <w:t>accediendo</w:t>
      </w:r>
      <w:r>
        <w:rPr>
          <w:spacing w:val="-4"/>
        </w:rPr>
        <w:t xml:space="preserve"> </w:t>
      </w:r>
      <w:r>
        <w:t>a</w:t>
      </w:r>
      <w:r>
        <w:rPr>
          <w:spacing w:val="-5"/>
        </w:rPr>
        <w:t xml:space="preserve"> </w:t>
      </w:r>
      <w:r>
        <w:t>él</w:t>
      </w:r>
      <w:r>
        <w:rPr>
          <w:spacing w:val="-3"/>
        </w:rPr>
        <w:t xml:space="preserve"> </w:t>
      </w:r>
      <w:r>
        <w:t>desde</w:t>
      </w:r>
      <w:r>
        <w:rPr>
          <w:spacing w:val="-4"/>
        </w:rPr>
        <w:t xml:space="preserve"> </w:t>
      </w:r>
      <w:r>
        <w:t>otro.</w:t>
      </w:r>
    </w:p>
    <w:p w14:paraId="4D1990E1" w14:textId="155096EF" w:rsidR="00AD067A" w:rsidRDefault="00AD067A" w:rsidP="00AD067A">
      <w:pPr>
        <w:pStyle w:val="Textoindependiente"/>
        <w:spacing w:line="533" w:lineRule="exact"/>
        <w:ind w:left="164" w:firstLine="720"/>
      </w:pPr>
      <w:r>
        <w:t xml:space="preserve">Mediante la conexión a Escritorio remoto es posible establecer una </w:t>
      </w:r>
    </w:p>
    <w:p w14:paraId="55D26471" w14:textId="08566667" w:rsidR="00AD067A" w:rsidRDefault="00AD067A" w:rsidP="00AD067A">
      <w:pPr>
        <w:pStyle w:val="Textoindependiente"/>
        <w:spacing w:line="533" w:lineRule="exact"/>
        <w:ind w:left="164" w:firstLine="720"/>
      </w:pPr>
      <w:r>
        <w:t>conexión a un equipo con S.O Windows.</w:t>
      </w:r>
    </w:p>
    <w:p w14:paraId="020A397A" w14:textId="77777777" w:rsidR="00170A57" w:rsidRDefault="008161E5" w:rsidP="008161E5">
      <w:pPr>
        <w:pStyle w:val="Prrafodelista"/>
        <w:numPr>
          <w:ilvl w:val="1"/>
          <w:numId w:val="1"/>
        </w:numPr>
        <w:tabs>
          <w:tab w:val="left" w:pos="885"/>
        </w:tabs>
        <w:spacing w:before="105" w:line="235" w:lineRule="auto"/>
        <w:ind w:right="1684"/>
        <w:rPr>
          <w:rFonts w:ascii="Arial MT" w:hAnsi="Arial MT"/>
          <w:color w:val="4F81BC"/>
          <w:sz w:val="44"/>
        </w:rPr>
      </w:pPr>
      <w:r>
        <w:rPr>
          <w:sz w:val="44"/>
        </w:rPr>
        <w:t>El</w:t>
      </w:r>
      <w:r>
        <w:rPr>
          <w:spacing w:val="61"/>
          <w:sz w:val="44"/>
        </w:rPr>
        <w:t xml:space="preserve"> </w:t>
      </w:r>
      <w:r>
        <w:rPr>
          <w:sz w:val="44"/>
        </w:rPr>
        <w:t>efecto</w:t>
      </w:r>
      <w:r>
        <w:rPr>
          <w:spacing w:val="65"/>
          <w:sz w:val="44"/>
        </w:rPr>
        <w:t xml:space="preserve"> </w:t>
      </w:r>
      <w:r>
        <w:rPr>
          <w:sz w:val="44"/>
        </w:rPr>
        <w:t>es</w:t>
      </w:r>
      <w:r>
        <w:rPr>
          <w:spacing w:val="62"/>
          <w:sz w:val="44"/>
        </w:rPr>
        <w:t xml:space="preserve"> </w:t>
      </w:r>
      <w:r>
        <w:rPr>
          <w:sz w:val="44"/>
        </w:rPr>
        <w:t>similar</w:t>
      </w:r>
      <w:r>
        <w:rPr>
          <w:spacing w:val="62"/>
          <w:sz w:val="44"/>
        </w:rPr>
        <w:t xml:space="preserve"> </w:t>
      </w:r>
      <w:r>
        <w:rPr>
          <w:sz w:val="44"/>
        </w:rPr>
        <w:t>a</w:t>
      </w:r>
      <w:r>
        <w:rPr>
          <w:spacing w:val="59"/>
          <w:sz w:val="44"/>
        </w:rPr>
        <w:t xml:space="preserve"> </w:t>
      </w:r>
      <w:r>
        <w:rPr>
          <w:sz w:val="44"/>
        </w:rPr>
        <w:t>si</w:t>
      </w:r>
      <w:r>
        <w:rPr>
          <w:spacing w:val="59"/>
          <w:sz w:val="44"/>
        </w:rPr>
        <w:t xml:space="preserve"> </w:t>
      </w:r>
      <w:r>
        <w:rPr>
          <w:sz w:val="44"/>
        </w:rPr>
        <w:t>esas</w:t>
      </w:r>
      <w:r>
        <w:rPr>
          <w:spacing w:val="61"/>
          <w:sz w:val="44"/>
        </w:rPr>
        <w:t xml:space="preserve"> </w:t>
      </w:r>
      <w:r>
        <w:rPr>
          <w:sz w:val="44"/>
        </w:rPr>
        <w:t>acciones</w:t>
      </w:r>
      <w:r>
        <w:rPr>
          <w:spacing w:val="60"/>
          <w:sz w:val="44"/>
        </w:rPr>
        <w:t xml:space="preserve"> </w:t>
      </w:r>
      <w:r>
        <w:rPr>
          <w:sz w:val="44"/>
        </w:rPr>
        <w:t>las</w:t>
      </w:r>
      <w:r>
        <w:rPr>
          <w:spacing w:val="61"/>
          <w:sz w:val="44"/>
        </w:rPr>
        <w:t xml:space="preserve"> </w:t>
      </w:r>
      <w:r>
        <w:rPr>
          <w:sz w:val="44"/>
        </w:rPr>
        <w:t>realizáramos</w:t>
      </w:r>
      <w:r>
        <w:rPr>
          <w:spacing w:val="62"/>
          <w:sz w:val="44"/>
        </w:rPr>
        <w:t xml:space="preserve"> </w:t>
      </w:r>
      <w:r>
        <w:rPr>
          <w:sz w:val="44"/>
        </w:rPr>
        <w:t>en</w:t>
      </w:r>
      <w:r>
        <w:rPr>
          <w:spacing w:val="64"/>
          <w:sz w:val="44"/>
        </w:rPr>
        <w:t xml:space="preserve"> </w:t>
      </w:r>
      <w:r>
        <w:rPr>
          <w:sz w:val="44"/>
        </w:rPr>
        <w:t>el</w:t>
      </w:r>
      <w:r>
        <w:rPr>
          <w:spacing w:val="-97"/>
          <w:sz w:val="44"/>
        </w:rPr>
        <w:t xml:space="preserve"> </w:t>
      </w:r>
      <w:r>
        <w:rPr>
          <w:sz w:val="44"/>
        </w:rPr>
        <w:t>mismo</w:t>
      </w:r>
      <w:r>
        <w:rPr>
          <w:spacing w:val="2"/>
          <w:sz w:val="44"/>
        </w:rPr>
        <w:t xml:space="preserve"> </w:t>
      </w:r>
      <w:r>
        <w:rPr>
          <w:sz w:val="44"/>
        </w:rPr>
        <w:t>equipo,</w:t>
      </w:r>
      <w:r>
        <w:rPr>
          <w:spacing w:val="-3"/>
          <w:sz w:val="44"/>
        </w:rPr>
        <w:t xml:space="preserve"> </w:t>
      </w:r>
      <w:r>
        <w:rPr>
          <w:sz w:val="44"/>
        </w:rPr>
        <w:t>es decir,</w:t>
      </w:r>
      <w:r>
        <w:rPr>
          <w:spacing w:val="1"/>
          <w:sz w:val="44"/>
        </w:rPr>
        <w:t xml:space="preserve"> </w:t>
      </w:r>
      <w:r>
        <w:rPr>
          <w:sz w:val="44"/>
        </w:rPr>
        <w:t>localmente.</w:t>
      </w:r>
    </w:p>
    <w:p w14:paraId="5D4B9F90" w14:textId="77777777" w:rsidR="00170A57" w:rsidRDefault="008161E5" w:rsidP="008161E5">
      <w:pPr>
        <w:pStyle w:val="Ttulo4"/>
        <w:numPr>
          <w:ilvl w:val="1"/>
          <w:numId w:val="1"/>
        </w:numPr>
        <w:tabs>
          <w:tab w:val="left" w:pos="885"/>
        </w:tabs>
        <w:spacing w:before="101"/>
        <w:rPr>
          <w:rFonts w:ascii="Arial MT" w:hAnsi="Arial MT"/>
          <w:b w:val="0"/>
          <w:color w:val="4F81BC"/>
        </w:rPr>
      </w:pPr>
      <w:r>
        <w:t>Ventajas</w:t>
      </w:r>
      <w:r>
        <w:rPr>
          <w:b w:val="0"/>
        </w:rPr>
        <w:t>:</w:t>
      </w:r>
    </w:p>
    <w:p w14:paraId="39353187" w14:textId="77777777" w:rsidR="00170A57" w:rsidRDefault="008161E5" w:rsidP="008161E5">
      <w:pPr>
        <w:pStyle w:val="Prrafodelista"/>
        <w:numPr>
          <w:ilvl w:val="2"/>
          <w:numId w:val="1"/>
        </w:numPr>
        <w:tabs>
          <w:tab w:val="left" w:pos="1353"/>
        </w:tabs>
        <w:spacing w:before="86"/>
        <w:ind w:hanging="361"/>
        <w:rPr>
          <w:rFonts w:ascii="Arial MT" w:hAnsi="Arial MT"/>
          <w:color w:val="C0504D"/>
          <w:sz w:val="40"/>
        </w:rPr>
      </w:pPr>
      <w:r>
        <w:rPr>
          <w:sz w:val="40"/>
        </w:rPr>
        <w:t>Solucionar</w:t>
      </w:r>
      <w:r>
        <w:rPr>
          <w:spacing w:val="-5"/>
          <w:sz w:val="40"/>
        </w:rPr>
        <w:t xml:space="preserve"> </w:t>
      </w:r>
      <w:r>
        <w:rPr>
          <w:sz w:val="40"/>
        </w:rPr>
        <w:t>problemas</w:t>
      </w:r>
      <w:r>
        <w:rPr>
          <w:spacing w:val="-1"/>
          <w:sz w:val="40"/>
        </w:rPr>
        <w:t xml:space="preserve"> </w:t>
      </w:r>
      <w:r>
        <w:rPr>
          <w:sz w:val="40"/>
        </w:rPr>
        <w:t>de</w:t>
      </w:r>
      <w:r>
        <w:rPr>
          <w:spacing w:val="-5"/>
          <w:sz w:val="40"/>
        </w:rPr>
        <w:t xml:space="preserve"> </w:t>
      </w:r>
      <w:r>
        <w:rPr>
          <w:sz w:val="40"/>
        </w:rPr>
        <w:t>equipos</w:t>
      </w:r>
      <w:r>
        <w:rPr>
          <w:spacing w:val="-7"/>
          <w:sz w:val="40"/>
        </w:rPr>
        <w:t xml:space="preserve"> </w:t>
      </w:r>
      <w:r>
        <w:rPr>
          <w:sz w:val="40"/>
        </w:rPr>
        <w:t>en</w:t>
      </w:r>
      <w:r>
        <w:rPr>
          <w:spacing w:val="-5"/>
          <w:sz w:val="40"/>
        </w:rPr>
        <w:t xml:space="preserve"> </w:t>
      </w:r>
      <w:r>
        <w:rPr>
          <w:sz w:val="40"/>
        </w:rPr>
        <w:t>una</w:t>
      </w:r>
      <w:r>
        <w:rPr>
          <w:spacing w:val="-5"/>
          <w:sz w:val="40"/>
        </w:rPr>
        <w:t xml:space="preserve"> </w:t>
      </w:r>
      <w:r>
        <w:rPr>
          <w:sz w:val="40"/>
        </w:rPr>
        <w:t>red</w:t>
      </w:r>
      <w:r>
        <w:rPr>
          <w:spacing w:val="-3"/>
          <w:sz w:val="40"/>
        </w:rPr>
        <w:t xml:space="preserve"> </w:t>
      </w:r>
      <w:r>
        <w:rPr>
          <w:sz w:val="40"/>
        </w:rPr>
        <w:t>de</w:t>
      </w:r>
      <w:r>
        <w:rPr>
          <w:spacing w:val="-6"/>
          <w:sz w:val="40"/>
        </w:rPr>
        <w:t xml:space="preserve"> </w:t>
      </w:r>
      <w:r>
        <w:rPr>
          <w:sz w:val="40"/>
        </w:rPr>
        <w:t>forma</w:t>
      </w:r>
      <w:r>
        <w:rPr>
          <w:spacing w:val="-4"/>
          <w:sz w:val="40"/>
        </w:rPr>
        <w:t xml:space="preserve"> </w:t>
      </w:r>
      <w:r>
        <w:rPr>
          <w:sz w:val="40"/>
        </w:rPr>
        <w:t>remota.</w:t>
      </w:r>
    </w:p>
    <w:p w14:paraId="48B9ED32" w14:textId="77777777" w:rsidR="00170A57" w:rsidRDefault="008161E5" w:rsidP="008161E5">
      <w:pPr>
        <w:pStyle w:val="Prrafodelista"/>
        <w:numPr>
          <w:ilvl w:val="2"/>
          <w:numId w:val="1"/>
        </w:numPr>
        <w:tabs>
          <w:tab w:val="left" w:pos="1353"/>
        </w:tabs>
        <w:spacing w:before="88"/>
        <w:ind w:hanging="361"/>
        <w:rPr>
          <w:rFonts w:ascii="Arial MT" w:hAnsi="Arial MT"/>
          <w:color w:val="C0504D"/>
          <w:sz w:val="40"/>
        </w:rPr>
      </w:pPr>
      <w:r>
        <w:rPr>
          <w:sz w:val="40"/>
        </w:rPr>
        <w:t>Ejecutar</w:t>
      </w:r>
      <w:r>
        <w:rPr>
          <w:spacing w:val="-5"/>
          <w:sz w:val="40"/>
        </w:rPr>
        <w:t xml:space="preserve"> </w:t>
      </w:r>
      <w:r>
        <w:rPr>
          <w:sz w:val="40"/>
        </w:rPr>
        <w:t>ciertas aplicaciones</w:t>
      </w:r>
      <w:r>
        <w:rPr>
          <w:spacing w:val="1"/>
          <w:sz w:val="40"/>
        </w:rPr>
        <w:t xml:space="preserve"> </w:t>
      </w:r>
      <w:r>
        <w:rPr>
          <w:sz w:val="40"/>
        </w:rPr>
        <w:t>desde</w:t>
      </w:r>
      <w:r>
        <w:rPr>
          <w:spacing w:val="-4"/>
          <w:sz w:val="40"/>
        </w:rPr>
        <w:t xml:space="preserve"> </w:t>
      </w:r>
      <w:r>
        <w:rPr>
          <w:sz w:val="40"/>
        </w:rPr>
        <w:t>otro</w:t>
      </w:r>
      <w:r>
        <w:rPr>
          <w:spacing w:val="-2"/>
          <w:sz w:val="40"/>
        </w:rPr>
        <w:t xml:space="preserve"> </w:t>
      </w:r>
      <w:r>
        <w:rPr>
          <w:sz w:val="40"/>
        </w:rPr>
        <w:t>equipo.</w:t>
      </w:r>
    </w:p>
    <w:p w14:paraId="59290EA3" w14:textId="1CA8C37E" w:rsidR="00170A57" w:rsidRPr="00E53CCC" w:rsidRDefault="008161E5" w:rsidP="00E53CCC">
      <w:pPr>
        <w:pStyle w:val="Prrafodelista"/>
        <w:numPr>
          <w:ilvl w:val="2"/>
          <w:numId w:val="1"/>
        </w:numPr>
        <w:tabs>
          <w:tab w:val="left" w:pos="1353"/>
        </w:tabs>
        <w:spacing w:before="3"/>
        <w:ind w:hanging="361"/>
        <w:rPr>
          <w:sz w:val="15"/>
        </w:rPr>
      </w:pPr>
      <w:r w:rsidRPr="00E53CCC">
        <w:rPr>
          <w:sz w:val="40"/>
        </w:rPr>
        <w:t>Administrar</w:t>
      </w:r>
      <w:r w:rsidRPr="00E53CCC">
        <w:rPr>
          <w:spacing w:val="1"/>
          <w:sz w:val="40"/>
        </w:rPr>
        <w:t xml:space="preserve"> </w:t>
      </w:r>
      <w:r w:rsidRPr="00E53CCC">
        <w:rPr>
          <w:sz w:val="40"/>
        </w:rPr>
        <w:t>un</w:t>
      </w:r>
      <w:r w:rsidRPr="00E53CCC">
        <w:rPr>
          <w:spacing w:val="-3"/>
          <w:sz w:val="40"/>
        </w:rPr>
        <w:t xml:space="preserve"> </w:t>
      </w:r>
      <w:r w:rsidRPr="00E53CCC">
        <w:rPr>
          <w:sz w:val="40"/>
        </w:rPr>
        <w:t>equipo</w:t>
      </w:r>
      <w:r w:rsidRPr="00E53CCC">
        <w:rPr>
          <w:spacing w:val="-7"/>
          <w:sz w:val="40"/>
        </w:rPr>
        <w:t xml:space="preserve"> </w:t>
      </w:r>
      <w:r w:rsidRPr="00E53CCC">
        <w:rPr>
          <w:sz w:val="40"/>
        </w:rPr>
        <w:t>servidor</w:t>
      </w:r>
      <w:r w:rsidRPr="00E53CCC">
        <w:rPr>
          <w:spacing w:val="-1"/>
          <w:sz w:val="40"/>
        </w:rPr>
        <w:t xml:space="preserve"> </w:t>
      </w:r>
      <w:r w:rsidRPr="00E53CCC">
        <w:rPr>
          <w:sz w:val="40"/>
        </w:rPr>
        <w:t>desde</w:t>
      </w:r>
      <w:r w:rsidRPr="00E53CCC">
        <w:rPr>
          <w:spacing w:val="-1"/>
          <w:sz w:val="40"/>
        </w:rPr>
        <w:t xml:space="preserve"> </w:t>
      </w:r>
      <w:r w:rsidRPr="00E53CCC">
        <w:rPr>
          <w:sz w:val="40"/>
        </w:rPr>
        <w:t>un</w:t>
      </w:r>
      <w:r w:rsidRPr="00E53CCC">
        <w:rPr>
          <w:spacing w:val="-3"/>
          <w:sz w:val="40"/>
        </w:rPr>
        <w:t xml:space="preserve"> </w:t>
      </w:r>
      <w:r w:rsidRPr="00E53CCC">
        <w:rPr>
          <w:sz w:val="40"/>
        </w:rPr>
        <w:t>equipo</w:t>
      </w:r>
      <w:r w:rsidRPr="00E53CCC">
        <w:rPr>
          <w:spacing w:val="-7"/>
          <w:sz w:val="40"/>
        </w:rPr>
        <w:t xml:space="preserve"> </w:t>
      </w:r>
      <w:r w:rsidRPr="00E53CCC">
        <w:rPr>
          <w:sz w:val="40"/>
        </w:rPr>
        <w:t>cliente.</w:t>
      </w:r>
    </w:p>
    <w:p w14:paraId="17237256" w14:textId="77777777" w:rsidR="00170A57" w:rsidRDefault="00170A57">
      <w:pPr>
        <w:jc w:val="right"/>
        <w:rPr>
          <w:rFonts w:ascii="Arial"/>
          <w:sz w:val="36"/>
        </w:rPr>
        <w:sectPr w:rsidR="00170A57">
          <w:pgSz w:w="14400" w:h="10800" w:orient="landscape"/>
          <w:pgMar w:top="800" w:right="140" w:bottom="280" w:left="520" w:header="720" w:footer="720" w:gutter="0"/>
          <w:cols w:space="720"/>
        </w:sectPr>
      </w:pPr>
    </w:p>
    <w:p w14:paraId="45E60F07" w14:textId="77777777" w:rsidR="00170A57" w:rsidRDefault="00000000">
      <w:pPr>
        <w:pStyle w:val="Ttulo1"/>
        <w:tabs>
          <w:tab w:val="left" w:pos="1695"/>
        </w:tabs>
      </w:pPr>
      <w:r>
        <w:lastRenderedPageBreak/>
        <w:pict w14:anchorId="6B50E144">
          <v:group id="_x0000_s1103" style="position:absolute;left:0;text-align:left;margin-left:0;margin-top:0;width:10in;height:540pt;z-index:-16808448;mso-position-horizontal-relative:page;mso-position-vertical-relative:page" coordsize="14400,10800">
            <v:shape id="_x0000_s1106" type="#_x0000_t75" style="position:absolute;width:14400;height:10800">
              <v:imagedata r:id="rId5" o:title=""/>
            </v:shape>
            <v:shape id="_x0000_s1105" style="position:absolute;left:13320;width:1080;height:10800" coordorigin="13320" coordsize="1080,10800" o:spt="100" adj="0,,0" path="m14400,9720r-1080,l13320,10800r1080,l14400,9720xm14400,l13320,r,8640l14400,8640,14400,xe" fillcolor="#1f487c" stroked="f">
              <v:stroke joinstyle="round"/>
              <v:formulas/>
              <v:path arrowok="t" o:connecttype="segments"/>
            </v:shape>
            <v:rect id="_x0000_s1104" style="position:absolute;left:13320;top:8640;width:1080;height:1080" fillcolor="#4f81bc" stroked="f"/>
            <w10:wrap anchorx="page" anchory="page"/>
          </v:group>
        </w:pict>
      </w:r>
      <w:bookmarkStart w:id="5" w:name="Diapositiva_98:_Administración_Remota"/>
      <w:bookmarkEnd w:id="5"/>
      <w:r w:rsidR="008161E5">
        <w:rPr>
          <w:color w:val="1F487C"/>
        </w:rPr>
        <w:t>7.</w:t>
      </w:r>
      <w:r w:rsidR="008161E5">
        <w:rPr>
          <w:color w:val="1F487C"/>
        </w:rPr>
        <w:tab/>
      </w:r>
      <w:r w:rsidR="008161E5">
        <w:rPr>
          <w:color w:val="1F487C"/>
          <w:w w:val="95"/>
        </w:rPr>
        <w:t>Administración</w:t>
      </w:r>
      <w:r w:rsidR="008161E5">
        <w:rPr>
          <w:color w:val="1F487C"/>
          <w:spacing w:val="-7"/>
          <w:w w:val="95"/>
        </w:rPr>
        <w:t xml:space="preserve"> </w:t>
      </w:r>
      <w:r w:rsidR="008161E5">
        <w:rPr>
          <w:color w:val="1F487C"/>
          <w:w w:val="95"/>
        </w:rPr>
        <w:t>Remota</w:t>
      </w:r>
    </w:p>
    <w:p w14:paraId="25DB6BD1" w14:textId="77777777" w:rsidR="00170A57" w:rsidRDefault="00170A57">
      <w:pPr>
        <w:pStyle w:val="Textoindependiente"/>
        <w:rPr>
          <w:rFonts w:ascii="Cambria"/>
          <w:b/>
          <w:sz w:val="20"/>
        </w:rPr>
      </w:pPr>
    </w:p>
    <w:p w14:paraId="6DC3F675" w14:textId="77777777" w:rsidR="00170A57" w:rsidRDefault="00170A57">
      <w:pPr>
        <w:pStyle w:val="Textoindependiente"/>
        <w:rPr>
          <w:rFonts w:ascii="Cambria"/>
          <w:b/>
          <w:sz w:val="20"/>
        </w:rPr>
      </w:pPr>
    </w:p>
    <w:p w14:paraId="11D2D5ED" w14:textId="77777777" w:rsidR="00170A57" w:rsidRDefault="00170A57">
      <w:pPr>
        <w:pStyle w:val="Textoindependiente"/>
        <w:spacing w:before="9"/>
        <w:rPr>
          <w:rFonts w:ascii="Cambria"/>
          <w:b/>
          <w:sz w:val="21"/>
        </w:rPr>
      </w:pPr>
    </w:p>
    <w:p w14:paraId="60659C78" w14:textId="77777777" w:rsidR="00170A57" w:rsidRDefault="008161E5">
      <w:pPr>
        <w:pStyle w:val="Ttulo2"/>
        <w:spacing w:line="712" w:lineRule="exact"/>
      </w:pPr>
      <w:r>
        <w:rPr>
          <w:color w:val="7E7E7E"/>
          <w:spacing w:val="-20"/>
        </w:rPr>
        <w:t>Administración</w:t>
      </w:r>
      <w:r>
        <w:rPr>
          <w:color w:val="7E7E7E"/>
          <w:spacing w:val="-46"/>
        </w:rPr>
        <w:t xml:space="preserve"> </w:t>
      </w:r>
      <w:r>
        <w:rPr>
          <w:color w:val="7E7E7E"/>
          <w:spacing w:val="-19"/>
        </w:rPr>
        <w:t>Remota:</w:t>
      </w:r>
      <w:r>
        <w:rPr>
          <w:color w:val="7E7E7E"/>
          <w:spacing w:val="-45"/>
        </w:rPr>
        <w:t xml:space="preserve"> </w:t>
      </w:r>
      <w:r>
        <w:rPr>
          <w:color w:val="7E7E7E"/>
          <w:spacing w:val="-19"/>
        </w:rPr>
        <w:t>Escritorio</w:t>
      </w:r>
      <w:r>
        <w:rPr>
          <w:color w:val="7E7E7E"/>
          <w:spacing w:val="-46"/>
        </w:rPr>
        <w:t xml:space="preserve"> </w:t>
      </w:r>
      <w:r>
        <w:rPr>
          <w:color w:val="7E7E7E"/>
          <w:spacing w:val="-19"/>
        </w:rPr>
        <w:t>Remoto</w:t>
      </w:r>
    </w:p>
    <w:p w14:paraId="35308A5A" w14:textId="77777777" w:rsidR="00170A57" w:rsidRDefault="008161E5" w:rsidP="008161E5">
      <w:pPr>
        <w:pStyle w:val="Prrafodelista"/>
        <w:numPr>
          <w:ilvl w:val="1"/>
          <w:numId w:val="1"/>
        </w:numPr>
        <w:tabs>
          <w:tab w:val="left" w:pos="885"/>
        </w:tabs>
        <w:spacing w:before="94" w:line="211" w:lineRule="auto"/>
        <w:ind w:right="1683"/>
        <w:jc w:val="both"/>
        <w:rPr>
          <w:rFonts w:ascii="Arial MT" w:hAnsi="Arial MT"/>
          <w:color w:val="4F81BC"/>
          <w:sz w:val="44"/>
        </w:rPr>
      </w:pPr>
      <w:r>
        <w:rPr>
          <w:sz w:val="44"/>
        </w:rPr>
        <w:t>El</w:t>
      </w:r>
      <w:r>
        <w:rPr>
          <w:spacing w:val="1"/>
          <w:sz w:val="44"/>
        </w:rPr>
        <w:t xml:space="preserve"> </w:t>
      </w:r>
      <w:r>
        <w:rPr>
          <w:sz w:val="44"/>
        </w:rPr>
        <w:t>Escritorio</w:t>
      </w:r>
      <w:r>
        <w:rPr>
          <w:spacing w:val="1"/>
          <w:sz w:val="44"/>
        </w:rPr>
        <w:t xml:space="preserve"> </w:t>
      </w:r>
      <w:r>
        <w:rPr>
          <w:sz w:val="44"/>
        </w:rPr>
        <w:t>Remoto</w:t>
      </w:r>
      <w:r>
        <w:rPr>
          <w:spacing w:val="1"/>
          <w:sz w:val="44"/>
        </w:rPr>
        <w:t xml:space="preserve"> </w:t>
      </w:r>
      <w:r>
        <w:rPr>
          <w:sz w:val="44"/>
        </w:rPr>
        <w:t>es</w:t>
      </w:r>
      <w:r>
        <w:rPr>
          <w:spacing w:val="1"/>
          <w:sz w:val="44"/>
        </w:rPr>
        <w:t xml:space="preserve"> </w:t>
      </w:r>
      <w:r>
        <w:rPr>
          <w:sz w:val="44"/>
        </w:rPr>
        <w:t>una</w:t>
      </w:r>
      <w:r>
        <w:rPr>
          <w:spacing w:val="1"/>
          <w:sz w:val="44"/>
        </w:rPr>
        <w:t xml:space="preserve"> </w:t>
      </w:r>
      <w:r>
        <w:rPr>
          <w:sz w:val="44"/>
        </w:rPr>
        <w:t>herramienta</w:t>
      </w:r>
      <w:r>
        <w:rPr>
          <w:spacing w:val="1"/>
          <w:sz w:val="44"/>
        </w:rPr>
        <w:t xml:space="preserve"> </w:t>
      </w:r>
      <w:r>
        <w:rPr>
          <w:sz w:val="44"/>
        </w:rPr>
        <w:t>que</w:t>
      </w:r>
      <w:r>
        <w:rPr>
          <w:spacing w:val="1"/>
          <w:sz w:val="44"/>
        </w:rPr>
        <w:t xml:space="preserve"> </w:t>
      </w:r>
      <w:r>
        <w:rPr>
          <w:b/>
          <w:sz w:val="44"/>
        </w:rPr>
        <w:t>permite</w:t>
      </w:r>
      <w:r>
        <w:rPr>
          <w:b/>
          <w:spacing w:val="1"/>
          <w:sz w:val="44"/>
        </w:rPr>
        <w:t xml:space="preserve"> </w:t>
      </w:r>
      <w:r>
        <w:rPr>
          <w:b/>
          <w:sz w:val="44"/>
        </w:rPr>
        <w:t>conectarse</w:t>
      </w:r>
      <w:r>
        <w:rPr>
          <w:b/>
          <w:spacing w:val="7"/>
          <w:sz w:val="44"/>
        </w:rPr>
        <w:t xml:space="preserve"> </w:t>
      </w:r>
      <w:r>
        <w:rPr>
          <w:b/>
          <w:sz w:val="44"/>
        </w:rPr>
        <w:t>a</w:t>
      </w:r>
      <w:r>
        <w:rPr>
          <w:b/>
          <w:spacing w:val="-1"/>
          <w:sz w:val="44"/>
        </w:rPr>
        <w:t xml:space="preserve"> </w:t>
      </w:r>
      <w:r>
        <w:rPr>
          <w:b/>
          <w:sz w:val="44"/>
        </w:rPr>
        <w:t>un</w:t>
      </w:r>
      <w:r>
        <w:rPr>
          <w:b/>
          <w:spacing w:val="-1"/>
          <w:sz w:val="44"/>
        </w:rPr>
        <w:t xml:space="preserve"> </w:t>
      </w:r>
      <w:r>
        <w:rPr>
          <w:b/>
          <w:sz w:val="44"/>
        </w:rPr>
        <w:t>equipo</w:t>
      </w:r>
      <w:r>
        <w:rPr>
          <w:b/>
          <w:spacing w:val="1"/>
          <w:sz w:val="44"/>
        </w:rPr>
        <w:t xml:space="preserve"> </w:t>
      </w:r>
      <w:r>
        <w:rPr>
          <w:b/>
          <w:sz w:val="44"/>
        </w:rPr>
        <w:t>de</w:t>
      </w:r>
      <w:r>
        <w:rPr>
          <w:b/>
          <w:spacing w:val="-1"/>
          <w:sz w:val="44"/>
        </w:rPr>
        <w:t xml:space="preserve"> </w:t>
      </w:r>
      <w:r>
        <w:rPr>
          <w:b/>
          <w:sz w:val="44"/>
        </w:rPr>
        <w:t>forma</w:t>
      </w:r>
      <w:r>
        <w:rPr>
          <w:b/>
          <w:spacing w:val="3"/>
          <w:sz w:val="44"/>
        </w:rPr>
        <w:t xml:space="preserve"> </w:t>
      </w:r>
      <w:r>
        <w:rPr>
          <w:b/>
          <w:sz w:val="44"/>
        </w:rPr>
        <w:t>remota</w:t>
      </w:r>
      <w:r>
        <w:rPr>
          <w:sz w:val="44"/>
        </w:rPr>
        <w:t>.</w:t>
      </w:r>
    </w:p>
    <w:p w14:paraId="2238619C" w14:textId="77777777" w:rsidR="00170A57" w:rsidRDefault="008161E5" w:rsidP="008161E5">
      <w:pPr>
        <w:pStyle w:val="Prrafodelista"/>
        <w:numPr>
          <w:ilvl w:val="1"/>
          <w:numId w:val="1"/>
        </w:numPr>
        <w:tabs>
          <w:tab w:val="left" w:pos="885"/>
        </w:tabs>
        <w:spacing w:before="60" w:line="506" w:lineRule="exact"/>
        <w:jc w:val="both"/>
        <w:rPr>
          <w:rFonts w:ascii="Arial MT" w:hAnsi="Arial MT"/>
          <w:color w:val="4F81BC"/>
          <w:sz w:val="44"/>
        </w:rPr>
      </w:pPr>
      <w:r>
        <w:rPr>
          <w:sz w:val="44"/>
        </w:rPr>
        <w:t>Es</w:t>
      </w:r>
      <w:r>
        <w:rPr>
          <w:spacing w:val="10"/>
          <w:sz w:val="44"/>
        </w:rPr>
        <w:t xml:space="preserve"> </w:t>
      </w:r>
      <w:r>
        <w:rPr>
          <w:sz w:val="44"/>
        </w:rPr>
        <w:t>posible</w:t>
      </w:r>
      <w:r>
        <w:rPr>
          <w:spacing w:val="9"/>
          <w:sz w:val="44"/>
        </w:rPr>
        <w:t xml:space="preserve"> </w:t>
      </w:r>
      <w:r>
        <w:rPr>
          <w:sz w:val="44"/>
        </w:rPr>
        <w:t>hacerse</w:t>
      </w:r>
      <w:r>
        <w:rPr>
          <w:spacing w:val="12"/>
          <w:sz w:val="44"/>
        </w:rPr>
        <w:t xml:space="preserve"> </w:t>
      </w:r>
      <w:r>
        <w:rPr>
          <w:sz w:val="44"/>
        </w:rPr>
        <w:t>desde</w:t>
      </w:r>
      <w:r>
        <w:rPr>
          <w:spacing w:val="12"/>
          <w:sz w:val="44"/>
        </w:rPr>
        <w:t xml:space="preserve"> </w:t>
      </w:r>
      <w:r>
        <w:rPr>
          <w:sz w:val="44"/>
        </w:rPr>
        <w:t>cualquier</w:t>
      </w:r>
      <w:r>
        <w:rPr>
          <w:spacing w:val="10"/>
          <w:sz w:val="44"/>
        </w:rPr>
        <w:t xml:space="preserve"> </w:t>
      </w:r>
      <w:r>
        <w:rPr>
          <w:sz w:val="44"/>
        </w:rPr>
        <w:t>dispositivo</w:t>
      </w:r>
      <w:r>
        <w:rPr>
          <w:spacing w:val="12"/>
          <w:sz w:val="44"/>
        </w:rPr>
        <w:t xml:space="preserve"> </w:t>
      </w:r>
      <w:r>
        <w:rPr>
          <w:sz w:val="44"/>
        </w:rPr>
        <w:t>compatible</w:t>
      </w:r>
      <w:r>
        <w:rPr>
          <w:spacing w:val="10"/>
          <w:sz w:val="44"/>
        </w:rPr>
        <w:t xml:space="preserve"> </w:t>
      </w:r>
      <w:r>
        <w:rPr>
          <w:sz w:val="44"/>
        </w:rPr>
        <w:t>con</w:t>
      </w:r>
    </w:p>
    <w:p w14:paraId="68055903" w14:textId="7DEC20EC" w:rsidR="00170A57" w:rsidRDefault="008161E5" w:rsidP="009D0682">
      <w:pPr>
        <w:pStyle w:val="Textoindependiente"/>
        <w:spacing w:line="506" w:lineRule="exact"/>
        <w:ind w:left="884" w:right="1266"/>
        <w:jc w:val="both"/>
      </w:pPr>
      <w:r>
        <w:t>RDP</w:t>
      </w:r>
      <w:r>
        <w:rPr>
          <w:spacing w:val="-11"/>
        </w:rPr>
        <w:t xml:space="preserve"> </w:t>
      </w:r>
      <w:r>
        <w:t>(Remote</w:t>
      </w:r>
      <w:r>
        <w:rPr>
          <w:spacing w:val="-5"/>
        </w:rPr>
        <w:t xml:space="preserve"> </w:t>
      </w:r>
      <w:r>
        <w:t>Desktop</w:t>
      </w:r>
      <w:r>
        <w:rPr>
          <w:spacing w:val="-8"/>
        </w:rPr>
        <w:t xml:space="preserve"> </w:t>
      </w:r>
      <w:proofErr w:type="spellStart"/>
      <w:r>
        <w:t>Protocol</w:t>
      </w:r>
      <w:proofErr w:type="spellEnd"/>
      <w:r>
        <w:t>).</w:t>
      </w:r>
      <w:r w:rsidR="00AD067A">
        <w:t xml:space="preserve"> Por defecto, el servidor atiende las peticiones realizadas en el puerto 3389.</w:t>
      </w:r>
    </w:p>
    <w:p w14:paraId="3034C2E6" w14:textId="77777777" w:rsidR="00170A57" w:rsidRDefault="008161E5" w:rsidP="008161E5">
      <w:pPr>
        <w:pStyle w:val="Prrafodelista"/>
        <w:numPr>
          <w:ilvl w:val="1"/>
          <w:numId w:val="1"/>
        </w:numPr>
        <w:tabs>
          <w:tab w:val="left" w:pos="885"/>
        </w:tabs>
        <w:spacing w:before="94" w:line="211" w:lineRule="auto"/>
        <w:ind w:right="1682"/>
        <w:jc w:val="both"/>
        <w:rPr>
          <w:rFonts w:ascii="Arial MT" w:hAnsi="Arial MT"/>
          <w:color w:val="4F81BC"/>
          <w:sz w:val="44"/>
        </w:rPr>
      </w:pPr>
      <w:r>
        <w:rPr>
          <w:sz w:val="44"/>
        </w:rPr>
        <w:t>El equipo al que nos conectamos de forma remota puede ser</w:t>
      </w:r>
      <w:r>
        <w:rPr>
          <w:spacing w:val="1"/>
          <w:sz w:val="44"/>
        </w:rPr>
        <w:t xml:space="preserve"> </w:t>
      </w:r>
      <w:r>
        <w:rPr>
          <w:sz w:val="44"/>
        </w:rPr>
        <w:t>otro</w:t>
      </w:r>
      <w:r>
        <w:rPr>
          <w:spacing w:val="1"/>
          <w:sz w:val="44"/>
        </w:rPr>
        <w:t xml:space="preserve"> </w:t>
      </w:r>
      <w:r>
        <w:rPr>
          <w:sz w:val="44"/>
        </w:rPr>
        <w:t>equipo</w:t>
      </w:r>
      <w:r>
        <w:rPr>
          <w:spacing w:val="1"/>
          <w:sz w:val="44"/>
        </w:rPr>
        <w:t xml:space="preserve"> </w:t>
      </w:r>
      <w:r>
        <w:rPr>
          <w:sz w:val="44"/>
        </w:rPr>
        <w:t>de</w:t>
      </w:r>
      <w:r>
        <w:rPr>
          <w:spacing w:val="1"/>
          <w:sz w:val="44"/>
        </w:rPr>
        <w:t xml:space="preserve"> </w:t>
      </w:r>
      <w:r>
        <w:rPr>
          <w:sz w:val="44"/>
        </w:rPr>
        <w:t>la</w:t>
      </w:r>
      <w:r>
        <w:rPr>
          <w:spacing w:val="1"/>
          <w:sz w:val="44"/>
        </w:rPr>
        <w:t xml:space="preserve"> </w:t>
      </w:r>
      <w:r>
        <w:rPr>
          <w:sz w:val="44"/>
        </w:rPr>
        <w:t>red</w:t>
      </w:r>
      <w:r>
        <w:rPr>
          <w:spacing w:val="1"/>
          <w:sz w:val="44"/>
        </w:rPr>
        <w:t xml:space="preserve"> </w:t>
      </w:r>
      <w:r>
        <w:rPr>
          <w:sz w:val="44"/>
        </w:rPr>
        <w:t>o</w:t>
      </w:r>
      <w:r>
        <w:rPr>
          <w:spacing w:val="1"/>
          <w:sz w:val="44"/>
        </w:rPr>
        <w:t xml:space="preserve"> </w:t>
      </w:r>
      <w:r>
        <w:rPr>
          <w:sz w:val="44"/>
        </w:rPr>
        <w:t>el</w:t>
      </w:r>
      <w:r>
        <w:rPr>
          <w:spacing w:val="1"/>
          <w:sz w:val="44"/>
        </w:rPr>
        <w:t xml:space="preserve"> </w:t>
      </w:r>
      <w:r>
        <w:rPr>
          <w:sz w:val="44"/>
        </w:rPr>
        <w:t>servidor,</w:t>
      </w:r>
      <w:r>
        <w:rPr>
          <w:spacing w:val="1"/>
          <w:sz w:val="44"/>
        </w:rPr>
        <w:t xml:space="preserve"> </w:t>
      </w:r>
      <w:r>
        <w:rPr>
          <w:sz w:val="44"/>
        </w:rPr>
        <w:t>para</w:t>
      </w:r>
      <w:r>
        <w:rPr>
          <w:spacing w:val="1"/>
          <w:sz w:val="44"/>
        </w:rPr>
        <w:t xml:space="preserve"> </w:t>
      </w:r>
      <w:r>
        <w:rPr>
          <w:sz w:val="44"/>
        </w:rPr>
        <w:t>realizar</w:t>
      </w:r>
      <w:r>
        <w:rPr>
          <w:spacing w:val="1"/>
          <w:sz w:val="44"/>
        </w:rPr>
        <w:t xml:space="preserve"> </w:t>
      </w:r>
      <w:r>
        <w:rPr>
          <w:sz w:val="44"/>
        </w:rPr>
        <w:t>tareas</w:t>
      </w:r>
      <w:r>
        <w:rPr>
          <w:spacing w:val="1"/>
          <w:sz w:val="44"/>
        </w:rPr>
        <w:t xml:space="preserve"> </w:t>
      </w:r>
      <w:r>
        <w:rPr>
          <w:sz w:val="44"/>
        </w:rPr>
        <w:t>administrativas</w:t>
      </w:r>
      <w:r>
        <w:rPr>
          <w:spacing w:val="-3"/>
          <w:sz w:val="44"/>
        </w:rPr>
        <w:t xml:space="preserve"> </w:t>
      </w:r>
      <w:r>
        <w:rPr>
          <w:sz w:val="44"/>
        </w:rPr>
        <w:t>en él.</w:t>
      </w:r>
    </w:p>
    <w:p w14:paraId="7325C03A" w14:textId="77777777" w:rsidR="00170A57" w:rsidRDefault="008161E5" w:rsidP="008161E5">
      <w:pPr>
        <w:pStyle w:val="Prrafodelista"/>
        <w:numPr>
          <w:ilvl w:val="1"/>
          <w:numId w:val="1"/>
        </w:numPr>
        <w:tabs>
          <w:tab w:val="left" w:pos="885"/>
        </w:tabs>
        <w:spacing w:before="114" w:line="211" w:lineRule="auto"/>
        <w:ind w:right="1681"/>
        <w:jc w:val="both"/>
        <w:rPr>
          <w:rFonts w:ascii="Arial MT" w:hAnsi="Arial MT"/>
          <w:color w:val="4F81BC"/>
          <w:sz w:val="44"/>
        </w:rPr>
      </w:pPr>
      <w:r>
        <w:rPr>
          <w:sz w:val="44"/>
        </w:rPr>
        <w:t>Para</w:t>
      </w:r>
      <w:r>
        <w:rPr>
          <w:spacing w:val="1"/>
          <w:sz w:val="44"/>
        </w:rPr>
        <w:t xml:space="preserve"> </w:t>
      </w:r>
      <w:r>
        <w:rPr>
          <w:sz w:val="44"/>
        </w:rPr>
        <w:t>acceder</w:t>
      </w:r>
      <w:r>
        <w:rPr>
          <w:spacing w:val="1"/>
          <w:sz w:val="44"/>
        </w:rPr>
        <w:t xml:space="preserve"> </w:t>
      </w:r>
      <w:r>
        <w:rPr>
          <w:sz w:val="44"/>
        </w:rPr>
        <w:t>al</w:t>
      </w:r>
      <w:r>
        <w:rPr>
          <w:spacing w:val="1"/>
          <w:sz w:val="44"/>
        </w:rPr>
        <w:t xml:space="preserve"> </w:t>
      </w:r>
      <w:r>
        <w:rPr>
          <w:sz w:val="44"/>
        </w:rPr>
        <w:t>servidor</w:t>
      </w:r>
      <w:r>
        <w:rPr>
          <w:spacing w:val="1"/>
          <w:sz w:val="44"/>
        </w:rPr>
        <w:t xml:space="preserve"> </w:t>
      </w:r>
      <w:r>
        <w:rPr>
          <w:sz w:val="44"/>
        </w:rPr>
        <w:t>mediante</w:t>
      </w:r>
      <w:r>
        <w:rPr>
          <w:spacing w:val="1"/>
          <w:sz w:val="44"/>
        </w:rPr>
        <w:t xml:space="preserve"> </w:t>
      </w:r>
      <w:r>
        <w:rPr>
          <w:sz w:val="44"/>
        </w:rPr>
        <w:t>el</w:t>
      </w:r>
      <w:r>
        <w:rPr>
          <w:spacing w:val="1"/>
          <w:sz w:val="44"/>
        </w:rPr>
        <w:t xml:space="preserve"> </w:t>
      </w:r>
      <w:r>
        <w:rPr>
          <w:sz w:val="44"/>
        </w:rPr>
        <w:t>Escritorio</w:t>
      </w:r>
      <w:r>
        <w:rPr>
          <w:spacing w:val="1"/>
          <w:sz w:val="44"/>
        </w:rPr>
        <w:t xml:space="preserve"> </w:t>
      </w:r>
      <w:r>
        <w:rPr>
          <w:sz w:val="44"/>
        </w:rPr>
        <w:t>Remoto</w:t>
      </w:r>
      <w:r>
        <w:rPr>
          <w:spacing w:val="1"/>
          <w:sz w:val="44"/>
        </w:rPr>
        <w:t xml:space="preserve"> </w:t>
      </w:r>
      <w:r>
        <w:rPr>
          <w:sz w:val="44"/>
        </w:rPr>
        <w:t>necesitamos</w:t>
      </w:r>
      <w:r>
        <w:rPr>
          <w:spacing w:val="1"/>
          <w:sz w:val="44"/>
        </w:rPr>
        <w:t xml:space="preserve"> </w:t>
      </w:r>
      <w:r>
        <w:rPr>
          <w:b/>
          <w:sz w:val="44"/>
        </w:rPr>
        <w:t>identificarnos</w:t>
      </w:r>
      <w:r>
        <w:rPr>
          <w:b/>
          <w:spacing w:val="1"/>
          <w:sz w:val="44"/>
        </w:rPr>
        <w:t xml:space="preserve"> </w:t>
      </w:r>
      <w:r>
        <w:rPr>
          <w:sz w:val="44"/>
        </w:rPr>
        <w:t>como</w:t>
      </w:r>
      <w:r>
        <w:rPr>
          <w:spacing w:val="1"/>
          <w:sz w:val="44"/>
        </w:rPr>
        <w:t xml:space="preserve"> </w:t>
      </w:r>
      <w:r>
        <w:rPr>
          <w:sz w:val="44"/>
        </w:rPr>
        <w:t>usuarios</w:t>
      </w:r>
      <w:r>
        <w:rPr>
          <w:spacing w:val="1"/>
          <w:sz w:val="44"/>
        </w:rPr>
        <w:t xml:space="preserve"> </w:t>
      </w:r>
      <w:r>
        <w:rPr>
          <w:sz w:val="44"/>
        </w:rPr>
        <w:t>habilitados</w:t>
      </w:r>
      <w:r>
        <w:rPr>
          <w:spacing w:val="1"/>
          <w:sz w:val="44"/>
        </w:rPr>
        <w:t xml:space="preserve"> </w:t>
      </w:r>
      <w:r>
        <w:rPr>
          <w:sz w:val="44"/>
        </w:rPr>
        <w:t>para</w:t>
      </w:r>
      <w:r>
        <w:rPr>
          <w:spacing w:val="1"/>
          <w:sz w:val="44"/>
        </w:rPr>
        <w:t xml:space="preserve"> </w:t>
      </w:r>
      <w:r>
        <w:rPr>
          <w:sz w:val="44"/>
        </w:rPr>
        <w:t>ello.</w:t>
      </w:r>
    </w:p>
    <w:p w14:paraId="0A4C66A3" w14:textId="77777777" w:rsidR="00170A57" w:rsidRDefault="008161E5" w:rsidP="008161E5">
      <w:pPr>
        <w:pStyle w:val="Prrafodelista"/>
        <w:numPr>
          <w:ilvl w:val="1"/>
          <w:numId w:val="1"/>
        </w:numPr>
        <w:tabs>
          <w:tab w:val="left" w:pos="885"/>
        </w:tabs>
        <w:spacing w:before="63" w:line="506" w:lineRule="exact"/>
        <w:jc w:val="both"/>
        <w:rPr>
          <w:rFonts w:ascii="Arial MT" w:hAnsi="Arial MT"/>
          <w:color w:val="4F81BC"/>
          <w:sz w:val="44"/>
        </w:rPr>
      </w:pPr>
      <w:r>
        <w:rPr>
          <w:sz w:val="44"/>
        </w:rPr>
        <w:t>A</w:t>
      </w:r>
      <w:r>
        <w:rPr>
          <w:spacing w:val="-1"/>
          <w:sz w:val="44"/>
        </w:rPr>
        <w:t xml:space="preserve"> </w:t>
      </w:r>
      <w:r>
        <w:rPr>
          <w:sz w:val="44"/>
        </w:rPr>
        <w:t>un</w:t>
      </w:r>
      <w:r>
        <w:rPr>
          <w:spacing w:val="1"/>
          <w:sz w:val="44"/>
        </w:rPr>
        <w:t xml:space="preserve"> </w:t>
      </w:r>
      <w:r>
        <w:rPr>
          <w:sz w:val="44"/>
        </w:rPr>
        <w:t>servidor</w:t>
      </w:r>
      <w:r>
        <w:rPr>
          <w:spacing w:val="-2"/>
          <w:sz w:val="44"/>
        </w:rPr>
        <w:t xml:space="preserve"> </w:t>
      </w:r>
      <w:r>
        <w:rPr>
          <w:sz w:val="44"/>
        </w:rPr>
        <w:t>se</w:t>
      </w:r>
      <w:r>
        <w:rPr>
          <w:spacing w:val="1"/>
          <w:sz w:val="44"/>
        </w:rPr>
        <w:t xml:space="preserve"> </w:t>
      </w:r>
      <w:r>
        <w:rPr>
          <w:sz w:val="44"/>
        </w:rPr>
        <w:t>puede</w:t>
      </w:r>
      <w:r>
        <w:rPr>
          <w:spacing w:val="1"/>
          <w:sz w:val="44"/>
        </w:rPr>
        <w:t xml:space="preserve"> </w:t>
      </w:r>
      <w:r>
        <w:rPr>
          <w:sz w:val="44"/>
        </w:rPr>
        <w:t>acceder</w:t>
      </w:r>
      <w:r>
        <w:rPr>
          <w:spacing w:val="3"/>
          <w:sz w:val="44"/>
        </w:rPr>
        <w:t xml:space="preserve"> </w:t>
      </w:r>
      <w:r>
        <w:rPr>
          <w:sz w:val="44"/>
        </w:rPr>
        <w:t>mediante</w:t>
      </w:r>
      <w:r>
        <w:rPr>
          <w:spacing w:val="-1"/>
          <w:sz w:val="44"/>
        </w:rPr>
        <w:t xml:space="preserve"> </w:t>
      </w:r>
      <w:r>
        <w:rPr>
          <w:sz w:val="44"/>
        </w:rPr>
        <w:t>el</w:t>
      </w:r>
      <w:r>
        <w:rPr>
          <w:spacing w:val="1"/>
          <w:sz w:val="44"/>
        </w:rPr>
        <w:t xml:space="preserve"> </w:t>
      </w:r>
      <w:r>
        <w:rPr>
          <w:sz w:val="44"/>
        </w:rPr>
        <w:t>Escritorio</w:t>
      </w:r>
      <w:r>
        <w:rPr>
          <w:spacing w:val="5"/>
          <w:sz w:val="44"/>
        </w:rPr>
        <w:t xml:space="preserve"> </w:t>
      </w:r>
      <w:r>
        <w:rPr>
          <w:sz w:val="44"/>
        </w:rPr>
        <w:t>Remoto</w:t>
      </w:r>
    </w:p>
    <w:p w14:paraId="300A2E8B" w14:textId="77777777" w:rsidR="00170A57" w:rsidRDefault="008161E5">
      <w:pPr>
        <w:pStyle w:val="Textoindependiente"/>
        <w:tabs>
          <w:tab w:val="right" w:pos="13549"/>
        </w:tabs>
        <w:spacing w:line="475" w:lineRule="exact"/>
        <w:ind w:left="884"/>
        <w:rPr>
          <w:rFonts w:ascii="Arial"/>
          <w:b/>
          <w:sz w:val="36"/>
        </w:rPr>
      </w:pPr>
      <w:r>
        <w:t>desde</w:t>
      </w:r>
      <w:r>
        <w:rPr>
          <w:spacing w:val="35"/>
        </w:rPr>
        <w:t xml:space="preserve"> </w:t>
      </w:r>
      <w:r>
        <w:t>diferentes</w:t>
      </w:r>
      <w:r>
        <w:rPr>
          <w:spacing w:val="40"/>
        </w:rPr>
        <w:t xml:space="preserve"> </w:t>
      </w:r>
      <w:r>
        <w:t>equipos</w:t>
      </w:r>
      <w:r>
        <w:rPr>
          <w:spacing w:val="36"/>
        </w:rPr>
        <w:t xml:space="preserve"> </w:t>
      </w:r>
      <w:r>
        <w:t>e</w:t>
      </w:r>
      <w:r>
        <w:rPr>
          <w:spacing w:val="36"/>
        </w:rPr>
        <w:t xml:space="preserve"> </w:t>
      </w:r>
      <w:r>
        <w:t>incluso</w:t>
      </w:r>
      <w:r>
        <w:rPr>
          <w:spacing w:val="36"/>
        </w:rPr>
        <w:t xml:space="preserve"> </w:t>
      </w:r>
      <w:r>
        <w:t>desde</w:t>
      </w:r>
      <w:r>
        <w:rPr>
          <w:spacing w:val="37"/>
        </w:rPr>
        <w:t xml:space="preserve"> </w:t>
      </w:r>
      <w:r>
        <w:t>diferentes</w:t>
      </w:r>
      <w:r>
        <w:rPr>
          <w:spacing w:val="38"/>
        </w:rPr>
        <w:t xml:space="preserve"> </w:t>
      </w:r>
      <w:r>
        <w:t>sistemas</w:t>
      </w:r>
      <w:r>
        <w:tab/>
      </w:r>
      <w:r>
        <w:rPr>
          <w:rFonts w:ascii="Arial"/>
          <w:b/>
          <w:color w:val="EDEBE0"/>
          <w:position w:val="1"/>
          <w:sz w:val="36"/>
        </w:rPr>
        <w:t>98</w:t>
      </w:r>
    </w:p>
    <w:p w14:paraId="11A84E3C" w14:textId="77777777" w:rsidR="00170A57" w:rsidRDefault="008161E5">
      <w:pPr>
        <w:pStyle w:val="Textoindependiente"/>
        <w:spacing w:line="506" w:lineRule="exact"/>
        <w:ind w:left="884"/>
      </w:pPr>
      <w:r>
        <w:t>operativos.</w:t>
      </w:r>
    </w:p>
    <w:p w14:paraId="00CE0F12" w14:textId="77777777" w:rsidR="00170A57" w:rsidRDefault="00170A57">
      <w:pPr>
        <w:spacing w:line="506" w:lineRule="exact"/>
        <w:sectPr w:rsidR="00170A57">
          <w:pgSz w:w="14400" w:h="10800" w:orient="landscape"/>
          <w:pgMar w:top="800" w:right="140" w:bottom="280" w:left="520" w:header="720" w:footer="720" w:gutter="0"/>
          <w:cols w:space="720"/>
        </w:sectPr>
      </w:pPr>
    </w:p>
    <w:p w14:paraId="7C24CCA6" w14:textId="77777777" w:rsidR="00170A57" w:rsidRDefault="00000000">
      <w:pPr>
        <w:pStyle w:val="Ttulo1"/>
        <w:tabs>
          <w:tab w:val="left" w:pos="1695"/>
        </w:tabs>
      </w:pPr>
      <w:r>
        <w:lastRenderedPageBreak/>
        <w:pict w14:anchorId="18DEE6CA">
          <v:group id="_x0000_s1099" style="position:absolute;left:0;text-align:left;margin-left:0;margin-top:0;width:10in;height:540pt;z-index:-16807936;mso-position-horizontal-relative:page;mso-position-vertical-relative:page" coordsize="14400,10800">
            <v:shape id="_x0000_s1102" type="#_x0000_t75" style="position:absolute;width:14400;height:10800">
              <v:imagedata r:id="rId5" o:title=""/>
            </v:shape>
            <v:shape id="_x0000_s1101" style="position:absolute;left:13320;width:1080;height:10800" coordorigin="13320" coordsize="1080,10800" o:spt="100" adj="0,,0" path="m14400,9720r-1080,l13320,10800r1080,l14400,9720xm14400,l13320,r,8640l14400,8640,14400,xe" fillcolor="#1f487c" stroked="f">
              <v:stroke joinstyle="round"/>
              <v:formulas/>
              <v:path arrowok="t" o:connecttype="segments"/>
            </v:shape>
            <v:rect id="_x0000_s1100" style="position:absolute;left:13320;top:8640;width:1080;height:1080" fillcolor="#4f81bc" stroked="f"/>
            <w10:wrap anchorx="page" anchory="page"/>
          </v:group>
        </w:pict>
      </w:r>
      <w:bookmarkStart w:id="6" w:name="Diapositiva_99:_Administración_Remota"/>
      <w:bookmarkEnd w:id="6"/>
      <w:r w:rsidR="008161E5">
        <w:rPr>
          <w:color w:val="1F487C"/>
        </w:rPr>
        <w:t>7.</w:t>
      </w:r>
      <w:r w:rsidR="008161E5">
        <w:rPr>
          <w:color w:val="1F487C"/>
        </w:rPr>
        <w:tab/>
      </w:r>
      <w:r w:rsidR="008161E5">
        <w:rPr>
          <w:color w:val="1F487C"/>
          <w:w w:val="95"/>
        </w:rPr>
        <w:t>Administración</w:t>
      </w:r>
      <w:r w:rsidR="008161E5">
        <w:rPr>
          <w:color w:val="1F487C"/>
          <w:spacing w:val="-7"/>
          <w:w w:val="95"/>
        </w:rPr>
        <w:t xml:space="preserve"> </w:t>
      </w:r>
      <w:r w:rsidR="008161E5">
        <w:rPr>
          <w:color w:val="1F487C"/>
          <w:w w:val="95"/>
        </w:rPr>
        <w:t>Remota</w:t>
      </w:r>
    </w:p>
    <w:p w14:paraId="2ACBF577" w14:textId="77777777" w:rsidR="00170A57" w:rsidRDefault="008161E5">
      <w:pPr>
        <w:pStyle w:val="Ttulo2"/>
        <w:spacing w:before="775"/>
      </w:pPr>
      <w:r>
        <w:rPr>
          <w:color w:val="7E7E7E"/>
          <w:spacing w:val="-20"/>
        </w:rPr>
        <w:t>Administración</w:t>
      </w:r>
      <w:r>
        <w:rPr>
          <w:color w:val="7E7E7E"/>
          <w:spacing w:val="-46"/>
        </w:rPr>
        <w:t xml:space="preserve"> </w:t>
      </w:r>
      <w:r>
        <w:rPr>
          <w:color w:val="7E7E7E"/>
          <w:spacing w:val="-19"/>
        </w:rPr>
        <w:t>Remota:</w:t>
      </w:r>
      <w:r>
        <w:rPr>
          <w:color w:val="7E7E7E"/>
          <w:spacing w:val="-45"/>
        </w:rPr>
        <w:t xml:space="preserve"> </w:t>
      </w:r>
      <w:r>
        <w:rPr>
          <w:color w:val="7E7E7E"/>
          <w:spacing w:val="-19"/>
        </w:rPr>
        <w:t>Escritorio</w:t>
      </w:r>
      <w:r>
        <w:rPr>
          <w:color w:val="7E7E7E"/>
          <w:spacing w:val="-46"/>
        </w:rPr>
        <w:t xml:space="preserve"> </w:t>
      </w:r>
      <w:r>
        <w:rPr>
          <w:color w:val="7E7E7E"/>
          <w:spacing w:val="-19"/>
        </w:rPr>
        <w:t>Remoto</w:t>
      </w:r>
    </w:p>
    <w:p w14:paraId="6D94B0AB" w14:textId="77777777" w:rsidR="00170A57" w:rsidRDefault="008161E5" w:rsidP="008161E5">
      <w:pPr>
        <w:pStyle w:val="Prrafodelista"/>
        <w:numPr>
          <w:ilvl w:val="1"/>
          <w:numId w:val="1"/>
        </w:numPr>
        <w:tabs>
          <w:tab w:val="left" w:pos="885"/>
        </w:tabs>
        <w:rPr>
          <w:rFonts w:ascii="Arial MT" w:hAnsi="Arial MT"/>
          <w:color w:val="4F81BC"/>
          <w:sz w:val="44"/>
        </w:rPr>
      </w:pPr>
      <w:r>
        <w:rPr>
          <w:sz w:val="44"/>
        </w:rPr>
        <w:t>Algunas</w:t>
      </w:r>
      <w:r>
        <w:rPr>
          <w:spacing w:val="-10"/>
          <w:sz w:val="44"/>
        </w:rPr>
        <w:t xml:space="preserve"> </w:t>
      </w:r>
      <w:r>
        <w:rPr>
          <w:sz w:val="44"/>
        </w:rPr>
        <w:t>de</w:t>
      </w:r>
      <w:r>
        <w:rPr>
          <w:spacing w:val="-6"/>
          <w:sz w:val="44"/>
        </w:rPr>
        <w:t xml:space="preserve"> </w:t>
      </w:r>
      <w:r>
        <w:rPr>
          <w:sz w:val="44"/>
        </w:rPr>
        <w:t>las</w:t>
      </w:r>
      <w:r>
        <w:rPr>
          <w:spacing w:val="-7"/>
          <w:sz w:val="44"/>
        </w:rPr>
        <w:t xml:space="preserve"> </w:t>
      </w:r>
      <w:r>
        <w:rPr>
          <w:sz w:val="44"/>
        </w:rPr>
        <w:t>principales</w:t>
      </w:r>
      <w:r>
        <w:rPr>
          <w:spacing w:val="-8"/>
          <w:sz w:val="44"/>
        </w:rPr>
        <w:t xml:space="preserve"> </w:t>
      </w:r>
      <w:r>
        <w:rPr>
          <w:sz w:val="44"/>
        </w:rPr>
        <w:t>ventajas</w:t>
      </w:r>
      <w:r>
        <w:rPr>
          <w:spacing w:val="-6"/>
          <w:sz w:val="44"/>
        </w:rPr>
        <w:t xml:space="preserve"> </w:t>
      </w:r>
      <w:r>
        <w:rPr>
          <w:sz w:val="44"/>
        </w:rPr>
        <w:t>de</w:t>
      </w:r>
      <w:r>
        <w:rPr>
          <w:spacing w:val="-6"/>
          <w:sz w:val="44"/>
        </w:rPr>
        <w:t xml:space="preserve"> </w:t>
      </w:r>
      <w:r>
        <w:rPr>
          <w:sz w:val="44"/>
        </w:rPr>
        <w:t>Remote</w:t>
      </w:r>
      <w:r>
        <w:rPr>
          <w:spacing w:val="-1"/>
          <w:sz w:val="44"/>
        </w:rPr>
        <w:t xml:space="preserve"> </w:t>
      </w:r>
      <w:r>
        <w:rPr>
          <w:sz w:val="44"/>
        </w:rPr>
        <w:t>Desktop</w:t>
      </w:r>
      <w:r>
        <w:rPr>
          <w:spacing w:val="-5"/>
          <w:sz w:val="44"/>
        </w:rPr>
        <w:t xml:space="preserve"> </w:t>
      </w:r>
      <w:r>
        <w:rPr>
          <w:sz w:val="44"/>
        </w:rPr>
        <w:t>son:</w:t>
      </w:r>
    </w:p>
    <w:p w14:paraId="7C4A732C" w14:textId="77777777" w:rsidR="00170A57" w:rsidRDefault="008161E5" w:rsidP="008161E5">
      <w:pPr>
        <w:pStyle w:val="Prrafodelista"/>
        <w:numPr>
          <w:ilvl w:val="2"/>
          <w:numId w:val="1"/>
        </w:numPr>
        <w:tabs>
          <w:tab w:val="left" w:pos="1353"/>
        </w:tabs>
        <w:spacing w:before="94" w:line="235" w:lineRule="auto"/>
        <w:ind w:right="1679"/>
        <w:jc w:val="both"/>
        <w:rPr>
          <w:rFonts w:ascii="Arial MT" w:hAnsi="Arial MT"/>
          <w:color w:val="C0504D"/>
          <w:sz w:val="40"/>
        </w:rPr>
      </w:pPr>
      <w:r>
        <w:rPr>
          <w:b/>
          <w:sz w:val="40"/>
        </w:rPr>
        <w:t>Gestión</w:t>
      </w:r>
      <w:r>
        <w:rPr>
          <w:b/>
          <w:spacing w:val="1"/>
          <w:sz w:val="40"/>
        </w:rPr>
        <w:t xml:space="preserve"> </w:t>
      </w:r>
      <w:r>
        <w:rPr>
          <w:b/>
          <w:sz w:val="40"/>
        </w:rPr>
        <w:t>Centralizada</w:t>
      </w:r>
      <w:r>
        <w:rPr>
          <w:sz w:val="40"/>
        </w:rPr>
        <w:t>:</w:t>
      </w:r>
      <w:r>
        <w:rPr>
          <w:spacing w:val="1"/>
          <w:sz w:val="40"/>
        </w:rPr>
        <w:t xml:space="preserve"> </w:t>
      </w:r>
      <w:r>
        <w:rPr>
          <w:sz w:val="40"/>
        </w:rPr>
        <w:t>los</w:t>
      </w:r>
      <w:r>
        <w:rPr>
          <w:spacing w:val="1"/>
          <w:sz w:val="40"/>
        </w:rPr>
        <w:t xml:space="preserve"> </w:t>
      </w:r>
      <w:r>
        <w:rPr>
          <w:sz w:val="40"/>
        </w:rPr>
        <w:t>administradores</w:t>
      </w:r>
      <w:r>
        <w:rPr>
          <w:spacing w:val="1"/>
          <w:sz w:val="40"/>
        </w:rPr>
        <w:t xml:space="preserve"> </w:t>
      </w:r>
      <w:r>
        <w:rPr>
          <w:sz w:val="40"/>
        </w:rPr>
        <w:t>pueden</w:t>
      </w:r>
      <w:r>
        <w:rPr>
          <w:spacing w:val="1"/>
          <w:sz w:val="40"/>
        </w:rPr>
        <w:t xml:space="preserve"> </w:t>
      </w:r>
      <w:r>
        <w:rPr>
          <w:sz w:val="40"/>
        </w:rPr>
        <w:t>acceder</w:t>
      </w:r>
      <w:r>
        <w:rPr>
          <w:spacing w:val="1"/>
          <w:sz w:val="40"/>
        </w:rPr>
        <w:t xml:space="preserve"> </w:t>
      </w:r>
      <w:r>
        <w:rPr>
          <w:sz w:val="40"/>
        </w:rPr>
        <w:t>de</w:t>
      </w:r>
      <w:r>
        <w:rPr>
          <w:spacing w:val="1"/>
          <w:sz w:val="40"/>
        </w:rPr>
        <w:t xml:space="preserve"> </w:t>
      </w:r>
      <w:r>
        <w:rPr>
          <w:sz w:val="40"/>
        </w:rPr>
        <w:t>forma remota a servidores y estaciones de trabajo para realizar</w:t>
      </w:r>
      <w:r>
        <w:rPr>
          <w:spacing w:val="1"/>
          <w:sz w:val="40"/>
        </w:rPr>
        <w:t xml:space="preserve"> </w:t>
      </w:r>
      <w:r>
        <w:rPr>
          <w:sz w:val="40"/>
        </w:rPr>
        <w:t>tareas de administración, actualizaciones, solución de problemas</w:t>
      </w:r>
      <w:r>
        <w:rPr>
          <w:spacing w:val="1"/>
          <w:sz w:val="40"/>
        </w:rPr>
        <w:t xml:space="preserve"> </w:t>
      </w:r>
      <w:r>
        <w:rPr>
          <w:sz w:val="40"/>
        </w:rPr>
        <w:t>y</w:t>
      </w:r>
      <w:r>
        <w:rPr>
          <w:spacing w:val="-11"/>
          <w:sz w:val="40"/>
        </w:rPr>
        <w:t xml:space="preserve"> </w:t>
      </w:r>
      <w:r>
        <w:rPr>
          <w:sz w:val="40"/>
        </w:rPr>
        <w:t>mantenimiento sin</w:t>
      </w:r>
      <w:r>
        <w:rPr>
          <w:spacing w:val="-6"/>
          <w:sz w:val="40"/>
        </w:rPr>
        <w:t xml:space="preserve"> </w:t>
      </w:r>
      <w:r>
        <w:rPr>
          <w:sz w:val="40"/>
        </w:rPr>
        <w:t>necesidad</w:t>
      </w:r>
      <w:r>
        <w:rPr>
          <w:spacing w:val="-4"/>
          <w:sz w:val="40"/>
        </w:rPr>
        <w:t xml:space="preserve"> </w:t>
      </w:r>
      <w:r>
        <w:rPr>
          <w:sz w:val="40"/>
        </w:rPr>
        <w:t>de</w:t>
      </w:r>
      <w:r>
        <w:rPr>
          <w:spacing w:val="-8"/>
          <w:sz w:val="40"/>
        </w:rPr>
        <w:t xml:space="preserve"> </w:t>
      </w:r>
      <w:r>
        <w:rPr>
          <w:sz w:val="40"/>
        </w:rPr>
        <w:t>estar</w:t>
      </w:r>
      <w:r>
        <w:rPr>
          <w:spacing w:val="-5"/>
          <w:sz w:val="40"/>
        </w:rPr>
        <w:t xml:space="preserve"> </w:t>
      </w:r>
      <w:r>
        <w:rPr>
          <w:sz w:val="40"/>
        </w:rPr>
        <w:t>físicamente</w:t>
      </w:r>
      <w:r>
        <w:rPr>
          <w:spacing w:val="1"/>
          <w:sz w:val="40"/>
        </w:rPr>
        <w:t xml:space="preserve"> </w:t>
      </w:r>
      <w:r>
        <w:rPr>
          <w:sz w:val="40"/>
        </w:rPr>
        <w:t>en</w:t>
      </w:r>
      <w:r>
        <w:rPr>
          <w:spacing w:val="-7"/>
          <w:sz w:val="40"/>
        </w:rPr>
        <w:t xml:space="preserve"> </w:t>
      </w:r>
      <w:r>
        <w:rPr>
          <w:sz w:val="40"/>
        </w:rPr>
        <w:t>el</w:t>
      </w:r>
      <w:r>
        <w:rPr>
          <w:spacing w:val="-8"/>
          <w:sz w:val="40"/>
        </w:rPr>
        <w:t xml:space="preserve"> </w:t>
      </w:r>
      <w:r>
        <w:rPr>
          <w:sz w:val="40"/>
        </w:rPr>
        <w:t>lugar.</w:t>
      </w:r>
    </w:p>
    <w:p w14:paraId="4F316448" w14:textId="77777777" w:rsidR="00170A57" w:rsidRDefault="008161E5" w:rsidP="008161E5">
      <w:pPr>
        <w:pStyle w:val="Prrafodelista"/>
        <w:numPr>
          <w:ilvl w:val="2"/>
          <w:numId w:val="1"/>
        </w:numPr>
        <w:tabs>
          <w:tab w:val="left" w:pos="1353"/>
        </w:tabs>
        <w:spacing w:before="102" w:line="235" w:lineRule="auto"/>
        <w:ind w:right="1679"/>
        <w:jc w:val="both"/>
        <w:rPr>
          <w:rFonts w:ascii="Arial MT" w:hAnsi="Arial MT"/>
          <w:color w:val="C0504D"/>
          <w:sz w:val="40"/>
        </w:rPr>
      </w:pPr>
      <w:r>
        <w:rPr>
          <w:b/>
          <w:sz w:val="40"/>
        </w:rPr>
        <w:t>Seguridad</w:t>
      </w:r>
      <w:r>
        <w:rPr>
          <w:sz w:val="40"/>
        </w:rPr>
        <w:t>: Remote Desktop incorpora mecanismos de seguridad</w:t>
      </w:r>
      <w:r>
        <w:rPr>
          <w:spacing w:val="1"/>
          <w:sz w:val="40"/>
        </w:rPr>
        <w:t xml:space="preserve"> </w:t>
      </w:r>
      <w:r>
        <w:rPr>
          <w:sz w:val="40"/>
        </w:rPr>
        <w:t>robustos, incluyendo autenticación de dos factores y cifrado de</w:t>
      </w:r>
      <w:r>
        <w:rPr>
          <w:spacing w:val="1"/>
          <w:sz w:val="40"/>
        </w:rPr>
        <w:t xml:space="preserve"> </w:t>
      </w:r>
      <w:r>
        <w:rPr>
          <w:sz w:val="40"/>
        </w:rPr>
        <w:t>datos,</w:t>
      </w:r>
      <w:r>
        <w:rPr>
          <w:spacing w:val="1"/>
          <w:sz w:val="40"/>
        </w:rPr>
        <w:t xml:space="preserve"> </w:t>
      </w:r>
      <w:r>
        <w:rPr>
          <w:sz w:val="40"/>
        </w:rPr>
        <w:t>para</w:t>
      </w:r>
      <w:r>
        <w:rPr>
          <w:spacing w:val="1"/>
          <w:sz w:val="40"/>
        </w:rPr>
        <w:t xml:space="preserve"> </w:t>
      </w:r>
      <w:r>
        <w:rPr>
          <w:sz w:val="40"/>
        </w:rPr>
        <w:t>proteger</w:t>
      </w:r>
      <w:r>
        <w:rPr>
          <w:spacing w:val="1"/>
          <w:sz w:val="40"/>
        </w:rPr>
        <w:t xml:space="preserve"> </w:t>
      </w:r>
      <w:r>
        <w:rPr>
          <w:sz w:val="40"/>
        </w:rPr>
        <w:t>las</w:t>
      </w:r>
      <w:r>
        <w:rPr>
          <w:spacing w:val="1"/>
          <w:sz w:val="40"/>
        </w:rPr>
        <w:t xml:space="preserve"> </w:t>
      </w:r>
      <w:r>
        <w:rPr>
          <w:sz w:val="40"/>
        </w:rPr>
        <w:t>conexiones</w:t>
      </w:r>
      <w:r>
        <w:rPr>
          <w:spacing w:val="1"/>
          <w:sz w:val="40"/>
        </w:rPr>
        <w:t xml:space="preserve"> </w:t>
      </w:r>
      <w:r>
        <w:rPr>
          <w:sz w:val="40"/>
        </w:rPr>
        <w:t>remotas</w:t>
      </w:r>
      <w:r>
        <w:rPr>
          <w:spacing w:val="1"/>
          <w:sz w:val="40"/>
        </w:rPr>
        <w:t xml:space="preserve"> </w:t>
      </w:r>
      <w:r>
        <w:rPr>
          <w:sz w:val="40"/>
        </w:rPr>
        <w:t>y</w:t>
      </w:r>
      <w:r>
        <w:rPr>
          <w:spacing w:val="1"/>
          <w:sz w:val="40"/>
        </w:rPr>
        <w:t xml:space="preserve"> </w:t>
      </w:r>
      <w:r>
        <w:rPr>
          <w:sz w:val="40"/>
        </w:rPr>
        <w:t>los</w:t>
      </w:r>
      <w:r>
        <w:rPr>
          <w:spacing w:val="1"/>
          <w:sz w:val="40"/>
        </w:rPr>
        <w:t xml:space="preserve"> </w:t>
      </w:r>
      <w:r>
        <w:rPr>
          <w:sz w:val="40"/>
        </w:rPr>
        <w:t>datos</w:t>
      </w:r>
      <w:r>
        <w:rPr>
          <w:spacing w:val="1"/>
          <w:sz w:val="40"/>
        </w:rPr>
        <w:t xml:space="preserve"> </w:t>
      </w:r>
      <w:r>
        <w:rPr>
          <w:sz w:val="40"/>
        </w:rPr>
        <w:t>transmitidos.</w:t>
      </w:r>
    </w:p>
    <w:p w14:paraId="34E0FD64" w14:textId="77777777" w:rsidR="00170A57" w:rsidRDefault="008161E5" w:rsidP="008161E5">
      <w:pPr>
        <w:pStyle w:val="Prrafodelista"/>
        <w:numPr>
          <w:ilvl w:val="2"/>
          <w:numId w:val="1"/>
        </w:numPr>
        <w:tabs>
          <w:tab w:val="left" w:pos="1353"/>
        </w:tabs>
        <w:spacing w:before="95" w:line="484" w:lineRule="exact"/>
        <w:ind w:hanging="361"/>
        <w:jc w:val="both"/>
        <w:rPr>
          <w:rFonts w:ascii="Arial MT" w:hAnsi="Arial MT"/>
          <w:color w:val="C0504D"/>
          <w:sz w:val="40"/>
        </w:rPr>
      </w:pPr>
      <w:r>
        <w:rPr>
          <w:b/>
          <w:sz w:val="40"/>
        </w:rPr>
        <w:t>Escalabilidad</w:t>
      </w:r>
      <w:r>
        <w:rPr>
          <w:sz w:val="40"/>
        </w:rPr>
        <w:t>:</w:t>
      </w:r>
      <w:r>
        <w:rPr>
          <w:spacing w:val="159"/>
          <w:sz w:val="40"/>
        </w:rPr>
        <w:t xml:space="preserve"> </w:t>
      </w:r>
      <w:r>
        <w:rPr>
          <w:sz w:val="40"/>
        </w:rPr>
        <w:t xml:space="preserve">Windows  </w:t>
      </w:r>
      <w:r>
        <w:rPr>
          <w:spacing w:val="69"/>
          <w:sz w:val="40"/>
        </w:rPr>
        <w:t xml:space="preserve"> </w:t>
      </w:r>
      <w:r>
        <w:rPr>
          <w:sz w:val="40"/>
        </w:rPr>
        <w:t xml:space="preserve">Server  </w:t>
      </w:r>
      <w:r>
        <w:rPr>
          <w:spacing w:val="70"/>
          <w:sz w:val="40"/>
        </w:rPr>
        <w:t xml:space="preserve"> </w:t>
      </w:r>
      <w:r>
        <w:rPr>
          <w:sz w:val="40"/>
        </w:rPr>
        <w:t xml:space="preserve">permite  </w:t>
      </w:r>
      <w:r>
        <w:rPr>
          <w:spacing w:val="73"/>
          <w:sz w:val="40"/>
        </w:rPr>
        <w:t xml:space="preserve"> </w:t>
      </w:r>
      <w:r>
        <w:rPr>
          <w:sz w:val="40"/>
        </w:rPr>
        <w:t xml:space="preserve">habilitar  </w:t>
      </w:r>
      <w:r>
        <w:rPr>
          <w:spacing w:val="71"/>
          <w:sz w:val="40"/>
        </w:rPr>
        <w:t xml:space="preserve"> </w:t>
      </w:r>
      <w:r>
        <w:rPr>
          <w:sz w:val="40"/>
        </w:rPr>
        <w:t>múltiples</w:t>
      </w:r>
    </w:p>
    <w:p w14:paraId="3665B9FF" w14:textId="77777777" w:rsidR="00170A57" w:rsidRDefault="008161E5">
      <w:pPr>
        <w:spacing w:line="467" w:lineRule="exact"/>
        <w:ind w:left="1352"/>
        <w:jc w:val="both"/>
        <w:rPr>
          <w:sz w:val="40"/>
        </w:rPr>
      </w:pPr>
      <w:r>
        <w:rPr>
          <w:sz w:val="40"/>
        </w:rPr>
        <w:t>sesiones</w:t>
      </w:r>
      <w:r>
        <w:rPr>
          <w:spacing w:val="49"/>
          <w:sz w:val="40"/>
        </w:rPr>
        <w:t xml:space="preserve"> </w:t>
      </w:r>
      <w:r>
        <w:rPr>
          <w:sz w:val="40"/>
        </w:rPr>
        <w:t>de</w:t>
      </w:r>
      <w:r>
        <w:rPr>
          <w:spacing w:val="49"/>
          <w:sz w:val="40"/>
        </w:rPr>
        <w:t xml:space="preserve"> </w:t>
      </w:r>
      <w:r>
        <w:rPr>
          <w:sz w:val="40"/>
        </w:rPr>
        <w:t>Remote</w:t>
      </w:r>
      <w:r>
        <w:rPr>
          <w:spacing w:val="49"/>
          <w:sz w:val="40"/>
        </w:rPr>
        <w:t xml:space="preserve"> </w:t>
      </w:r>
      <w:r>
        <w:rPr>
          <w:sz w:val="40"/>
        </w:rPr>
        <w:t>Desktop,</w:t>
      </w:r>
      <w:r>
        <w:rPr>
          <w:spacing w:val="52"/>
          <w:sz w:val="40"/>
        </w:rPr>
        <w:t xml:space="preserve"> </w:t>
      </w:r>
      <w:r>
        <w:rPr>
          <w:sz w:val="40"/>
        </w:rPr>
        <w:t>lo</w:t>
      </w:r>
      <w:r>
        <w:rPr>
          <w:spacing w:val="47"/>
          <w:sz w:val="40"/>
        </w:rPr>
        <w:t xml:space="preserve"> </w:t>
      </w:r>
      <w:r>
        <w:rPr>
          <w:sz w:val="40"/>
        </w:rPr>
        <w:t>que</w:t>
      </w:r>
      <w:r>
        <w:rPr>
          <w:spacing w:val="46"/>
          <w:sz w:val="40"/>
        </w:rPr>
        <w:t xml:space="preserve"> </w:t>
      </w:r>
      <w:r>
        <w:rPr>
          <w:sz w:val="40"/>
        </w:rPr>
        <w:t>facilita</w:t>
      </w:r>
      <w:r>
        <w:rPr>
          <w:spacing w:val="51"/>
          <w:sz w:val="40"/>
        </w:rPr>
        <w:t xml:space="preserve"> </w:t>
      </w:r>
      <w:r>
        <w:rPr>
          <w:sz w:val="40"/>
        </w:rPr>
        <w:t>el</w:t>
      </w:r>
      <w:r>
        <w:rPr>
          <w:spacing w:val="49"/>
          <w:sz w:val="40"/>
        </w:rPr>
        <w:t xml:space="preserve"> </w:t>
      </w:r>
      <w:r>
        <w:rPr>
          <w:sz w:val="40"/>
        </w:rPr>
        <w:t>acceso</w:t>
      </w:r>
      <w:r>
        <w:rPr>
          <w:spacing w:val="50"/>
          <w:sz w:val="40"/>
        </w:rPr>
        <w:t xml:space="preserve"> </w:t>
      </w:r>
      <w:r>
        <w:rPr>
          <w:sz w:val="40"/>
        </w:rPr>
        <w:t>de</w:t>
      </w:r>
      <w:r>
        <w:rPr>
          <w:spacing w:val="49"/>
          <w:sz w:val="40"/>
        </w:rPr>
        <w:t xml:space="preserve"> </w:t>
      </w:r>
      <w:r>
        <w:rPr>
          <w:sz w:val="40"/>
        </w:rPr>
        <w:t>varios</w:t>
      </w:r>
    </w:p>
    <w:p w14:paraId="779D4F37" w14:textId="77777777" w:rsidR="00170A57" w:rsidRDefault="008161E5">
      <w:pPr>
        <w:tabs>
          <w:tab w:val="left" w:pos="13151"/>
        </w:tabs>
        <w:spacing w:line="498" w:lineRule="exact"/>
        <w:ind w:left="1352"/>
        <w:jc w:val="both"/>
        <w:rPr>
          <w:rFonts w:ascii="Arial"/>
          <w:b/>
          <w:sz w:val="36"/>
        </w:rPr>
      </w:pPr>
      <w:r>
        <w:rPr>
          <w:sz w:val="40"/>
        </w:rPr>
        <w:t>usuarios</w:t>
      </w:r>
      <w:r>
        <w:rPr>
          <w:spacing w:val="-3"/>
          <w:sz w:val="40"/>
        </w:rPr>
        <w:t xml:space="preserve"> </w:t>
      </w:r>
      <w:r>
        <w:rPr>
          <w:sz w:val="40"/>
        </w:rPr>
        <w:t>o</w:t>
      </w:r>
      <w:r>
        <w:rPr>
          <w:spacing w:val="-4"/>
          <w:sz w:val="40"/>
        </w:rPr>
        <w:t xml:space="preserve"> </w:t>
      </w:r>
      <w:r>
        <w:rPr>
          <w:sz w:val="40"/>
        </w:rPr>
        <w:t>administradores</w:t>
      </w:r>
      <w:r>
        <w:rPr>
          <w:spacing w:val="3"/>
          <w:sz w:val="40"/>
        </w:rPr>
        <w:t xml:space="preserve"> </w:t>
      </w:r>
      <w:r>
        <w:rPr>
          <w:sz w:val="40"/>
        </w:rPr>
        <w:t>a</w:t>
      </w:r>
      <w:r>
        <w:rPr>
          <w:spacing w:val="-4"/>
          <w:sz w:val="40"/>
        </w:rPr>
        <w:t xml:space="preserve"> </w:t>
      </w:r>
      <w:r>
        <w:rPr>
          <w:sz w:val="40"/>
        </w:rPr>
        <w:t>un</w:t>
      </w:r>
      <w:r>
        <w:rPr>
          <w:spacing w:val="-3"/>
          <w:sz w:val="40"/>
        </w:rPr>
        <w:t xml:space="preserve"> </w:t>
      </w:r>
      <w:r>
        <w:rPr>
          <w:sz w:val="40"/>
        </w:rPr>
        <w:t>servidor</w:t>
      </w:r>
      <w:r>
        <w:rPr>
          <w:spacing w:val="-3"/>
          <w:sz w:val="40"/>
        </w:rPr>
        <w:t xml:space="preserve"> </w:t>
      </w:r>
      <w:r>
        <w:rPr>
          <w:sz w:val="40"/>
        </w:rPr>
        <w:t>al</w:t>
      </w:r>
      <w:r>
        <w:rPr>
          <w:spacing w:val="-3"/>
          <w:sz w:val="40"/>
        </w:rPr>
        <w:t xml:space="preserve"> </w:t>
      </w:r>
      <w:r>
        <w:rPr>
          <w:sz w:val="40"/>
        </w:rPr>
        <w:t>mismo</w:t>
      </w:r>
      <w:r>
        <w:rPr>
          <w:spacing w:val="1"/>
          <w:sz w:val="40"/>
        </w:rPr>
        <w:t xml:space="preserve"> </w:t>
      </w:r>
      <w:r>
        <w:rPr>
          <w:sz w:val="40"/>
        </w:rPr>
        <w:t>tiempo.</w:t>
      </w:r>
      <w:r>
        <w:rPr>
          <w:sz w:val="40"/>
        </w:rPr>
        <w:tab/>
      </w:r>
      <w:r>
        <w:rPr>
          <w:rFonts w:ascii="Arial"/>
          <w:b/>
          <w:color w:val="EDEBE0"/>
          <w:position w:val="7"/>
          <w:sz w:val="36"/>
        </w:rPr>
        <w:t>99</w:t>
      </w:r>
    </w:p>
    <w:p w14:paraId="68F4DA2D" w14:textId="77777777" w:rsidR="00170A57" w:rsidRDefault="00170A57">
      <w:pPr>
        <w:spacing w:line="498" w:lineRule="exact"/>
        <w:jc w:val="both"/>
        <w:rPr>
          <w:rFonts w:ascii="Arial"/>
          <w:sz w:val="36"/>
        </w:rPr>
        <w:sectPr w:rsidR="00170A57">
          <w:pgSz w:w="14400" w:h="10800" w:orient="landscape"/>
          <w:pgMar w:top="800" w:right="140" w:bottom="280" w:left="520" w:header="720" w:footer="720" w:gutter="0"/>
          <w:cols w:space="720"/>
        </w:sectPr>
      </w:pPr>
    </w:p>
    <w:p w14:paraId="1462F174" w14:textId="77777777" w:rsidR="00170A57" w:rsidRDefault="00000000">
      <w:pPr>
        <w:pStyle w:val="Ttulo1"/>
        <w:tabs>
          <w:tab w:val="left" w:pos="1695"/>
        </w:tabs>
      </w:pPr>
      <w:r>
        <w:lastRenderedPageBreak/>
        <w:pict w14:anchorId="3A489B3D">
          <v:group id="_x0000_s1095" style="position:absolute;left:0;text-align:left;margin-left:0;margin-top:0;width:10in;height:540pt;z-index:-16807424;mso-position-horizontal-relative:page;mso-position-vertical-relative:page" coordsize="14400,10800">
            <v:shape id="_x0000_s1098" type="#_x0000_t75" style="position:absolute;width:14400;height:10800">
              <v:imagedata r:id="rId5" o:title=""/>
            </v:shape>
            <v:shape id="_x0000_s1097" style="position:absolute;left:13320;width:1080;height:10800" coordorigin="13320" coordsize="1080,10800" o:spt="100" adj="0,,0" path="m14400,9720r-1080,l13320,10800r1080,l14400,9720xm14400,l13320,r,8640l14400,8640,14400,xe" fillcolor="#1f487c" stroked="f">
              <v:stroke joinstyle="round"/>
              <v:formulas/>
              <v:path arrowok="t" o:connecttype="segments"/>
            </v:shape>
            <v:rect id="_x0000_s1096" style="position:absolute;left:13320;top:8640;width:1080;height:1080" fillcolor="#4f81bc" stroked="f"/>
            <w10:wrap anchorx="page" anchory="page"/>
          </v:group>
        </w:pict>
      </w:r>
      <w:bookmarkStart w:id="7" w:name="Diapositiva_100:_Administración_Remota"/>
      <w:bookmarkEnd w:id="7"/>
      <w:r w:rsidR="008161E5">
        <w:rPr>
          <w:color w:val="1F487C"/>
        </w:rPr>
        <w:t>7.</w:t>
      </w:r>
      <w:r w:rsidR="008161E5">
        <w:rPr>
          <w:color w:val="1F487C"/>
        </w:rPr>
        <w:tab/>
      </w:r>
      <w:r w:rsidR="008161E5">
        <w:rPr>
          <w:color w:val="1F487C"/>
          <w:w w:val="95"/>
        </w:rPr>
        <w:t>Administración</w:t>
      </w:r>
      <w:r w:rsidR="008161E5">
        <w:rPr>
          <w:color w:val="1F487C"/>
          <w:spacing w:val="-7"/>
          <w:w w:val="95"/>
        </w:rPr>
        <w:t xml:space="preserve"> </w:t>
      </w:r>
      <w:r w:rsidR="008161E5">
        <w:rPr>
          <w:color w:val="1F487C"/>
          <w:w w:val="95"/>
        </w:rPr>
        <w:t>Remota</w:t>
      </w:r>
    </w:p>
    <w:p w14:paraId="32D5A158" w14:textId="77777777" w:rsidR="00170A57" w:rsidRDefault="00170A57">
      <w:pPr>
        <w:pStyle w:val="Textoindependiente"/>
        <w:rPr>
          <w:rFonts w:ascii="Cambria"/>
          <w:b/>
          <w:sz w:val="20"/>
        </w:rPr>
      </w:pPr>
    </w:p>
    <w:p w14:paraId="489B7B45" w14:textId="77777777" w:rsidR="00170A57" w:rsidRDefault="00170A57">
      <w:pPr>
        <w:pStyle w:val="Textoindependiente"/>
        <w:rPr>
          <w:rFonts w:ascii="Cambria"/>
          <w:b/>
          <w:sz w:val="20"/>
        </w:rPr>
      </w:pPr>
    </w:p>
    <w:p w14:paraId="0FD4D8CA" w14:textId="77777777" w:rsidR="00170A57" w:rsidRDefault="00170A57">
      <w:pPr>
        <w:pStyle w:val="Textoindependiente"/>
        <w:spacing w:before="11"/>
        <w:rPr>
          <w:rFonts w:ascii="Cambria"/>
          <w:b/>
          <w:sz w:val="27"/>
        </w:rPr>
      </w:pPr>
    </w:p>
    <w:p w14:paraId="738D853C" w14:textId="77777777" w:rsidR="00170A57" w:rsidRDefault="008161E5">
      <w:pPr>
        <w:pStyle w:val="Ttulo2"/>
        <w:spacing w:line="711" w:lineRule="exact"/>
      </w:pPr>
      <w:r>
        <w:rPr>
          <w:color w:val="7E7E7E"/>
          <w:spacing w:val="-20"/>
        </w:rPr>
        <w:t>Administración</w:t>
      </w:r>
      <w:r>
        <w:rPr>
          <w:color w:val="7E7E7E"/>
          <w:spacing w:val="-46"/>
        </w:rPr>
        <w:t xml:space="preserve"> </w:t>
      </w:r>
      <w:r>
        <w:rPr>
          <w:color w:val="7E7E7E"/>
          <w:spacing w:val="-19"/>
        </w:rPr>
        <w:t>Remota:</w:t>
      </w:r>
      <w:r>
        <w:rPr>
          <w:color w:val="7E7E7E"/>
          <w:spacing w:val="-45"/>
        </w:rPr>
        <w:t xml:space="preserve"> </w:t>
      </w:r>
      <w:r>
        <w:rPr>
          <w:color w:val="7E7E7E"/>
          <w:spacing w:val="-19"/>
        </w:rPr>
        <w:t>Escritorio</w:t>
      </w:r>
      <w:r>
        <w:rPr>
          <w:color w:val="7E7E7E"/>
          <w:spacing w:val="-46"/>
        </w:rPr>
        <w:t xml:space="preserve"> </w:t>
      </w:r>
      <w:r>
        <w:rPr>
          <w:color w:val="7E7E7E"/>
          <w:spacing w:val="-19"/>
        </w:rPr>
        <w:t>Remoto</w:t>
      </w:r>
    </w:p>
    <w:p w14:paraId="173D566B" w14:textId="77777777" w:rsidR="00170A57" w:rsidRDefault="008161E5" w:rsidP="008161E5">
      <w:pPr>
        <w:pStyle w:val="Prrafodelista"/>
        <w:numPr>
          <w:ilvl w:val="1"/>
          <w:numId w:val="1"/>
        </w:numPr>
        <w:tabs>
          <w:tab w:val="left" w:pos="885"/>
        </w:tabs>
        <w:spacing w:before="105" w:line="235" w:lineRule="auto"/>
        <w:ind w:right="1679"/>
        <w:jc w:val="both"/>
        <w:rPr>
          <w:rFonts w:ascii="Arial MT" w:hAnsi="Arial MT"/>
          <w:color w:val="4F81BC"/>
          <w:sz w:val="44"/>
        </w:rPr>
      </w:pPr>
      <w:r>
        <w:rPr>
          <w:sz w:val="44"/>
        </w:rPr>
        <w:t>Con el Escritorio Remoto</w:t>
      </w:r>
      <w:r>
        <w:rPr>
          <w:spacing w:val="1"/>
          <w:sz w:val="44"/>
        </w:rPr>
        <w:t xml:space="preserve"> </w:t>
      </w:r>
      <w:r>
        <w:rPr>
          <w:sz w:val="44"/>
        </w:rPr>
        <w:t>podemos</w:t>
      </w:r>
      <w:r>
        <w:rPr>
          <w:spacing w:val="99"/>
          <w:sz w:val="44"/>
        </w:rPr>
        <w:t xml:space="preserve"> </w:t>
      </w:r>
      <w:r>
        <w:rPr>
          <w:sz w:val="44"/>
        </w:rPr>
        <w:t>trabajar en un servidor o</w:t>
      </w:r>
      <w:r>
        <w:rPr>
          <w:spacing w:val="1"/>
          <w:sz w:val="44"/>
        </w:rPr>
        <w:t xml:space="preserve"> </w:t>
      </w:r>
      <w:r>
        <w:rPr>
          <w:sz w:val="44"/>
        </w:rPr>
        <w:t>en otro equipo como si estuviésemos trabajando localmente</w:t>
      </w:r>
      <w:r>
        <w:rPr>
          <w:spacing w:val="1"/>
          <w:sz w:val="44"/>
        </w:rPr>
        <w:t xml:space="preserve"> </w:t>
      </w:r>
      <w:r>
        <w:rPr>
          <w:sz w:val="44"/>
        </w:rPr>
        <w:t>en él, de manera que podemos agregar roles y características</w:t>
      </w:r>
      <w:r>
        <w:rPr>
          <w:spacing w:val="1"/>
          <w:sz w:val="44"/>
        </w:rPr>
        <w:t xml:space="preserve"> </w:t>
      </w:r>
      <w:r>
        <w:rPr>
          <w:sz w:val="44"/>
        </w:rPr>
        <w:t>o configurar</w:t>
      </w:r>
      <w:r>
        <w:rPr>
          <w:spacing w:val="-3"/>
          <w:sz w:val="44"/>
        </w:rPr>
        <w:t xml:space="preserve"> </w:t>
      </w:r>
      <w:r>
        <w:rPr>
          <w:sz w:val="44"/>
        </w:rPr>
        <w:t>cualquier</w:t>
      </w:r>
      <w:r>
        <w:rPr>
          <w:spacing w:val="-3"/>
          <w:sz w:val="44"/>
        </w:rPr>
        <w:t xml:space="preserve"> </w:t>
      </w:r>
      <w:r>
        <w:rPr>
          <w:sz w:val="44"/>
        </w:rPr>
        <w:t>elemento</w:t>
      </w:r>
      <w:r>
        <w:rPr>
          <w:spacing w:val="8"/>
          <w:sz w:val="44"/>
        </w:rPr>
        <w:t xml:space="preserve"> </w:t>
      </w:r>
      <w:proofErr w:type="gramStart"/>
      <w:r>
        <w:rPr>
          <w:sz w:val="44"/>
        </w:rPr>
        <w:t>del</w:t>
      </w:r>
      <w:r>
        <w:rPr>
          <w:spacing w:val="-2"/>
          <w:sz w:val="44"/>
        </w:rPr>
        <w:t xml:space="preserve"> </w:t>
      </w:r>
      <w:r>
        <w:rPr>
          <w:sz w:val="44"/>
        </w:rPr>
        <w:t>mismo</w:t>
      </w:r>
      <w:proofErr w:type="gramEnd"/>
      <w:r>
        <w:rPr>
          <w:sz w:val="44"/>
        </w:rPr>
        <w:t>.</w:t>
      </w:r>
    </w:p>
    <w:p w14:paraId="27291805" w14:textId="77777777" w:rsidR="00170A57" w:rsidRDefault="008161E5" w:rsidP="008161E5">
      <w:pPr>
        <w:pStyle w:val="Prrafodelista"/>
        <w:numPr>
          <w:ilvl w:val="1"/>
          <w:numId w:val="1"/>
        </w:numPr>
        <w:tabs>
          <w:tab w:val="left" w:pos="885"/>
        </w:tabs>
        <w:spacing w:before="104" w:line="533" w:lineRule="exact"/>
        <w:jc w:val="both"/>
        <w:rPr>
          <w:rFonts w:ascii="Arial MT" w:hAnsi="Arial MT"/>
          <w:color w:val="4F81BC"/>
          <w:sz w:val="44"/>
        </w:rPr>
      </w:pPr>
      <w:r>
        <w:rPr>
          <w:sz w:val="44"/>
        </w:rPr>
        <w:t>El</w:t>
      </w:r>
      <w:r>
        <w:rPr>
          <w:spacing w:val="37"/>
          <w:sz w:val="44"/>
        </w:rPr>
        <w:t xml:space="preserve"> </w:t>
      </w:r>
      <w:r>
        <w:rPr>
          <w:sz w:val="44"/>
        </w:rPr>
        <w:t>Escritorio</w:t>
      </w:r>
      <w:r>
        <w:rPr>
          <w:spacing w:val="138"/>
          <w:sz w:val="44"/>
        </w:rPr>
        <w:t xml:space="preserve"> </w:t>
      </w:r>
      <w:r>
        <w:rPr>
          <w:sz w:val="44"/>
        </w:rPr>
        <w:t>Remoto</w:t>
      </w:r>
      <w:r>
        <w:rPr>
          <w:spacing w:val="139"/>
          <w:sz w:val="44"/>
        </w:rPr>
        <w:t xml:space="preserve"> </w:t>
      </w:r>
      <w:r>
        <w:rPr>
          <w:sz w:val="44"/>
        </w:rPr>
        <w:t>por</w:t>
      </w:r>
      <w:r>
        <w:rPr>
          <w:spacing w:val="137"/>
          <w:sz w:val="44"/>
        </w:rPr>
        <w:t xml:space="preserve"> </w:t>
      </w:r>
      <w:r>
        <w:rPr>
          <w:sz w:val="44"/>
        </w:rPr>
        <w:t>defecto</w:t>
      </w:r>
      <w:r>
        <w:rPr>
          <w:spacing w:val="139"/>
          <w:sz w:val="44"/>
        </w:rPr>
        <w:t xml:space="preserve"> </w:t>
      </w:r>
      <w:r>
        <w:rPr>
          <w:sz w:val="44"/>
        </w:rPr>
        <w:t>está</w:t>
      </w:r>
      <w:r>
        <w:rPr>
          <w:spacing w:val="137"/>
          <w:sz w:val="44"/>
        </w:rPr>
        <w:t xml:space="preserve"> </w:t>
      </w:r>
      <w:r>
        <w:rPr>
          <w:sz w:val="44"/>
        </w:rPr>
        <w:t>deshabilitado.</w:t>
      </w:r>
      <w:r>
        <w:rPr>
          <w:spacing w:val="135"/>
          <w:sz w:val="44"/>
        </w:rPr>
        <w:t xml:space="preserve"> </w:t>
      </w:r>
      <w:r>
        <w:rPr>
          <w:sz w:val="44"/>
        </w:rPr>
        <w:t>Para</w:t>
      </w:r>
    </w:p>
    <w:p w14:paraId="6E8B46CA" w14:textId="77777777" w:rsidR="00170A57" w:rsidRDefault="008161E5">
      <w:pPr>
        <w:pStyle w:val="Textoindependiente"/>
        <w:spacing w:line="533" w:lineRule="exact"/>
        <w:ind w:left="884"/>
      </w:pPr>
      <w:r>
        <w:t>habilitarlo</w:t>
      </w:r>
      <w:r>
        <w:rPr>
          <w:spacing w:val="-14"/>
        </w:rPr>
        <w:t xml:space="preserve"> </w:t>
      </w:r>
      <w:r>
        <w:t>se</w:t>
      </w:r>
      <w:r>
        <w:rPr>
          <w:spacing w:val="-12"/>
        </w:rPr>
        <w:t xml:space="preserve"> </w:t>
      </w:r>
      <w:r>
        <w:t>puede</w:t>
      </w:r>
      <w:r>
        <w:rPr>
          <w:spacing w:val="-10"/>
        </w:rPr>
        <w:t xml:space="preserve"> </w:t>
      </w:r>
      <w:r>
        <w:t>realizar</w:t>
      </w:r>
      <w:r>
        <w:rPr>
          <w:spacing w:val="-12"/>
        </w:rPr>
        <w:t xml:space="preserve"> </w:t>
      </w:r>
      <w:r>
        <w:t>de</w:t>
      </w:r>
      <w:r>
        <w:rPr>
          <w:spacing w:val="-11"/>
        </w:rPr>
        <w:t xml:space="preserve"> </w:t>
      </w:r>
      <w:r>
        <w:t>diferentes</w:t>
      </w:r>
      <w:r>
        <w:rPr>
          <w:spacing w:val="-8"/>
        </w:rPr>
        <w:t xml:space="preserve"> </w:t>
      </w:r>
      <w:r>
        <w:t>formas:</w:t>
      </w:r>
    </w:p>
    <w:p w14:paraId="70279E74" w14:textId="77777777" w:rsidR="00170A57" w:rsidRDefault="008161E5" w:rsidP="008161E5">
      <w:pPr>
        <w:pStyle w:val="Prrafodelista"/>
        <w:numPr>
          <w:ilvl w:val="2"/>
          <w:numId w:val="1"/>
        </w:numPr>
        <w:tabs>
          <w:tab w:val="left" w:pos="1353"/>
        </w:tabs>
        <w:spacing w:before="87"/>
        <w:ind w:hanging="361"/>
        <w:rPr>
          <w:rFonts w:ascii="Arial MT" w:hAnsi="Arial MT"/>
          <w:color w:val="C0504D"/>
          <w:sz w:val="40"/>
        </w:rPr>
      </w:pPr>
      <w:r>
        <w:rPr>
          <w:sz w:val="40"/>
        </w:rPr>
        <w:t>Desde</w:t>
      </w:r>
      <w:r>
        <w:rPr>
          <w:spacing w:val="-4"/>
          <w:sz w:val="40"/>
        </w:rPr>
        <w:t xml:space="preserve"> </w:t>
      </w:r>
      <w:r>
        <w:rPr>
          <w:sz w:val="40"/>
        </w:rPr>
        <w:t>el</w:t>
      </w:r>
      <w:r>
        <w:rPr>
          <w:spacing w:val="1"/>
          <w:sz w:val="40"/>
        </w:rPr>
        <w:t xml:space="preserve"> </w:t>
      </w:r>
      <w:r>
        <w:rPr>
          <w:b/>
          <w:sz w:val="40"/>
        </w:rPr>
        <w:t>Administrador</w:t>
      </w:r>
      <w:r>
        <w:rPr>
          <w:b/>
          <w:spacing w:val="-9"/>
          <w:sz w:val="40"/>
        </w:rPr>
        <w:t xml:space="preserve"> </w:t>
      </w:r>
      <w:r>
        <w:rPr>
          <w:b/>
          <w:sz w:val="40"/>
        </w:rPr>
        <w:t>del</w:t>
      </w:r>
      <w:r>
        <w:rPr>
          <w:b/>
          <w:spacing w:val="-3"/>
          <w:sz w:val="40"/>
        </w:rPr>
        <w:t xml:space="preserve"> </w:t>
      </w:r>
      <w:r>
        <w:rPr>
          <w:b/>
          <w:sz w:val="40"/>
        </w:rPr>
        <w:t>servidor</w:t>
      </w:r>
      <w:r>
        <w:rPr>
          <w:sz w:val="40"/>
        </w:rPr>
        <w:t>.</w:t>
      </w:r>
    </w:p>
    <w:p w14:paraId="3AF6B7B6" w14:textId="77777777" w:rsidR="00170A57" w:rsidRDefault="008161E5" w:rsidP="008161E5">
      <w:pPr>
        <w:pStyle w:val="Prrafodelista"/>
        <w:numPr>
          <w:ilvl w:val="2"/>
          <w:numId w:val="1"/>
        </w:numPr>
        <w:tabs>
          <w:tab w:val="left" w:pos="1353"/>
        </w:tabs>
        <w:spacing w:before="88"/>
        <w:ind w:hanging="361"/>
        <w:rPr>
          <w:rFonts w:ascii="Arial MT" w:hAnsi="Arial MT"/>
          <w:color w:val="C0504D"/>
          <w:sz w:val="40"/>
        </w:rPr>
      </w:pPr>
      <w:r>
        <w:rPr>
          <w:noProof/>
        </w:rPr>
        <w:drawing>
          <wp:anchor distT="0" distB="0" distL="0" distR="0" simplePos="0" relativeHeight="486509568" behindDoc="1" locked="0" layoutInCell="1" allowOverlap="1" wp14:anchorId="0E78546C" wp14:editId="394B5DDF">
            <wp:simplePos x="0" y="0"/>
            <wp:positionH relativeFrom="page">
              <wp:posOffset>4500371</wp:posOffset>
            </wp:positionH>
            <wp:positionV relativeFrom="paragraph">
              <wp:posOffset>66330</wp:posOffset>
            </wp:positionV>
            <wp:extent cx="3576828" cy="2106166"/>
            <wp:effectExtent l="0" t="0" r="0" b="0"/>
            <wp:wrapNone/>
            <wp:docPr id="115" name="image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1.jpeg"/>
                    <pic:cNvPicPr/>
                  </pic:nvPicPr>
                  <pic:blipFill>
                    <a:blip r:embed="rId7" cstate="print"/>
                    <a:stretch>
                      <a:fillRect/>
                    </a:stretch>
                  </pic:blipFill>
                  <pic:spPr>
                    <a:xfrm>
                      <a:off x="0" y="0"/>
                      <a:ext cx="3576828" cy="2106166"/>
                    </a:xfrm>
                    <a:prstGeom prst="rect">
                      <a:avLst/>
                    </a:prstGeom>
                  </pic:spPr>
                </pic:pic>
              </a:graphicData>
            </a:graphic>
          </wp:anchor>
        </w:drawing>
      </w:r>
      <w:r>
        <w:rPr>
          <w:sz w:val="40"/>
        </w:rPr>
        <w:t>La</w:t>
      </w:r>
      <w:r>
        <w:rPr>
          <w:spacing w:val="-9"/>
          <w:sz w:val="40"/>
        </w:rPr>
        <w:t xml:space="preserve"> </w:t>
      </w:r>
      <w:r>
        <w:rPr>
          <w:sz w:val="40"/>
        </w:rPr>
        <w:t xml:space="preserve">herramienta </w:t>
      </w:r>
      <w:proofErr w:type="spellStart"/>
      <w:r>
        <w:rPr>
          <w:b/>
          <w:sz w:val="40"/>
        </w:rPr>
        <w:t>sconfig</w:t>
      </w:r>
      <w:proofErr w:type="spellEnd"/>
      <w:r>
        <w:rPr>
          <w:sz w:val="40"/>
        </w:rPr>
        <w:t>.</w:t>
      </w:r>
    </w:p>
    <w:p w14:paraId="25F2866E" w14:textId="77777777" w:rsidR="00170A57" w:rsidRDefault="008161E5" w:rsidP="008161E5">
      <w:pPr>
        <w:pStyle w:val="Prrafodelista"/>
        <w:numPr>
          <w:ilvl w:val="2"/>
          <w:numId w:val="1"/>
        </w:numPr>
        <w:tabs>
          <w:tab w:val="left" w:pos="1353"/>
        </w:tabs>
        <w:spacing w:before="88"/>
        <w:ind w:hanging="361"/>
        <w:rPr>
          <w:rFonts w:ascii="Arial MT" w:hAnsi="Arial MT"/>
          <w:color w:val="C0504D"/>
          <w:sz w:val="40"/>
        </w:rPr>
      </w:pPr>
      <w:r>
        <w:rPr>
          <w:sz w:val="40"/>
        </w:rPr>
        <w:t>Mediante</w:t>
      </w:r>
      <w:r>
        <w:rPr>
          <w:spacing w:val="-6"/>
          <w:sz w:val="40"/>
        </w:rPr>
        <w:t xml:space="preserve"> </w:t>
      </w:r>
      <w:r>
        <w:rPr>
          <w:b/>
          <w:sz w:val="40"/>
        </w:rPr>
        <w:t>PowerShell</w:t>
      </w:r>
      <w:r>
        <w:rPr>
          <w:sz w:val="40"/>
        </w:rPr>
        <w:t>.</w:t>
      </w:r>
    </w:p>
    <w:p w14:paraId="641BDE1C" w14:textId="77777777" w:rsidR="00170A57" w:rsidRDefault="008161E5" w:rsidP="008161E5">
      <w:pPr>
        <w:pStyle w:val="Prrafodelista"/>
        <w:numPr>
          <w:ilvl w:val="2"/>
          <w:numId w:val="1"/>
        </w:numPr>
        <w:tabs>
          <w:tab w:val="left" w:pos="1353"/>
          <w:tab w:val="right" w:pos="13549"/>
        </w:tabs>
        <w:spacing w:before="146" w:line="156" w:lineRule="auto"/>
        <w:ind w:hanging="361"/>
        <w:rPr>
          <w:rFonts w:ascii="Arial MT" w:hAnsi="Arial MT"/>
          <w:b/>
          <w:color w:val="C0504D"/>
          <w:sz w:val="40"/>
        </w:rPr>
      </w:pPr>
      <w:r>
        <w:rPr>
          <w:sz w:val="40"/>
        </w:rPr>
        <w:t>Desde</w:t>
      </w:r>
      <w:r>
        <w:rPr>
          <w:spacing w:val="-2"/>
          <w:sz w:val="40"/>
        </w:rPr>
        <w:t xml:space="preserve"> </w:t>
      </w:r>
      <w:r>
        <w:rPr>
          <w:b/>
          <w:sz w:val="40"/>
        </w:rPr>
        <w:t>Configuración</w:t>
      </w:r>
      <w:r>
        <w:rPr>
          <w:b/>
          <w:spacing w:val="-2"/>
          <w:sz w:val="40"/>
        </w:rPr>
        <w:t xml:space="preserve"> </w:t>
      </w:r>
      <w:r>
        <w:rPr>
          <w:b/>
          <w:sz w:val="40"/>
        </w:rPr>
        <w:t>&gt;</w:t>
      </w:r>
      <w:r>
        <w:rPr>
          <w:b/>
          <w:sz w:val="40"/>
        </w:rPr>
        <w:tab/>
      </w:r>
      <w:r>
        <w:rPr>
          <w:rFonts w:ascii="Arial" w:hAnsi="Arial"/>
          <w:b/>
          <w:color w:val="EDEBE0"/>
          <w:position w:val="-23"/>
          <w:sz w:val="36"/>
        </w:rPr>
        <w:t>10</w:t>
      </w:r>
    </w:p>
    <w:p w14:paraId="1C24C233" w14:textId="77777777" w:rsidR="00170A57" w:rsidRDefault="008161E5">
      <w:pPr>
        <w:tabs>
          <w:tab w:val="left" w:pos="13249"/>
        </w:tabs>
        <w:spacing w:line="170" w:lineRule="auto"/>
        <w:ind w:left="1352"/>
        <w:rPr>
          <w:rFonts w:ascii="Arial"/>
          <w:b/>
          <w:sz w:val="36"/>
        </w:rPr>
      </w:pPr>
      <w:r>
        <w:rPr>
          <w:b/>
          <w:sz w:val="40"/>
        </w:rPr>
        <w:t>Sistema</w:t>
      </w:r>
      <w:r>
        <w:rPr>
          <w:b/>
          <w:spacing w:val="-8"/>
          <w:sz w:val="40"/>
        </w:rPr>
        <w:t xml:space="preserve"> </w:t>
      </w:r>
      <w:r>
        <w:rPr>
          <w:b/>
          <w:sz w:val="40"/>
        </w:rPr>
        <w:t>&gt;</w:t>
      </w:r>
      <w:r>
        <w:rPr>
          <w:b/>
          <w:spacing w:val="-3"/>
          <w:sz w:val="40"/>
        </w:rPr>
        <w:t xml:space="preserve"> </w:t>
      </w:r>
      <w:r>
        <w:rPr>
          <w:b/>
          <w:sz w:val="40"/>
        </w:rPr>
        <w:t>Escritorio</w:t>
      </w:r>
      <w:r>
        <w:rPr>
          <w:b/>
          <w:spacing w:val="-7"/>
          <w:sz w:val="40"/>
        </w:rPr>
        <w:t xml:space="preserve"> </w:t>
      </w:r>
      <w:r>
        <w:rPr>
          <w:b/>
          <w:sz w:val="40"/>
        </w:rPr>
        <w:t>Remoto</w:t>
      </w:r>
      <w:r>
        <w:rPr>
          <w:sz w:val="40"/>
        </w:rPr>
        <w:t>.</w:t>
      </w:r>
      <w:r>
        <w:rPr>
          <w:sz w:val="40"/>
        </w:rPr>
        <w:tab/>
      </w:r>
      <w:r>
        <w:rPr>
          <w:rFonts w:ascii="Arial"/>
          <w:b/>
          <w:color w:val="EDEBE0"/>
          <w:position w:val="-18"/>
          <w:sz w:val="36"/>
        </w:rPr>
        <w:t>0</w:t>
      </w:r>
    </w:p>
    <w:p w14:paraId="493AD2D4" w14:textId="77777777" w:rsidR="00170A57" w:rsidRDefault="00170A57">
      <w:pPr>
        <w:spacing w:line="170" w:lineRule="auto"/>
        <w:rPr>
          <w:rFonts w:ascii="Arial"/>
          <w:sz w:val="36"/>
        </w:rPr>
        <w:sectPr w:rsidR="00170A57">
          <w:pgSz w:w="14400" w:h="10800" w:orient="landscape"/>
          <w:pgMar w:top="800" w:right="140" w:bottom="0" w:left="520" w:header="720" w:footer="720" w:gutter="0"/>
          <w:cols w:space="720"/>
        </w:sectPr>
      </w:pPr>
    </w:p>
    <w:p w14:paraId="70B6E09C" w14:textId="77777777" w:rsidR="00170A57" w:rsidRDefault="00000000">
      <w:pPr>
        <w:pStyle w:val="Ttulo1"/>
        <w:jc w:val="both"/>
      </w:pPr>
      <w:r>
        <w:lastRenderedPageBreak/>
        <w:pict w14:anchorId="1B5CF50D">
          <v:group id="_x0000_s1091" style="position:absolute;left:0;text-align:left;margin-left:0;margin-top:0;width:10in;height:540pt;z-index:-16806400;mso-position-horizontal-relative:page;mso-position-vertical-relative:page" coordsize="14400,10800">
            <v:shape id="_x0000_s1094" type="#_x0000_t75" style="position:absolute;width:14400;height:10800">
              <v:imagedata r:id="rId5" o:title=""/>
            </v:shape>
            <v:shape id="_x0000_s1093" style="position:absolute;left:13320;width:1080;height:10800" coordorigin="13320" coordsize="1080,10800" o:spt="100" adj="0,,0" path="m14400,9720r-1080,l13320,10800r1080,l14400,9720xm14400,l13320,r,8640l14400,8640,14400,xe" fillcolor="#1f487c" stroked="f">
              <v:stroke joinstyle="round"/>
              <v:formulas/>
              <v:path arrowok="t" o:connecttype="segments"/>
            </v:shape>
            <v:rect id="_x0000_s1092" style="position:absolute;left:13320;top:8640;width:1080;height:1080" fillcolor="#4f81bc" stroked="f"/>
            <w10:wrap anchorx="page" anchory="page"/>
          </v:group>
        </w:pict>
      </w:r>
      <w:bookmarkStart w:id="8" w:name="Diapositiva_101:_Administración_Remota"/>
      <w:bookmarkEnd w:id="8"/>
      <w:r w:rsidR="008161E5">
        <w:rPr>
          <w:color w:val="1F487C"/>
          <w:w w:val="95"/>
        </w:rPr>
        <w:t>7.</w:t>
      </w:r>
      <w:r w:rsidR="008161E5">
        <w:rPr>
          <w:color w:val="1F487C"/>
          <w:spacing w:val="390"/>
        </w:rPr>
        <w:t xml:space="preserve"> </w:t>
      </w:r>
      <w:r w:rsidR="008161E5">
        <w:rPr>
          <w:color w:val="1F487C"/>
          <w:w w:val="95"/>
        </w:rPr>
        <w:t>Administración</w:t>
      </w:r>
      <w:r w:rsidR="008161E5">
        <w:rPr>
          <w:color w:val="1F487C"/>
          <w:spacing w:val="-30"/>
          <w:w w:val="95"/>
        </w:rPr>
        <w:t xml:space="preserve"> </w:t>
      </w:r>
      <w:r w:rsidR="008161E5">
        <w:rPr>
          <w:color w:val="1F487C"/>
          <w:w w:val="95"/>
        </w:rPr>
        <w:t>Remota</w:t>
      </w:r>
    </w:p>
    <w:p w14:paraId="32D3B975" w14:textId="77777777" w:rsidR="00170A57" w:rsidRDefault="008161E5">
      <w:pPr>
        <w:pStyle w:val="Ttulo2"/>
        <w:spacing w:before="775"/>
        <w:jc w:val="both"/>
      </w:pPr>
      <w:r>
        <w:rPr>
          <w:color w:val="7E7E7E"/>
          <w:spacing w:val="-20"/>
        </w:rPr>
        <w:t>Administración</w:t>
      </w:r>
      <w:r>
        <w:rPr>
          <w:color w:val="7E7E7E"/>
          <w:spacing w:val="-46"/>
        </w:rPr>
        <w:t xml:space="preserve"> </w:t>
      </w:r>
      <w:r>
        <w:rPr>
          <w:color w:val="7E7E7E"/>
          <w:spacing w:val="-19"/>
        </w:rPr>
        <w:t>Remota:</w:t>
      </w:r>
      <w:r>
        <w:rPr>
          <w:color w:val="7E7E7E"/>
          <w:spacing w:val="-45"/>
        </w:rPr>
        <w:t xml:space="preserve"> </w:t>
      </w:r>
      <w:r>
        <w:rPr>
          <w:color w:val="7E7E7E"/>
          <w:spacing w:val="-19"/>
        </w:rPr>
        <w:t>Escritorio</w:t>
      </w:r>
      <w:r>
        <w:rPr>
          <w:color w:val="7E7E7E"/>
          <w:spacing w:val="-46"/>
        </w:rPr>
        <w:t xml:space="preserve"> </w:t>
      </w:r>
      <w:r>
        <w:rPr>
          <w:color w:val="7E7E7E"/>
          <w:spacing w:val="-19"/>
        </w:rPr>
        <w:t>Remoto</w:t>
      </w:r>
    </w:p>
    <w:p w14:paraId="7F7E8FD9" w14:textId="77777777" w:rsidR="00170A57" w:rsidRDefault="008161E5" w:rsidP="008161E5">
      <w:pPr>
        <w:pStyle w:val="Prrafodelista"/>
        <w:numPr>
          <w:ilvl w:val="1"/>
          <w:numId w:val="1"/>
        </w:numPr>
        <w:tabs>
          <w:tab w:val="left" w:pos="885"/>
        </w:tabs>
        <w:spacing w:line="533" w:lineRule="exact"/>
        <w:jc w:val="both"/>
        <w:rPr>
          <w:rFonts w:ascii="Arial MT" w:hAnsi="Arial MT"/>
          <w:color w:val="4F81BC"/>
          <w:sz w:val="44"/>
        </w:rPr>
      </w:pPr>
      <w:r>
        <w:rPr>
          <w:sz w:val="44"/>
        </w:rPr>
        <w:t>Se</w:t>
      </w:r>
      <w:r>
        <w:rPr>
          <w:spacing w:val="45"/>
          <w:sz w:val="44"/>
        </w:rPr>
        <w:t xml:space="preserve"> </w:t>
      </w:r>
      <w:r>
        <w:rPr>
          <w:sz w:val="44"/>
        </w:rPr>
        <w:t>muestra</w:t>
      </w:r>
      <w:r>
        <w:rPr>
          <w:spacing w:val="44"/>
          <w:sz w:val="44"/>
        </w:rPr>
        <w:t xml:space="preserve"> </w:t>
      </w:r>
      <w:r>
        <w:rPr>
          <w:sz w:val="44"/>
        </w:rPr>
        <w:t>el</w:t>
      </w:r>
      <w:r>
        <w:rPr>
          <w:spacing w:val="41"/>
          <w:sz w:val="44"/>
        </w:rPr>
        <w:t xml:space="preserve"> </w:t>
      </w:r>
      <w:r>
        <w:rPr>
          <w:b/>
          <w:sz w:val="44"/>
        </w:rPr>
        <w:t>nombre</w:t>
      </w:r>
      <w:r>
        <w:rPr>
          <w:b/>
          <w:spacing w:val="42"/>
          <w:sz w:val="44"/>
        </w:rPr>
        <w:t xml:space="preserve"> </w:t>
      </w:r>
      <w:r>
        <w:rPr>
          <w:b/>
          <w:sz w:val="44"/>
        </w:rPr>
        <w:t>de</w:t>
      </w:r>
      <w:r>
        <w:rPr>
          <w:b/>
          <w:spacing w:val="45"/>
          <w:sz w:val="44"/>
        </w:rPr>
        <w:t xml:space="preserve"> </w:t>
      </w:r>
      <w:r>
        <w:rPr>
          <w:b/>
          <w:sz w:val="44"/>
        </w:rPr>
        <w:t>equipo</w:t>
      </w:r>
      <w:r>
        <w:rPr>
          <w:b/>
          <w:spacing w:val="43"/>
          <w:sz w:val="44"/>
        </w:rPr>
        <w:t xml:space="preserve"> </w:t>
      </w:r>
      <w:r>
        <w:rPr>
          <w:b/>
          <w:sz w:val="44"/>
        </w:rPr>
        <w:t>para</w:t>
      </w:r>
      <w:r>
        <w:rPr>
          <w:b/>
          <w:spacing w:val="44"/>
          <w:sz w:val="44"/>
        </w:rPr>
        <w:t xml:space="preserve"> </w:t>
      </w:r>
      <w:r>
        <w:rPr>
          <w:b/>
          <w:sz w:val="44"/>
        </w:rPr>
        <w:t>conectarnos</w:t>
      </w:r>
      <w:r>
        <w:rPr>
          <w:b/>
          <w:spacing w:val="48"/>
          <w:sz w:val="44"/>
        </w:rPr>
        <w:t xml:space="preserve"> </w:t>
      </w:r>
      <w:r>
        <w:rPr>
          <w:sz w:val="44"/>
        </w:rPr>
        <w:t>desde</w:t>
      </w:r>
      <w:r>
        <w:rPr>
          <w:spacing w:val="47"/>
          <w:sz w:val="44"/>
        </w:rPr>
        <w:t xml:space="preserve"> </w:t>
      </w:r>
      <w:r>
        <w:rPr>
          <w:sz w:val="44"/>
        </w:rPr>
        <w:t>el</w:t>
      </w:r>
    </w:p>
    <w:p w14:paraId="35616993" w14:textId="77777777" w:rsidR="00170A57" w:rsidRDefault="008161E5">
      <w:pPr>
        <w:pStyle w:val="Textoindependiente"/>
        <w:spacing w:line="533" w:lineRule="exact"/>
        <w:ind w:left="884"/>
        <w:jc w:val="both"/>
      </w:pPr>
      <w:r>
        <w:t>equipo</w:t>
      </w:r>
      <w:r>
        <w:rPr>
          <w:spacing w:val="-10"/>
        </w:rPr>
        <w:t xml:space="preserve"> </w:t>
      </w:r>
      <w:r>
        <w:t>remoto.</w:t>
      </w:r>
    </w:p>
    <w:p w14:paraId="751BFC0C" w14:textId="77777777" w:rsidR="00170A57" w:rsidRDefault="008161E5" w:rsidP="008161E5">
      <w:pPr>
        <w:pStyle w:val="Prrafodelista"/>
        <w:numPr>
          <w:ilvl w:val="1"/>
          <w:numId w:val="1"/>
        </w:numPr>
        <w:tabs>
          <w:tab w:val="left" w:pos="885"/>
        </w:tabs>
        <w:spacing w:before="105" w:line="235" w:lineRule="auto"/>
        <w:ind w:right="1681"/>
        <w:jc w:val="both"/>
        <w:rPr>
          <w:rFonts w:ascii="Arial MT" w:hAnsi="Arial MT"/>
          <w:color w:val="4F81BC"/>
          <w:sz w:val="44"/>
        </w:rPr>
      </w:pPr>
      <w:r>
        <w:rPr>
          <w:sz w:val="44"/>
        </w:rPr>
        <w:t>Para</w:t>
      </w:r>
      <w:r>
        <w:rPr>
          <w:spacing w:val="1"/>
          <w:sz w:val="44"/>
        </w:rPr>
        <w:t xml:space="preserve"> </w:t>
      </w:r>
      <w:r>
        <w:rPr>
          <w:sz w:val="44"/>
        </w:rPr>
        <w:t>acceder</w:t>
      </w:r>
      <w:r>
        <w:rPr>
          <w:spacing w:val="1"/>
          <w:sz w:val="44"/>
        </w:rPr>
        <w:t xml:space="preserve"> </w:t>
      </w:r>
      <w:r>
        <w:rPr>
          <w:sz w:val="44"/>
        </w:rPr>
        <w:t>al</w:t>
      </w:r>
      <w:r>
        <w:rPr>
          <w:spacing w:val="1"/>
          <w:sz w:val="44"/>
        </w:rPr>
        <w:t xml:space="preserve"> </w:t>
      </w:r>
      <w:r>
        <w:rPr>
          <w:sz w:val="44"/>
        </w:rPr>
        <w:t>servidor</w:t>
      </w:r>
      <w:r>
        <w:rPr>
          <w:spacing w:val="1"/>
          <w:sz w:val="44"/>
        </w:rPr>
        <w:t xml:space="preserve"> </w:t>
      </w:r>
      <w:r>
        <w:rPr>
          <w:sz w:val="44"/>
        </w:rPr>
        <w:t>mediante</w:t>
      </w:r>
      <w:r>
        <w:rPr>
          <w:spacing w:val="1"/>
          <w:sz w:val="44"/>
        </w:rPr>
        <w:t xml:space="preserve"> </w:t>
      </w:r>
      <w:r>
        <w:rPr>
          <w:sz w:val="44"/>
        </w:rPr>
        <w:t>Escritorio</w:t>
      </w:r>
      <w:r>
        <w:rPr>
          <w:spacing w:val="1"/>
          <w:sz w:val="44"/>
        </w:rPr>
        <w:t xml:space="preserve"> </w:t>
      </w:r>
      <w:r>
        <w:rPr>
          <w:sz w:val="44"/>
        </w:rPr>
        <w:t>Remoto</w:t>
      </w:r>
      <w:r>
        <w:rPr>
          <w:spacing w:val="1"/>
          <w:sz w:val="44"/>
        </w:rPr>
        <w:t xml:space="preserve"> </w:t>
      </w:r>
      <w:r>
        <w:rPr>
          <w:b/>
          <w:sz w:val="44"/>
        </w:rPr>
        <w:t>necesitamos</w:t>
      </w:r>
      <w:r>
        <w:rPr>
          <w:b/>
          <w:spacing w:val="1"/>
          <w:sz w:val="44"/>
        </w:rPr>
        <w:t xml:space="preserve"> </w:t>
      </w:r>
      <w:r>
        <w:rPr>
          <w:b/>
          <w:sz w:val="44"/>
        </w:rPr>
        <w:t>una</w:t>
      </w:r>
      <w:r>
        <w:rPr>
          <w:b/>
          <w:spacing w:val="1"/>
          <w:sz w:val="44"/>
        </w:rPr>
        <w:t xml:space="preserve"> </w:t>
      </w:r>
      <w:r>
        <w:rPr>
          <w:b/>
          <w:sz w:val="44"/>
        </w:rPr>
        <w:t>cuenta</w:t>
      </w:r>
      <w:r>
        <w:rPr>
          <w:b/>
          <w:spacing w:val="1"/>
          <w:sz w:val="44"/>
        </w:rPr>
        <w:t xml:space="preserve"> </w:t>
      </w:r>
      <w:r>
        <w:rPr>
          <w:b/>
          <w:sz w:val="44"/>
        </w:rPr>
        <w:t>de</w:t>
      </w:r>
      <w:r>
        <w:rPr>
          <w:b/>
          <w:spacing w:val="1"/>
          <w:sz w:val="44"/>
        </w:rPr>
        <w:t xml:space="preserve"> </w:t>
      </w:r>
      <w:r>
        <w:rPr>
          <w:b/>
          <w:sz w:val="44"/>
        </w:rPr>
        <w:t>usuario</w:t>
      </w:r>
      <w:r>
        <w:rPr>
          <w:b/>
          <w:spacing w:val="1"/>
          <w:sz w:val="44"/>
        </w:rPr>
        <w:t xml:space="preserve"> </w:t>
      </w:r>
      <w:r>
        <w:rPr>
          <w:b/>
          <w:sz w:val="44"/>
        </w:rPr>
        <w:t>con</w:t>
      </w:r>
      <w:r>
        <w:rPr>
          <w:b/>
          <w:spacing w:val="1"/>
          <w:sz w:val="44"/>
        </w:rPr>
        <w:t xml:space="preserve"> </w:t>
      </w:r>
      <w:r>
        <w:rPr>
          <w:b/>
          <w:sz w:val="44"/>
        </w:rPr>
        <w:t>permisos</w:t>
      </w:r>
      <w:r>
        <w:rPr>
          <w:b/>
          <w:spacing w:val="1"/>
          <w:sz w:val="44"/>
        </w:rPr>
        <w:t xml:space="preserve"> </w:t>
      </w:r>
      <w:r>
        <w:rPr>
          <w:sz w:val="44"/>
        </w:rPr>
        <w:t>para</w:t>
      </w:r>
      <w:r>
        <w:rPr>
          <w:spacing w:val="1"/>
          <w:sz w:val="44"/>
        </w:rPr>
        <w:t xml:space="preserve"> </w:t>
      </w:r>
      <w:r>
        <w:rPr>
          <w:sz w:val="44"/>
        </w:rPr>
        <w:t>acceder</w:t>
      </w:r>
      <w:r>
        <w:rPr>
          <w:spacing w:val="-1"/>
          <w:sz w:val="44"/>
        </w:rPr>
        <w:t xml:space="preserve"> </w:t>
      </w:r>
      <w:r>
        <w:rPr>
          <w:sz w:val="44"/>
        </w:rPr>
        <w:t>y administrar</w:t>
      </w:r>
      <w:r>
        <w:rPr>
          <w:spacing w:val="-3"/>
          <w:sz w:val="44"/>
        </w:rPr>
        <w:t xml:space="preserve"> </w:t>
      </w:r>
      <w:r>
        <w:rPr>
          <w:sz w:val="44"/>
        </w:rPr>
        <w:t>el servidor.</w:t>
      </w:r>
    </w:p>
    <w:p w14:paraId="4DA15BC8" w14:textId="77777777" w:rsidR="00170A57" w:rsidRPr="00AF384E" w:rsidRDefault="00000000" w:rsidP="008161E5">
      <w:pPr>
        <w:pStyle w:val="Prrafodelista"/>
        <w:numPr>
          <w:ilvl w:val="1"/>
          <w:numId w:val="1"/>
        </w:numPr>
        <w:tabs>
          <w:tab w:val="left" w:pos="885"/>
        </w:tabs>
        <w:spacing w:before="111" w:line="235" w:lineRule="auto"/>
        <w:ind w:right="1683"/>
        <w:jc w:val="both"/>
        <w:rPr>
          <w:rFonts w:ascii="Arial MT" w:hAnsi="Arial MT"/>
          <w:color w:val="4F81BC"/>
          <w:sz w:val="44"/>
        </w:rPr>
      </w:pPr>
      <w:r>
        <w:pict w14:anchorId="5831C0AC">
          <v:group id="_x0000_s1088" style="position:absolute;left:0;text-align:left;margin-left:221.15pt;margin-top:74.5pt;width:398.2pt;height:149.05pt;z-index:-16805888;mso-position-horizontal-relative:page" coordorigin="4423,1490" coordsize="7964,2981">
            <v:shape id="_x0000_s1090" type="#_x0000_t75" style="position:absolute;left:4423;top:1489;width:5055;height:2981">
              <v:imagedata r:id="rId8" o:title=""/>
            </v:shape>
            <v:shape id="_x0000_s1089" type="#_x0000_t75" style="position:absolute;left:9468;top:1775;width:2919;height:2410">
              <v:imagedata r:id="rId9" o:title=""/>
            </v:shape>
            <w10:wrap anchorx="page"/>
          </v:group>
        </w:pict>
      </w:r>
      <w:r w:rsidR="008161E5">
        <w:rPr>
          <w:sz w:val="44"/>
        </w:rPr>
        <w:t xml:space="preserve">Podemos </w:t>
      </w:r>
      <w:r w:rsidR="008161E5">
        <w:rPr>
          <w:b/>
          <w:sz w:val="44"/>
        </w:rPr>
        <w:t>elegir a los usuarios que se podrán conectar</w:t>
      </w:r>
      <w:r w:rsidR="008161E5">
        <w:rPr>
          <w:sz w:val="44"/>
        </w:rPr>
        <w:t>. Los</w:t>
      </w:r>
      <w:r w:rsidR="008161E5">
        <w:rPr>
          <w:spacing w:val="1"/>
          <w:sz w:val="44"/>
        </w:rPr>
        <w:t xml:space="preserve"> </w:t>
      </w:r>
      <w:r w:rsidR="008161E5">
        <w:rPr>
          <w:sz w:val="44"/>
        </w:rPr>
        <w:t>administradores se pueden conectar, aunque no estén en la</w:t>
      </w:r>
      <w:r w:rsidR="008161E5">
        <w:rPr>
          <w:spacing w:val="1"/>
          <w:sz w:val="44"/>
        </w:rPr>
        <w:t xml:space="preserve"> </w:t>
      </w:r>
      <w:r w:rsidR="008161E5">
        <w:rPr>
          <w:sz w:val="44"/>
        </w:rPr>
        <w:t>lista.</w:t>
      </w:r>
    </w:p>
    <w:p w14:paraId="54A2FE34" w14:textId="77777777" w:rsidR="00AF384E" w:rsidRDefault="00AF384E" w:rsidP="00AF384E">
      <w:pPr>
        <w:tabs>
          <w:tab w:val="left" w:pos="885"/>
        </w:tabs>
        <w:spacing w:before="111" w:line="235" w:lineRule="auto"/>
        <w:ind w:right="1683"/>
        <w:jc w:val="both"/>
        <w:rPr>
          <w:rFonts w:ascii="Arial MT" w:hAnsi="Arial MT"/>
          <w:color w:val="4F81BC"/>
          <w:sz w:val="44"/>
        </w:rPr>
      </w:pPr>
    </w:p>
    <w:p w14:paraId="1B0A81CC" w14:textId="77777777" w:rsidR="00AF384E" w:rsidRDefault="00AF384E" w:rsidP="00AF384E">
      <w:pPr>
        <w:tabs>
          <w:tab w:val="left" w:pos="885"/>
        </w:tabs>
        <w:spacing w:before="111" w:line="235" w:lineRule="auto"/>
        <w:ind w:right="1683"/>
        <w:jc w:val="both"/>
        <w:rPr>
          <w:rFonts w:ascii="Arial MT" w:hAnsi="Arial MT"/>
          <w:color w:val="4F81BC"/>
          <w:sz w:val="44"/>
        </w:rPr>
      </w:pPr>
    </w:p>
    <w:p w14:paraId="23FFAA5C" w14:textId="77777777" w:rsidR="00AF384E" w:rsidRDefault="00AF384E" w:rsidP="00AF384E">
      <w:pPr>
        <w:tabs>
          <w:tab w:val="left" w:pos="885"/>
        </w:tabs>
        <w:spacing w:before="111" w:line="235" w:lineRule="auto"/>
        <w:ind w:right="1683"/>
        <w:jc w:val="both"/>
        <w:rPr>
          <w:rFonts w:ascii="Arial MT" w:hAnsi="Arial MT"/>
          <w:color w:val="4F81BC"/>
          <w:sz w:val="44"/>
        </w:rPr>
      </w:pPr>
    </w:p>
    <w:p w14:paraId="419953FF" w14:textId="77777777" w:rsidR="00AF384E" w:rsidRDefault="00AF384E" w:rsidP="00AF384E">
      <w:pPr>
        <w:tabs>
          <w:tab w:val="left" w:pos="885"/>
        </w:tabs>
        <w:spacing w:before="111" w:line="235" w:lineRule="auto"/>
        <w:ind w:right="1683"/>
        <w:jc w:val="both"/>
        <w:rPr>
          <w:rFonts w:ascii="Arial MT" w:hAnsi="Arial MT"/>
          <w:color w:val="4F81BC"/>
          <w:sz w:val="44"/>
        </w:rPr>
      </w:pPr>
    </w:p>
    <w:p w14:paraId="307EA2F6" w14:textId="77777777" w:rsidR="00AF384E" w:rsidRPr="00AF384E" w:rsidRDefault="00AF384E" w:rsidP="00AF384E">
      <w:pPr>
        <w:tabs>
          <w:tab w:val="left" w:pos="885"/>
        </w:tabs>
        <w:spacing w:before="111" w:line="235" w:lineRule="auto"/>
        <w:ind w:right="1683"/>
        <w:jc w:val="both"/>
        <w:rPr>
          <w:rFonts w:ascii="Arial MT" w:hAnsi="Arial MT"/>
          <w:color w:val="4F81BC"/>
          <w:sz w:val="44"/>
        </w:rPr>
      </w:pPr>
    </w:p>
    <w:p w14:paraId="424AF893" w14:textId="77777777" w:rsidR="00170A57" w:rsidRDefault="00170A57">
      <w:pPr>
        <w:pStyle w:val="Textoindependiente"/>
        <w:rPr>
          <w:sz w:val="20"/>
        </w:rPr>
      </w:pPr>
    </w:p>
    <w:p w14:paraId="512EEEFA" w14:textId="73ACC63E" w:rsidR="00170A57" w:rsidRDefault="00AF384E">
      <w:pPr>
        <w:pStyle w:val="Textoindependiente"/>
        <w:rPr>
          <w:sz w:val="20"/>
        </w:rPr>
      </w:pPr>
      <w:r>
        <w:rPr>
          <w:noProof/>
        </w:rPr>
        <w:drawing>
          <wp:inline distT="0" distB="0" distL="0" distR="0" wp14:anchorId="463E3641" wp14:editId="34C5062C">
            <wp:extent cx="6029325" cy="1438275"/>
            <wp:effectExtent l="0" t="0" r="9525" b="9525"/>
            <wp:docPr id="3618164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16443" name="Imagen 1" descr="Texto&#10;&#10;Descripción generada automáticamente"/>
                    <pic:cNvPicPr/>
                  </pic:nvPicPr>
                  <pic:blipFill>
                    <a:blip r:embed="rId10"/>
                    <a:stretch>
                      <a:fillRect/>
                    </a:stretch>
                  </pic:blipFill>
                  <pic:spPr>
                    <a:xfrm>
                      <a:off x="0" y="0"/>
                      <a:ext cx="6029325" cy="1438275"/>
                    </a:xfrm>
                    <a:prstGeom prst="rect">
                      <a:avLst/>
                    </a:prstGeom>
                  </pic:spPr>
                </pic:pic>
              </a:graphicData>
            </a:graphic>
          </wp:inline>
        </w:drawing>
      </w:r>
    </w:p>
    <w:p w14:paraId="2EC0FA41" w14:textId="77777777" w:rsidR="00AF384E" w:rsidRDefault="00AF384E">
      <w:pPr>
        <w:pStyle w:val="Textoindependiente"/>
        <w:rPr>
          <w:sz w:val="20"/>
        </w:rPr>
      </w:pPr>
    </w:p>
    <w:p w14:paraId="7CEDE5AF" w14:textId="78809D1E" w:rsidR="00AF384E" w:rsidRDefault="00AF384E">
      <w:pPr>
        <w:pStyle w:val="Textoindependiente"/>
        <w:rPr>
          <w:sz w:val="20"/>
        </w:rPr>
      </w:pPr>
      <w:r>
        <w:rPr>
          <w:sz w:val="20"/>
        </w:rPr>
        <w:t>Reiniciamos el equipo. Los dos equipos deben de estar en la misma red.</w:t>
      </w:r>
    </w:p>
    <w:p w14:paraId="1092C2EB" w14:textId="77777777" w:rsidR="00170A57" w:rsidRDefault="00170A57">
      <w:pPr>
        <w:pStyle w:val="Textoindependiente"/>
        <w:rPr>
          <w:sz w:val="20"/>
        </w:rPr>
      </w:pPr>
    </w:p>
    <w:p w14:paraId="694C5988" w14:textId="77777777" w:rsidR="00170A57" w:rsidRDefault="00170A57">
      <w:pPr>
        <w:pStyle w:val="Textoindependiente"/>
        <w:spacing w:before="10"/>
        <w:rPr>
          <w:sz w:val="25"/>
        </w:rPr>
      </w:pPr>
    </w:p>
    <w:p w14:paraId="31139E09" w14:textId="77777777" w:rsidR="00170A57" w:rsidRDefault="008161E5">
      <w:pPr>
        <w:spacing w:before="89"/>
        <w:ind w:right="215"/>
        <w:jc w:val="right"/>
        <w:rPr>
          <w:rFonts w:ascii="Arial"/>
          <w:b/>
          <w:sz w:val="36"/>
        </w:rPr>
      </w:pPr>
      <w:r>
        <w:rPr>
          <w:rFonts w:ascii="Arial"/>
          <w:b/>
          <w:color w:val="EDEBE0"/>
          <w:sz w:val="36"/>
        </w:rPr>
        <w:t>101</w:t>
      </w:r>
    </w:p>
    <w:p w14:paraId="58A27AC3" w14:textId="77777777" w:rsidR="00170A57" w:rsidRDefault="00170A57">
      <w:pPr>
        <w:jc w:val="right"/>
        <w:rPr>
          <w:rFonts w:ascii="Arial"/>
          <w:sz w:val="36"/>
        </w:rPr>
        <w:sectPr w:rsidR="00170A57">
          <w:pgSz w:w="14400" w:h="10800" w:orient="landscape"/>
          <w:pgMar w:top="800" w:right="140" w:bottom="0" w:left="520" w:header="720" w:footer="720" w:gutter="0"/>
          <w:cols w:space="720"/>
        </w:sectPr>
      </w:pPr>
    </w:p>
    <w:p w14:paraId="6C4C6D38" w14:textId="77777777" w:rsidR="00170A57" w:rsidRDefault="00000000">
      <w:pPr>
        <w:pStyle w:val="Ttulo1"/>
        <w:tabs>
          <w:tab w:val="left" w:pos="1695"/>
        </w:tabs>
      </w:pPr>
      <w:r>
        <w:lastRenderedPageBreak/>
        <w:pict w14:anchorId="07B9753B">
          <v:group id="_x0000_s1084" style="position:absolute;left:0;text-align:left;margin-left:0;margin-top:0;width:10in;height:540pt;z-index:-16805376;mso-position-horizontal-relative:page;mso-position-vertical-relative:page" coordsize="14400,10800">
            <v:shape id="_x0000_s1087" type="#_x0000_t75" style="position:absolute;width:14400;height:10800">
              <v:imagedata r:id="rId5" o:title=""/>
            </v:shape>
            <v:shape id="_x0000_s1086" style="position:absolute;left:13320;width:1080;height:10800" coordorigin="13320" coordsize="1080,10800" o:spt="100" adj="0,,0" path="m14400,9720r-1080,l13320,10800r1080,l14400,9720xm14400,l13320,r,8640l14400,8640,14400,xe" fillcolor="#1f487c" stroked="f">
              <v:stroke joinstyle="round"/>
              <v:formulas/>
              <v:path arrowok="t" o:connecttype="segments"/>
            </v:shape>
            <v:rect id="_x0000_s1085" style="position:absolute;left:13320;top:8640;width:1080;height:1080" fillcolor="#4f81bc" stroked="f"/>
            <w10:wrap anchorx="page" anchory="page"/>
          </v:group>
        </w:pict>
      </w:r>
      <w:bookmarkStart w:id="9" w:name="Diapositiva_102:_Administración_Remota"/>
      <w:bookmarkEnd w:id="9"/>
      <w:r w:rsidR="008161E5">
        <w:rPr>
          <w:color w:val="1F487C"/>
        </w:rPr>
        <w:t>7.</w:t>
      </w:r>
      <w:r w:rsidR="008161E5">
        <w:rPr>
          <w:color w:val="1F487C"/>
        </w:rPr>
        <w:tab/>
      </w:r>
      <w:r w:rsidR="008161E5">
        <w:rPr>
          <w:color w:val="1F487C"/>
          <w:w w:val="95"/>
        </w:rPr>
        <w:t>Administración</w:t>
      </w:r>
      <w:r w:rsidR="008161E5">
        <w:rPr>
          <w:color w:val="1F487C"/>
          <w:spacing w:val="-7"/>
          <w:w w:val="95"/>
        </w:rPr>
        <w:t xml:space="preserve"> </w:t>
      </w:r>
      <w:r w:rsidR="008161E5">
        <w:rPr>
          <w:color w:val="1F487C"/>
          <w:w w:val="95"/>
        </w:rPr>
        <w:t>Remota</w:t>
      </w:r>
    </w:p>
    <w:p w14:paraId="4B06EA24" w14:textId="77777777" w:rsidR="00170A57" w:rsidRDefault="00000000">
      <w:pPr>
        <w:pStyle w:val="Ttulo2"/>
        <w:spacing w:before="775"/>
      </w:pPr>
      <w:r>
        <w:pict w14:anchorId="70D31DBD">
          <v:group id="_x0000_s1081" style="position:absolute;left:0;text-align:left;margin-left:362.4pt;margin-top:77.95pt;width:288.75pt;height:355.6pt;z-index:15803904;mso-position-horizontal-relative:page" coordorigin="7248,1559" coordsize="5775,7112">
            <v:shape id="_x0000_s1083" type="#_x0000_t75" style="position:absolute;left:7653;top:1558;width:5369;height:6116">
              <v:imagedata r:id="rId11" o:title=""/>
            </v:shape>
            <v:shape id="_x0000_s1082" type="#_x0000_t75" style="position:absolute;left:7248;top:7674;width:2808;height:996">
              <v:imagedata r:id="rId12" o:title=""/>
            </v:shape>
            <w10:wrap anchorx="page"/>
          </v:group>
        </w:pict>
      </w:r>
      <w:r w:rsidR="008161E5">
        <w:rPr>
          <w:color w:val="7E7E7E"/>
          <w:spacing w:val="-20"/>
        </w:rPr>
        <w:t>Administración</w:t>
      </w:r>
      <w:r w:rsidR="008161E5">
        <w:rPr>
          <w:color w:val="7E7E7E"/>
          <w:spacing w:val="-46"/>
        </w:rPr>
        <w:t xml:space="preserve"> </w:t>
      </w:r>
      <w:r w:rsidR="008161E5">
        <w:rPr>
          <w:color w:val="7E7E7E"/>
          <w:spacing w:val="-19"/>
        </w:rPr>
        <w:t>Remota:</w:t>
      </w:r>
      <w:r w:rsidR="008161E5">
        <w:rPr>
          <w:color w:val="7E7E7E"/>
          <w:spacing w:val="-45"/>
        </w:rPr>
        <w:t xml:space="preserve"> </w:t>
      </w:r>
      <w:r w:rsidR="008161E5">
        <w:rPr>
          <w:color w:val="7E7E7E"/>
          <w:spacing w:val="-19"/>
        </w:rPr>
        <w:t>Escritorio</w:t>
      </w:r>
      <w:r w:rsidR="008161E5">
        <w:rPr>
          <w:color w:val="7E7E7E"/>
          <w:spacing w:val="-46"/>
        </w:rPr>
        <w:t xml:space="preserve"> </w:t>
      </w:r>
      <w:r w:rsidR="008161E5">
        <w:rPr>
          <w:color w:val="7E7E7E"/>
          <w:spacing w:val="-19"/>
        </w:rPr>
        <w:t>Remoto</w:t>
      </w:r>
    </w:p>
    <w:p w14:paraId="63513706" w14:textId="77777777" w:rsidR="00170A57" w:rsidRDefault="008161E5" w:rsidP="008161E5">
      <w:pPr>
        <w:pStyle w:val="Prrafodelista"/>
        <w:numPr>
          <w:ilvl w:val="1"/>
          <w:numId w:val="1"/>
        </w:numPr>
        <w:tabs>
          <w:tab w:val="left" w:pos="885"/>
        </w:tabs>
        <w:spacing w:before="105" w:line="235" w:lineRule="auto"/>
        <w:ind w:right="8075"/>
        <w:rPr>
          <w:rFonts w:ascii="Arial MT" w:hAnsi="Arial MT"/>
          <w:color w:val="4F81BC"/>
          <w:sz w:val="44"/>
        </w:rPr>
      </w:pPr>
      <w:r>
        <w:rPr>
          <w:sz w:val="44"/>
        </w:rPr>
        <w:t xml:space="preserve">Desde </w:t>
      </w:r>
      <w:r>
        <w:rPr>
          <w:b/>
          <w:sz w:val="44"/>
        </w:rPr>
        <w:t>Configuración</w:t>
      </w:r>
      <w:r>
        <w:rPr>
          <w:b/>
          <w:spacing w:val="1"/>
          <w:sz w:val="44"/>
        </w:rPr>
        <w:t xml:space="preserve"> </w:t>
      </w:r>
      <w:r>
        <w:rPr>
          <w:b/>
          <w:sz w:val="44"/>
        </w:rPr>
        <w:t>avanzada</w:t>
      </w:r>
      <w:r>
        <w:rPr>
          <w:b/>
          <w:spacing w:val="-18"/>
          <w:sz w:val="44"/>
        </w:rPr>
        <w:t xml:space="preserve"> </w:t>
      </w:r>
      <w:r>
        <w:rPr>
          <w:sz w:val="44"/>
        </w:rPr>
        <w:t>podemos</w:t>
      </w:r>
      <w:r>
        <w:rPr>
          <w:spacing w:val="-20"/>
          <w:sz w:val="44"/>
        </w:rPr>
        <w:t xml:space="preserve"> </w:t>
      </w:r>
      <w:r>
        <w:rPr>
          <w:sz w:val="44"/>
        </w:rPr>
        <w:t>indicar</w:t>
      </w:r>
      <w:r>
        <w:rPr>
          <w:spacing w:val="-96"/>
          <w:sz w:val="44"/>
        </w:rPr>
        <w:t xml:space="preserve"> </w:t>
      </w:r>
      <w:r>
        <w:rPr>
          <w:sz w:val="44"/>
        </w:rPr>
        <w:t>que los usuarios usen</w:t>
      </w:r>
      <w:r>
        <w:rPr>
          <w:spacing w:val="1"/>
          <w:sz w:val="44"/>
        </w:rPr>
        <w:t xml:space="preserve"> </w:t>
      </w:r>
      <w:r>
        <w:rPr>
          <w:sz w:val="44"/>
        </w:rPr>
        <w:t>autentificación a nivel de</w:t>
      </w:r>
      <w:r>
        <w:rPr>
          <w:spacing w:val="1"/>
          <w:sz w:val="44"/>
        </w:rPr>
        <w:t xml:space="preserve"> </w:t>
      </w:r>
      <w:r>
        <w:rPr>
          <w:sz w:val="44"/>
        </w:rPr>
        <w:t>red y establecer el puerto</w:t>
      </w:r>
      <w:r>
        <w:rPr>
          <w:spacing w:val="1"/>
          <w:sz w:val="44"/>
        </w:rPr>
        <w:t xml:space="preserve"> </w:t>
      </w:r>
      <w:r>
        <w:rPr>
          <w:sz w:val="44"/>
        </w:rPr>
        <w:t>de</w:t>
      </w:r>
      <w:r>
        <w:rPr>
          <w:spacing w:val="-2"/>
          <w:sz w:val="44"/>
        </w:rPr>
        <w:t xml:space="preserve"> </w:t>
      </w:r>
      <w:r>
        <w:rPr>
          <w:sz w:val="44"/>
        </w:rPr>
        <w:t>escucha.</w:t>
      </w:r>
    </w:p>
    <w:p w14:paraId="3DB8DA1D" w14:textId="77777777" w:rsidR="00170A57" w:rsidRDefault="00170A57">
      <w:pPr>
        <w:pStyle w:val="Textoindependiente"/>
        <w:rPr>
          <w:sz w:val="20"/>
        </w:rPr>
      </w:pPr>
    </w:p>
    <w:p w14:paraId="77946AD1" w14:textId="77777777" w:rsidR="00170A57" w:rsidRDefault="00170A57">
      <w:pPr>
        <w:pStyle w:val="Textoindependiente"/>
        <w:rPr>
          <w:sz w:val="20"/>
        </w:rPr>
      </w:pPr>
    </w:p>
    <w:p w14:paraId="13D2BD6E" w14:textId="77777777" w:rsidR="00170A57" w:rsidRDefault="00170A57">
      <w:pPr>
        <w:pStyle w:val="Textoindependiente"/>
        <w:rPr>
          <w:sz w:val="20"/>
        </w:rPr>
      </w:pPr>
    </w:p>
    <w:p w14:paraId="16B9CED9" w14:textId="77777777" w:rsidR="00170A57" w:rsidRDefault="00170A57">
      <w:pPr>
        <w:pStyle w:val="Textoindependiente"/>
        <w:rPr>
          <w:sz w:val="20"/>
        </w:rPr>
      </w:pPr>
    </w:p>
    <w:p w14:paraId="714122E9" w14:textId="77777777" w:rsidR="00170A57" w:rsidRDefault="00170A57">
      <w:pPr>
        <w:pStyle w:val="Textoindependiente"/>
        <w:rPr>
          <w:sz w:val="20"/>
        </w:rPr>
      </w:pPr>
    </w:p>
    <w:p w14:paraId="6AE53ACE" w14:textId="77777777" w:rsidR="00170A57" w:rsidRDefault="00170A57">
      <w:pPr>
        <w:pStyle w:val="Textoindependiente"/>
        <w:rPr>
          <w:sz w:val="20"/>
        </w:rPr>
      </w:pPr>
    </w:p>
    <w:p w14:paraId="770DDBE8" w14:textId="77777777" w:rsidR="00170A57" w:rsidRDefault="00170A57">
      <w:pPr>
        <w:pStyle w:val="Textoindependiente"/>
        <w:rPr>
          <w:sz w:val="20"/>
        </w:rPr>
      </w:pPr>
    </w:p>
    <w:p w14:paraId="69BA42D9" w14:textId="77777777" w:rsidR="00170A57" w:rsidRDefault="00170A57">
      <w:pPr>
        <w:pStyle w:val="Textoindependiente"/>
        <w:rPr>
          <w:sz w:val="20"/>
        </w:rPr>
      </w:pPr>
    </w:p>
    <w:p w14:paraId="29A36A81" w14:textId="77777777" w:rsidR="00170A57" w:rsidRDefault="00170A57">
      <w:pPr>
        <w:pStyle w:val="Textoindependiente"/>
        <w:rPr>
          <w:sz w:val="20"/>
        </w:rPr>
      </w:pPr>
    </w:p>
    <w:p w14:paraId="7D39B160" w14:textId="77777777" w:rsidR="00170A57" w:rsidRDefault="00000000">
      <w:pPr>
        <w:spacing w:before="212"/>
        <w:ind w:right="148"/>
        <w:jc w:val="right"/>
        <w:rPr>
          <w:rFonts w:ascii="Arial"/>
          <w:b/>
          <w:sz w:val="36"/>
        </w:rPr>
      </w:pPr>
      <w:r>
        <w:pict w14:anchorId="6E28DC89">
          <v:group id="_x0000_s1078" style="position:absolute;left:0;text-align:left;margin-left:36pt;margin-top:-99.7pt;width:321.6pt;height:188.4pt;z-index:15804416;mso-position-horizontal-relative:page" coordorigin="720,-1994" coordsize="6432,3768">
            <v:shape id="_x0000_s1080" type="#_x0000_t75" style="position:absolute;left:720;top:-1994;width:4080;height:2559">
              <v:imagedata r:id="rId13" o:title=""/>
            </v:shape>
            <v:shape id="_x0000_s1079" type="#_x0000_t75" style="position:absolute;left:4180;top:-643;width:2972;height:2417">
              <v:imagedata r:id="rId14" o:title=""/>
            </v:shape>
            <w10:wrap anchorx="page"/>
          </v:group>
        </w:pict>
      </w:r>
      <w:r w:rsidR="008161E5">
        <w:rPr>
          <w:rFonts w:ascii="Arial"/>
          <w:b/>
          <w:color w:val="EDEBE0"/>
          <w:sz w:val="36"/>
        </w:rPr>
        <w:t>102</w:t>
      </w:r>
    </w:p>
    <w:p w14:paraId="295699E6" w14:textId="77777777" w:rsidR="00170A57" w:rsidRDefault="00170A57">
      <w:pPr>
        <w:jc w:val="right"/>
        <w:rPr>
          <w:rFonts w:ascii="Arial"/>
          <w:sz w:val="36"/>
        </w:rPr>
        <w:sectPr w:rsidR="00170A57">
          <w:pgSz w:w="14400" w:h="10800" w:orient="landscape"/>
          <w:pgMar w:top="800" w:right="140" w:bottom="0" w:left="520" w:header="720" w:footer="720" w:gutter="0"/>
          <w:cols w:space="720"/>
        </w:sectPr>
      </w:pPr>
    </w:p>
    <w:p w14:paraId="7A5AE74A" w14:textId="77777777" w:rsidR="00170A57" w:rsidRDefault="00000000">
      <w:pPr>
        <w:pStyle w:val="Ttulo1"/>
        <w:tabs>
          <w:tab w:val="left" w:pos="1695"/>
        </w:tabs>
      </w:pPr>
      <w:r>
        <w:lastRenderedPageBreak/>
        <w:pict w14:anchorId="30A15DCB">
          <v:group id="_x0000_s1074" style="position:absolute;left:0;text-align:left;margin-left:0;margin-top:0;width:10in;height:540pt;z-index:-16803840;mso-position-horizontal-relative:page;mso-position-vertical-relative:page" coordsize="14400,10800">
            <v:shape id="_x0000_s1077" type="#_x0000_t75" style="position:absolute;width:14400;height:10800">
              <v:imagedata r:id="rId5" o:title=""/>
            </v:shape>
            <v:shape id="_x0000_s1076" style="position:absolute;left:13320;width:1080;height:10800" coordorigin="13320" coordsize="1080,10800" o:spt="100" adj="0,,0" path="m14400,9720r-1080,l13320,10800r1080,l14400,9720xm14400,l13320,r,8640l14400,8640,14400,xe" fillcolor="#1f487c" stroked="f">
              <v:stroke joinstyle="round"/>
              <v:formulas/>
              <v:path arrowok="t" o:connecttype="segments"/>
            </v:shape>
            <v:rect id="_x0000_s1075" style="position:absolute;left:13320;top:8640;width:1080;height:1080" fillcolor="#4f81bc" stroked="f"/>
            <w10:wrap anchorx="page" anchory="page"/>
          </v:group>
        </w:pict>
      </w:r>
      <w:bookmarkStart w:id="10" w:name="Diapositiva_103:_Administración_Remota"/>
      <w:bookmarkEnd w:id="10"/>
      <w:r w:rsidR="008161E5">
        <w:rPr>
          <w:color w:val="1F487C"/>
        </w:rPr>
        <w:t>7.</w:t>
      </w:r>
      <w:r w:rsidR="008161E5">
        <w:rPr>
          <w:color w:val="1F487C"/>
        </w:rPr>
        <w:tab/>
      </w:r>
      <w:r w:rsidR="008161E5">
        <w:rPr>
          <w:color w:val="1F487C"/>
          <w:w w:val="95"/>
        </w:rPr>
        <w:t>Administración</w:t>
      </w:r>
      <w:r w:rsidR="008161E5">
        <w:rPr>
          <w:color w:val="1F487C"/>
          <w:spacing w:val="-7"/>
          <w:w w:val="95"/>
        </w:rPr>
        <w:t xml:space="preserve"> </w:t>
      </w:r>
      <w:r w:rsidR="008161E5">
        <w:rPr>
          <w:color w:val="1F487C"/>
          <w:w w:val="95"/>
        </w:rPr>
        <w:t>Remota</w:t>
      </w:r>
    </w:p>
    <w:p w14:paraId="0C6800D1" w14:textId="77777777" w:rsidR="00170A57" w:rsidRDefault="00170A57">
      <w:pPr>
        <w:pStyle w:val="Textoindependiente"/>
        <w:rPr>
          <w:rFonts w:ascii="Cambria"/>
          <w:b/>
          <w:sz w:val="20"/>
        </w:rPr>
      </w:pPr>
    </w:p>
    <w:p w14:paraId="0CF3FA04" w14:textId="77777777" w:rsidR="00170A57" w:rsidRDefault="00170A57">
      <w:pPr>
        <w:pStyle w:val="Textoindependiente"/>
        <w:rPr>
          <w:rFonts w:ascii="Cambria"/>
          <w:b/>
          <w:sz w:val="20"/>
        </w:rPr>
      </w:pPr>
    </w:p>
    <w:p w14:paraId="06CB25C0" w14:textId="77777777" w:rsidR="00170A57" w:rsidRDefault="00170A57">
      <w:pPr>
        <w:pStyle w:val="Textoindependiente"/>
        <w:spacing w:before="11"/>
        <w:rPr>
          <w:rFonts w:ascii="Cambria"/>
          <w:b/>
          <w:sz w:val="27"/>
        </w:rPr>
      </w:pPr>
    </w:p>
    <w:p w14:paraId="3A73F65D" w14:textId="77777777" w:rsidR="00170A57" w:rsidRDefault="008161E5">
      <w:pPr>
        <w:pStyle w:val="Ttulo2"/>
        <w:spacing w:line="711" w:lineRule="exact"/>
      </w:pPr>
      <w:r>
        <w:rPr>
          <w:color w:val="7E7E7E"/>
          <w:spacing w:val="-20"/>
        </w:rPr>
        <w:t>Administración</w:t>
      </w:r>
      <w:r>
        <w:rPr>
          <w:color w:val="7E7E7E"/>
          <w:spacing w:val="-46"/>
        </w:rPr>
        <w:t xml:space="preserve"> </w:t>
      </w:r>
      <w:r>
        <w:rPr>
          <w:color w:val="7E7E7E"/>
          <w:spacing w:val="-19"/>
        </w:rPr>
        <w:t>Remota:</w:t>
      </w:r>
      <w:r>
        <w:rPr>
          <w:color w:val="7E7E7E"/>
          <w:spacing w:val="-45"/>
        </w:rPr>
        <w:t xml:space="preserve"> </w:t>
      </w:r>
      <w:r>
        <w:rPr>
          <w:color w:val="7E7E7E"/>
          <w:spacing w:val="-19"/>
        </w:rPr>
        <w:t>Escritorio</w:t>
      </w:r>
      <w:r>
        <w:rPr>
          <w:color w:val="7E7E7E"/>
          <w:spacing w:val="-46"/>
        </w:rPr>
        <w:t xml:space="preserve"> </w:t>
      </w:r>
      <w:r>
        <w:rPr>
          <w:color w:val="7E7E7E"/>
          <w:spacing w:val="-19"/>
        </w:rPr>
        <w:t>Remoto</w:t>
      </w:r>
    </w:p>
    <w:p w14:paraId="0DBF2FCB" w14:textId="77777777" w:rsidR="00170A57" w:rsidRDefault="008161E5" w:rsidP="008161E5">
      <w:pPr>
        <w:pStyle w:val="Prrafodelista"/>
        <w:numPr>
          <w:ilvl w:val="1"/>
          <w:numId w:val="1"/>
        </w:numPr>
        <w:tabs>
          <w:tab w:val="left" w:pos="885"/>
        </w:tabs>
        <w:spacing w:before="96" w:line="533" w:lineRule="exact"/>
        <w:rPr>
          <w:rFonts w:ascii="Arial MT" w:hAnsi="Arial MT"/>
          <w:color w:val="4F81BC"/>
          <w:sz w:val="44"/>
        </w:rPr>
      </w:pPr>
      <w:r>
        <w:rPr>
          <w:sz w:val="44"/>
        </w:rPr>
        <w:t>En</w:t>
      </w:r>
      <w:r>
        <w:rPr>
          <w:spacing w:val="-11"/>
          <w:sz w:val="44"/>
        </w:rPr>
        <w:t xml:space="preserve"> </w:t>
      </w:r>
      <w:r>
        <w:rPr>
          <w:b/>
          <w:sz w:val="44"/>
        </w:rPr>
        <w:t>Mostrar</w:t>
      </w:r>
      <w:r>
        <w:rPr>
          <w:b/>
          <w:spacing w:val="-5"/>
          <w:sz w:val="44"/>
        </w:rPr>
        <w:t xml:space="preserve"> </w:t>
      </w:r>
      <w:r>
        <w:rPr>
          <w:b/>
          <w:sz w:val="44"/>
        </w:rPr>
        <w:t>opciones</w:t>
      </w:r>
      <w:r>
        <w:rPr>
          <w:b/>
          <w:spacing w:val="-5"/>
          <w:sz w:val="44"/>
        </w:rPr>
        <w:t xml:space="preserve"> </w:t>
      </w:r>
      <w:r>
        <w:rPr>
          <w:sz w:val="44"/>
        </w:rPr>
        <w:t>podemos</w:t>
      </w:r>
      <w:r>
        <w:rPr>
          <w:spacing w:val="-7"/>
          <w:sz w:val="44"/>
        </w:rPr>
        <w:t xml:space="preserve"> </w:t>
      </w:r>
      <w:r>
        <w:rPr>
          <w:sz w:val="44"/>
        </w:rPr>
        <w:t>configurar</w:t>
      </w:r>
      <w:r>
        <w:rPr>
          <w:spacing w:val="-12"/>
          <w:sz w:val="44"/>
        </w:rPr>
        <w:t xml:space="preserve"> </w:t>
      </w:r>
      <w:r>
        <w:rPr>
          <w:sz w:val="44"/>
        </w:rPr>
        <w:t>aspectos</w:t>
      </w:r>
      <w:r>
        <w:rPr>
          <w:spacing w:val="-10"/>
          <w:sz w:val="44"/>
        </w:rPr>
        <w:t xml:space="preserve"> </w:t>
      </w:r>
      <w:r>
        <w:rPr>
          <w:sz w:val="44"/>
        </w:rPr>
        <w:t>del</w:t>
      </w:r>
    </w:p>
    <w:p w14:paraId="7A9948B2" w14:textId="77777777" w:rsidR="00170A57" w:rsidRDefault="008161E5">
      <w:pPr>
        <w:pStyle w:val="Textoindependiente"/>
        <w:spacing w:line="533" w:lineRule="exact"/>
        <w:ind w:left="884"/>
      </w:pPr>
      <w:r>
        <w:t>escritorio</w:t>
      </w:r>
      <w:r>
        <w:rPr>
          <w:spacing w:val="-13"/>
        </w:rPr>
        <w:t xml:space="preserve"> </w:t>
      </w:r>
      <w:r>
        <w:t>remoto,</w:t>
      </w:r>
      <w:r>
        <w:rPr>
          <w:spacing w:val="-12"/>
        </w:rPr>
        <w:t xml:space="preserve"> </w:t>
      </w:r>
      <w:r>
        <w:t>como:</w:t>
      </w:r>
    </w:p>
    <w:p w14:paraId="6586DF94" w14:textId="77777777" w:rsidR="00170A57" w:rsidRDefault="008161E5" w:rsidP="008161E5">
      <w:pPr>
        <w:pStyle w:val="Prrafodelista"/>
        <w:numPr>
          <w:ilvl w:val="2"/>
          <w:numId w:val="1"/>
        </w:numPr>
        <w:tabs>
          <w:tab w:val="left" w:pos="1353"/>
        </w:tabs>
        <w:spacing w:before="87" w:line="484" w:lineRule="exact"/>
        <w:ind w:hanging="361"/>
        <w:rPr>
          <w:rFonts w:ascii="Arial MT" w:hAnsi="Arial MT"/>
          <w:color w:val="C0504D"/>
          <w:sz w:val="40"/>
        </w:rPr>
      </w:pPr>
      <w:r>
        <w:rPr>
          <w:sz w:val="40"/>
        </w:rPr>
        <w:t>Guardar</w:t>
      </w:r>
      <w:r>
        <w:rPr>
          <w:spacing w:val="-6"/>
          <w:sz w:val="40"/>
        </w:rPr>
        <w:t xml:space="preserve"> </w:t>
      </w:r>
      <w:r>
        <w:rPr>
          <w:sz w:val="40"/>
        </w:rPr>
        <w:t>la</w:t>
      </w:r>
      <w:r>
        <w:rPr>
          <w:spacing w:val="-1"/>
          <w:sz w:val="40"/>
        </w:rPr>
        <w:t xml:space="preserve"> </w:t>
      </w:r>
      <w:r>
        <w:rPr>
          <w:sz w:val="40"/>
        </w:rPr>
        <w:t>configuración</w:t>
      </w:r>
      <w:r>
        <w:rPr>
          <w:spacing w:val="-12"/>
          <w:sz w:val="40"/>
        </w:rPr>
        <w:t xml:space="preserve"> </w:t>
      </w:r>
      <w:r>
        <w:rPr>
          <w:sz w:val="40"/>
        </w:rPr>
        <w:t>y</w:t>
      </w:r>
      <w:r>
        <w:rPr>
          <w:spacing w:val="-3"/>
          <w:sz w:val="40"/>
        </w:rPr>
        <w:t xml:space="preserve"> </w:t>
      </w:r>
      <w:r>
        <w:rPr>
          <w:sz w:val="40"/>
        </w:rPr>
        <w:t>las</w:t>
      </w:r>
      <w:r>
        <w:rPr>
          <w:spacing w:val="-1"/>
          <w:sz w:val="40"/>
        </w:rPr>
        <w:t xml:space="preserve"> </w:t>
      </w:r>
      <w:r>
        <w:rPr>
          <w:sz w:val="40"/>
        </w:rPr>
        <w:t>credenciales</w:t>
      </w:r>
      <w:r>
        <w:rPr>
          <w:spacing w:val="-1"/>
          <w:sz w:val="40"/>
        </w:rPr>
        <w:t xml:space="preserve"> </w:t>
      </w:r>
      <w:r>
        <w:rPr>
          <w:sz w:val="40"/>
        </w:rPr>
        <w:t>de</w:t>
      </w:r>
      <w:r>
        <w:rPr>
          <w:spacing w:val="-5"/>
          <w:sz w:val="40"/>
        </w:rPr>
        <w:t xml:space="preserve"> </w:t>
      </w:r>
      <w:r>
        <w:rPr>
          <w:sz w:val="40"/>
        </w:rPr>
        <w:t>la</w:t>
      </w:r>
      <w:r>
        <w:rPr>
          <w:spacing w:val="-1"/>
          <w:sz w:val="40"/>
        </w:rPr>
        <w:t xml:space="preserve"> </w:t>
      </w:r>
      <w:r>
        <w:rPr>
          <w:sz w:val="40"/>
        </w:rPr>
        <w:t>sesión</w:t>
      </w:r>
      <w:r>
        <w:rPr>
          <w:spacing w:val="-4"/>
          <w:sz w:val="40"/>
        </w:rPr>
        <w:t xml:space="preserve"> </w:t>
      </w:r>
      <w:r>
        <w:rPr>
          <w:sz w:val="40"/>
        </w:rPr>
        <w:t>(pestaña</w:t>
      </w:r>
    </w:p>
    <w:p w14:paraId="023C27FB" w14:textId="77777777" w:rsidR="00170A57" w:rsidRDefault="008161E5">
      <w:pPr>
        <w:spacing w:line="484" w:lineRule="exact"/>
        <w:ind w:left="1352"/>
        <w:rPr>
          <w:sz w:val="40"/>
        </w:rPr>
      </w:pPr>
      <w:r>
        <w:rPr>
          <w:noProof/>
        </w:rPr>
        <w:drawing>
          <wp:anchor distT="0" distB="0" distL="0" distR="0" simplePos="0" relativeHeight="15805440" behindDoc="0" locked="0" layoutInCell="1" allowOverlap="1" wp14:anchorId="39980F7C" wp14:editId="1996E09D">
            <wp:simplePos x="0" y="0"/>
            <wp:positionH relativeFrom="page">
              <wp:posOffset>5219700</wp:posOffset>
            </wp:positionH>
            <wp:positionV relativeFrom="paragraph">
              <wp:posOffset>28014</wp:posOffset>
            </wp:positionV>
            <wp:extent cx="3049524" cy="3518914"/>
            <wp:effectExtent l="0" t="0" r="0" b="0"/>
            <wp:wrapNone/>
            <wp:docPr id="117"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8.png"/>
                    <pic:cNvPicPr/>
                  </pic:nvPicPr>
                  <pic:blipFill>
                    <a:blip r:embed="rId15" cstate="print"/>
                    <a:stretch>
                      <a:fillRect/>
                    </a:stretch>
                  </pic:blipFill>
                  <pic:spPr>
                    <a:xfrm>
                      <a:off x="0" y="0"/>
                      <a:ext cx="3049524" cy="3518914"/>
                    </a:xfrm>
                    <a:prstGeom prst="rect">
                      <a:avLst/>
                    </a:prstGeom>
                  </pic:spPr>
                </pic:pic>
              </a:graphicData>
            </a:graphic>
          </wp:anchor>
        </w:drawing>
      </w:r>
      <w:r>
        <w:rPr>
          <w:b/>
          <w:sz w:val="40"/>
        </w:rPr>
        <w:t>General</w:t>
      </w:r>
      <w:r>
        <w:rPr>
          <w:sz w:val="40"/>
        </w:rPr>
        <w:t>)</w:t>
      </w:r>
    </w:p>
    <w:p w14:paraId="58D67B49" w14:textId="77777777" w:rsidR="00170A57" w:rsidRDefault="008161E5" w:rsidP="008161E5">
      <w:pPr>
        <w:pStyle w:val="Prrafodelista"/>
        <w:numPr>
          <w:ilvl w:val="2"/>
          <w:numId w:val="1"/>
        </w:numPr>
        <w:tabs>
          <w:tab w:val="left" w:pos="1353"/>
        </w:tabs>
        <w:spacing w:before="88" w:line="484" w:lineRule="exact"/>
        <w:ind w:hanging="361"/>
        <w:rPr>
          <w:rFonts w:ascii="Arial MT" w:hAnsi="Arial MT"/>
          <w:color w:val="C0504D"/>
          <w:sz w:val="40"/>
        </w:rPr>
      </w:pPr>
      <w:r>
        <w:rPr>
          <w:sz w:val="40"/>
        </w:rPr>
        <w:t>Configurar</w:t>
      </w:r>
      <w:r>
        <w:rPr>
          <w:spacing w:val="-10"/>
          <w:sz w:val="40"/>
        </w:rPr>
        <w:t xml:space="preserve"> </w:t>
      </w:r>
      <w:r>
        <w:rPr>
          <w:sz w:val="40"/>
        </w:rPr>
        <w:t>los</w:t>
      </w:r>
      <w:r>
        <w:rPr>
          <w:spacing w:val="-6"/>
          <w:sz w:val="40"/>
        </w:rPr>
        <w:t xml:space="preserve"> </w:t>
      </w:r>
      <w:r>
        <w:rPr>
          <w:sz w:val="40"/>
        </w:rPr>
        <w:t>colores</w:t>
      </w:r>
      <w:r>
        <w:rPr>
          <w:spacing w:val="-4"/>
          <w:sz w:val="40"/>
        </w:rPr>
        <w:t xml:space="preserve"> </w:t>
      </w:r>
      <w:r>
        <w:rPr>
          <w:sz w:val="40"/>
        </w:rPr>
        <w:t>y</w:t>
      </w:r>
      <w:r>
        <w:rPr>
          <w:spacing w:val="-8"/>
          <w:sz w:val="40"/>
        </w:rPr>
        <w:t xml:space="preserve"> </w:t>
      </w:r>
      <w:r>
        <w:rPr>
          <w:sz w:val="40"/>
        </w:rPr>
        <w:t>la</w:t>
      </w:r>
      <w:r>
        <w:rPr>
          <w:spacing w:val="-5"/>
          <w:sz w:val="40"/>
        </w:rPr>
        <w:t xml:space="preserve"> </w:t>
      </w:r>
      <w:r>
        <w:rPr>
          <w:sz w:val="40"/>
        </w:rPr>
        <w:t>pantalla</w:t>
      </w:r>
    </w:p>
    <w:p w14:paraId="374474B7" w14:textId="77777777" w:rsidR="00170A57" w:rsidRDefault="008161E5">
      <w:pPr>
        <w:spacing w:line="484" w:lineRule="exact"/>
        <w:ind w:left="1352"/>
        <w:rPr>
          <w:sz w:val="40"/>
        </w:rPr>
      </w:pPr>
      <w:r>
        <w:rPr>
          <w:sz w:val="40"/>
        </w:rPr>
        <w:t>(pestaña</w:t>
      </w:r>
      <w:r>
        <w:rPr>
          <w:spacing w:val="-11"/>
          <w:sz w:val="40"/>
        </w:rPr>
        <w:t xml:space="preserve"> </w:t>
      </w:r>
      <w:r>
        <w:rPr>
          <w:b/>
          <w:sz w:val="40"/>
        </w:rPr>
        <w:t>Pantalla</w:t>
      </w:r>
      <w:r>
        <w:rPr>
          <w:sz w:val="40"/>
        </w:rPr>
        <w:t>).</w:t>
      </w:r>
    </w:p>
    <w:p w14:paraId="583E6F1D" w14:textId="77777777" w:rsidR="00170A57" w:rsidRDefault="008161E5" w:rsidP="008161E5">
      <w:pPr>
        <w:pStyle w:val="Prrafodelista"/>
        <w:numPr>
          <w:ilvl w:val="2"/>
          <w:numId w:val="1"/>
        </w:numPr>
        <w:tabs>
          <w:tab w:val="left" w:pos="1353"/>
        </w:tabs>
        <w:spacing w:before="88" w:line="484" w:lineRule="exact"/>
        <w:ind w:hanging="361"/>
        <w:rPr>
          <w:rFonts w:ascii="Arial MT" w:hAnsi="Arial MT"/>
          <w:color w:val="C0504D"/>
          <w:sz w:val="40"/>
        </w:rPr>
      </w:pPr>
      <w:r>
        <w:rPr>
          <w:sz w:val="40"/>
        </w:rPr>
        <w:t>Configurar</w:t>
      </w:r>
      <w:r>
        <w:rPr>
          <w:spacing w:val="-11"/>
          <w:sz w:val="40"/>
        </w:rPr>
        <w:t xml:space="preserve"> </w:t>
      </w:r>
      <w:r>
        <w:rPr>
          <w:sz w:val="40"/>
        </w:rPr>
        <w:t>los</w:t>
      </w:r>
      <w:r>
        <w:rPr>
          <w:spacing w:val="-7"/>
          <w:sz w:val="40"/>
        </w:rPr>
        <w:t xml:space="preserve"> </w:t>
      </w:r>
      <w:r>
        <w:rPr>
          <w:b/>
          <w:sz w:val="40"/>
        </w:rPr>
        <w:t>recursos</w:t>
      </w:r>
      <w:r>
        <w:rPr>
          <w:sz w:val="40"/>
        </w:rPr>
        <w:t>,</w:t>
      </w:r>
    </w:p>
    <w:p w14:paraId="6E39952E" w14:textId="77777777" w:rsidR="00170A57" w:rsidRDefault="008161E5">
      <w:pPr>
        <w:spacing w:before="4" w:line="235" w:lineRule="auto"/>
        <w:ind w:left="1352" w:right="7240"/>
        <w:rPr>
          <w:sz w:val="40"/>
        </w:rPr>
      </w:pPr>
      <w:r>
        <w:rPr>
          <w:sz w:val="40"/>
        </w:rPr>
        <w:t>el</w:t>
      </w:r>
      <w:r>
        <w:rPr>
          <w:spacing w:val="-5"/>
          <w:sz w:val="40"/>
        </w:rPr>
        <w:t xml:space="preserve"> </w:t>
      </w:r>
      <w:r>
        <w:rPr>
          <w:b/>
          <w:sz w:val="40"/>
        </w:rPr>
        <w:t>rendimiento</w:t>
      </w:r>
      <w:r>
        <w:rPr>
          <w:b/>
          <w:spacing w:val="-7"/>
          <w:sz w:val="40"/>
        </w:rPr>
        <w:t xml:space="preserve"> </w:t>
      </w:r>
      <w:r>
        <w:rPr>
          <w:sz w:val="40"/>
        </w:rPr>
        <w:t>de</w:t>
      </w:r>
      <w:r>
        <w:rPr>
          <w:spacing w:val="-5"/>
          <w:sz w:val="40"/>
        </w:rPr>
        <w:t xml:space="preserve"> </w:t>
      </w:r>
      <w:r>
        <w:rPr>
          <w:sz w:val="40"/>
        </w:rPr>
        <w:t>la</w:t>
      </w:r>
      <w:r>
        <w:rPr>
          <w:spacing w:val="-4"/>
          <w:sz w:val="40"/>
        </w:rPr>
        <w:t xml:space="preserve"> </w:t>
      </w:r>
      <w:r>
        <w:rPr>
          <w:sz w:val="40"/>
        </w:rPr>
        <w:t>conexión</w:t>
      </w:r>
      <w:r>
        <w:rPr>
          <w:spacing w:val="-8"/>
          <w:sz w:val="40"/>
        </w:rPr>
        <w:t xml:space="preserve"> </w:t>
      </w:r>
      <w:r>
        <w:rPr>
          <w:sz w:val="40"/>
        </w:rPr>
        <w:t>y</w:t>
      </w:r>
      <w:r>
        <w:rPr>
          <w:spacing w:val="-87"/>
          <w:sz w:val="40"/>
        </w:rPr>
        <w:t xml:space="preserve"> </w:t>
      </w:r>
      <w:r>
        <w:rPr>
          <w:sz w:val="40"/>
        </w:rPr>
        <w:t>otros aspectos como la</w:t>
      </w:r>
      <w:r>
        <w:rPr>
          <w:spacing w:val="1"/>
          <w:sz w:val="40"/>
        </w:rPr>
        <w:t xml:space="preserve"> </w:t>
      </w:r>
      <w:r>
        <w:rPr>
          <w:sz w:val="40"/>
        </w:rPr>
        <w:t>autentificación.</w:t>
      </w:r>
    </w:p>
    <w:p w14:paraId="321D0A43" w14:textId="77777777" w:rsidR="00170A57" w:rsidRDefault="00170A57">
      <w:pPr>
        <w:pStyle w:val="Textoindependiente"/>
        <w:spacing w:before="9"/>
        <w:rPr>
          <w:sz w:val="31"/>
        </w:rPr>
      </w:pPr>
    </w:p>
    <w:p w14:paraId="1F1F6C42" w14:textId="77777777" w:rsidR="00170A57" w:rsidRDefault="008161E5">
      <w:pPr>
        <w:ind w:right="148"/>
        <w:jc w:val="right"/>
        <w:rPr>
          <w:rFonts w:ascii="Arial"/>
          <w:b/>
          <w:sz w:val="36"/>
        </w:rPr>
      </w:pPr>
      <w:r>
        <w:rPr>
          <w:rFonts w:ascii="Arial"/>
          <w:b/>
          <w:color w:val="EDEBE0"/>
          <w:sz w:val="36"/>
        </w:rPr>
        <w:t>103</w:t>
      </w:r>
    </w:p>
    <w:p w14:paraId="1388D122" w14:textId="77777777" w:rsidR="00170A57" w:rsidRDefault="00170A57">
      <w:pPr>
        <w:jc w:val="right"/>
        <w:rPr>
          <w:rFonts w:ascii="Arial"/>
          <w:sz w:val="36"/>
        </w:rPr>
        <w:sectPr w:rsidR="00170A57">
          <w:pgSz w:w="14400" w:h="10800" w:orient="landscape"/>
          <w:pgMar w:top="800" w:right="140" w:bottom="0" w:left="520" w:header="720" w:footer="720" w:gutter="0"/>
          <w:cols w:space="720"/>
        </w:sectPr>
      </w:pPr>
    </w:p>
    <w:p w14:paraId="02CBBED3" w14:textId="77777777" w:rsidR="00170A57" w:rsidRDefault="00000000">
      <w:pPr>
        <w:pStyle w:val="Ttulo1"/>
        <w:tabs>
          <w:tab w:val="left" w:pos="1695"/>
        </w:tabs>
      </w:pPr>
      <w:r>
        <w:lastRenderedPageBreak/>
        <w:pict w14:anchorId="4C33B556">
          <v:group id="_x0000_s1070" style="position:absolute;left:0;text-align:left;margin-left:0;margin-top:0;width:10in;height:540pt;z-index:-16802816;mso-position-horizontal-relative:page;mso-position-vertical-relative:page" coordsize="14400,10800">
            <v:shape id="_x0000_s1073" type="#_x0000_t75" style="position:absolute;width:14400;height:10800">
              <v:imagedata r:id="rId5" o:title=""/>
            </v:shape>
            <v:shape id="_x0000_s1072" style="position:absolute;left:13320;width:1080;height:10800" coordorigin="13320" coordsize="1080,10800" o:spt="100" adj="0,,0" path="m14400,9720r-1080,l13320,10800r1080,l14400,9720xm14400,l13320,r,8640l14400,8640,14400,xe" fillcolor="#1f487c" stroked="f">
              <v:stroke joinstyle="round"/>
              <v:formulas/>
              <v:path arrowok="t" o:connecttype="segments"/>
            </v:shape>
            <v:rect id="_x0000_s1071" style="position:absolute;left:13320;top:8640;width:1080;height:1080" fillcolor="#4f81bc" stroked="f"/>
            <w10:wrap anchorx="page" anchory="page"/>
          </v:group>
        </w:pict>
      </w:r>
      <w:bookmarkStart w:id="11" w:name="Diapositiva_104:_Administración_Remota"/>
      <w:bookmarkEnd w:id="11"/>
      <w:r w:rsidR="008161E5">
        <w:rPr>
          <w:color w:val="1F487C"/>
        </w:rPr>
        <w:t>7.</w:t>
      </w:r>
      <w:r w:rsidR="008161E5">
        <w:rPr>
          <w:color w:val="1F487C"/>
        </w:rPr>
        <w:tab/>
      </w:r>
      <w:r w:rsidR="008161E5">
        <w:rPr>
          <w:color w:val="1F487C"/>
          <w:w w:val="95"/>
        </w:rPr>
        <w:t>Administración</w:t>
      </w:r>
      <w:r w:rsidR="008161E5">
        <w:rPr>
          <w:color w:val="1F487C"/>
          <w:spacing w:val="-7"/>
          <w:w w:val="95"/>
        </w:rPr>
        <w:t xml:space="preserve"> </w:t>
      </w:r>
      <w:r w:rsidR="008161E5">
        <w:rPr>
          <w:color w:val="1F487C"/>
          <w:w w:val="95"/>
        </w:rPr>
        <w:t>Remota</w:t>
      </w:r>
    </w:p>
    <w:p w14:paraId="5D646457" w14:textId="77777777" w:rsidR="00170A57" w:rsidRDefault="008161E5">
      <w:pPr>
        <w:pStyle w:val="Ttulo2"/>
        <w:spacing w:before="775" w:line="283" w:lineRule="auto"/>
        <w:ind w:left="524" w:right="1766" w:firstLine="72"/>
      </w:pPr>
      <w:r>
        <w:rPr>
          <w:color w:val="7E7E7E"/>
          <w:spacing w:val="-20"/>
        </w:rPr>
        <w:t>Administración</w:t>
      </w:r>
      <w:r>
        <w:rPr>
          <w:color w:val="7E7E7E"/>
          <w:spacing w:val="-44"/>
        </w:rPr>
        <w:t xml:space="preserve"> </w:t>
      </w:r>
      <w:r>
        <w:rPr>
          <w:color w:val="7E7E7E"/>
          <w:spacing w:val="-19"/>
        </w:rPr>
        <w:t>Remota:</w:t>
      </w:r>
      <w:r>
        <w:rPr>
          <w:color w:val="7E7E7E"/>
          <w:spacing w:val="-44"/>
        </w:rPr>
        <w:t xml:space="preserve"> </w:t>
      </w:r>
      <w:r>
        <w:rPr>
          <w:color w:val="7E7E7E"/>
          <w:spacing w:val="-19"/>
        </w:rPr>
        <w:t>Escritorio</w:t>
      </w:r>
      <w:r>
        <w:rPr>
          <w:color w:val="7E7E7E"/>
          <w:spacing w:val="-45"/>
        </w:rPr>
        <w:t xml:space="preserve"> </w:t>
      </w:r>
      <w:r>
        <w:rPr>
          <w:color w:val="7E7E7E"/>
          <w:spacing w:val="-19"/>
        </w:rPr>
        <w:t>Remoto</w:t>
      </w:r>
      <w:r>
        <w:rPr>
          <w:color w:val="7E7E7E"/>
          <w:spacing w:val="-133"/>
        </w:rPr>
        <w:t xml:space="preserve"> </w:t>
      </w:r>
      <w:r>
        <w:rPr>
          <w:color w:val="7E7E7E"/>
        </w:rPr>
        <w:t>ACTIVIDAD</w:t>
      </w:r>
    </w:p>
    <w:p w14:paraId="6F6A4694" w14:textId="77777777" w:rsidR="00170A57" w:rsidRDefault="008161E5" w:rsidP="008161E5">
      <w:pPr>
        <w:pStyle w:val="Prrafodelista"/>
        <w:numPr>
          <w:ilvl w:val="1"/>
          <w:numId w:val="1"/>
        </w:numPr>
        <w:tabs>
          <w:tab w:val="left" w:pos="885"/>
        </w:tabs>
        <w:spacing w:before="0" w:line="497" w:lineRule="exact"/>
        <w:rPr>
          <w:rFonts w:ascii="Arial MT" w:hAnsi="Arial MT"/>
          <w:color w:val="4F81BC"/>
          <w:sz w:val="44"/>
        </w:rPr>
      </w:pPr>
      <w:r>
        <w:rPr>
          <w:sz w:val="44"/>
        </w:rPr>
        <w:t>Comprueba</w:t>
      </w:r>
      <w:r>
        <w:rPr>
          <w:spacing w:val="-4"/>
          <w:sz w:val="44"/>
        </w:rPr>
        <w:t xml:space="preserve"> </w:t>
      </w:r>
      <w:r>
        <w:rPr>
          <w:sz w:val="44"/>
        </w:rPr>
        <w:t>si</w:t>
      </w:r>
      <w:r>
        <w:rPr>
          <w:spacing w:val="-3"/>
          <w:sz w:val="44"/>
        </w:rPr>
        <w:t xml:space="preserve"> </w:t>
      </w:r>
      <w:r>
        <w:rPr>
          <w:sz w:val="44"/>
        </w:rPr>
        <w:t>en</w:t>
      </w:r>
      <w:r>
        <w:rPr>
          <w:spacing w:val="-4"/>
          <w:sz w:val="44"/>
        </w:rPr>
        <w:t xml:space="preserve"> </w:t>
      </w:r>
      <w:r>
        <w:rPr>
          <w:sz w:val="44"/>
        </w:rPr>
        <w:t>el</w:t>
      </w:r>
      <w:r>
        <w:rPr>
          <w:spacing w:val="-2"/>
          <w:sz w:val="44"/>
        </w:rPr>
        <w:t xml:space="preserve"> </w:t>
      </w:r>
      <w:r>
        <w:rPr>
          <w:sz w:val="44"/>
        </w:rPr>
        <w:t>servidor</w:t>
      </w:r>
      <w:r>
        <w:rPr>
          <w:spacing w:val="-6"/>
          <w:sz w:val="44"/>
        </w:rPr>
        <w:t xml:space="preserve"> </w:t>
      </w:r>
      <w:r>
        <w:rPr>
          <w:sz w:val="44"/>
        </w:rPr>
        <w:t>está</w:t>
      </w:r>
      <w:r>
        <w:rPr>
          <w:spacing w:val="-4"/>
          <w:sz w:val="44"/>
        </w:rPr>
        <w:t xml:space="preserve"> </w:t>
      </w:r>
      <w:r>
        <w:rPr>
          <w:sz w:val="44"/>
        </w:rPr>
        <w:t>habilitado</w:t>
      </w:r>
      <w:r>
        <w:rPr>
          <w:spacing w:val="-6"/>
          <w:sz w:val="44"/>
        </w:rPr>
        <w:t xml:space="preserve"> </w:t>
      </w:r>
      <w:r>
        <w:rPr>
          <w:sz w:val="44"/>
        </w:rPr>
        <w:t>el</w:t>
      </w:r>
      <w:r>
        <w:rPr>
          <w:spacing w:val="-3"/>
          <w:sz w:val="44"/>
        </w:rPr>
        <w:t xml:space="preserve"> </w:t>
      </w:r>
      <w:r>
        <w:rPr>
          <w:sz w:val="44"/>
        </w:rPr>
        <w:t>servicio</w:t>
      </w:r>
      <w:r>
        <w:rPr>
          <w:spacing w:val="-6"/>
          <w:sz w:val="44"/>
        </w:rPr>
        <w:t xml:space="preserve"> </w:t>
      </w:r>
      <w:r>
        <w:rPr>
          <w:sz w:val="44"/>
        </w:rPr>
        <w:t>de</w:t>
      </w:r>
    </w:p>
    <w:p w14:paraId="5B229EF7" w14:textId="77777777" w:rsidR="00170A57" w:rsidRDefault="008161E5">
      <w:pPr>
        <w:pStyle w:val="Textoindependiente"/>
        <w:spacing w:before="4" w:line="235" w:lineRule="auto"/>
        <w:ind w:left="884" w:right="1766"/>
      </w:pPr>
      <w:r>
        <w:t>Escritorio</w:t>
      </w:r>
      <w:r>
        <w:rPr>
          <w:spacing w:val="-9"/>
        </w:rPr>
        <w:t xml:space="preserve"> </w:t>
      </w:r>
      <w:r>
        <w:t>remoto.</w:t>
      </w:r>
      <w:r>
        <w:rPr>
          <w:spacing w:val="-7"/>
        </w:rPr>
        <w:t xml:space="preserve"> </w:t>
      </w:r>
      <w:r>
        <w:t>Si</w:t>
      </w:r>
      <w:r>
        <w:rPr>
          <w:spacing w:val="-9"/>
        </w:rPr>
        <w:t xml:space="preserve"> </w:t>
      </w:r>
      <w:r>
        <w:t>no</w:t>
      </w:r>
      <w:r>
        <w:rPr>
          <w:spacing w:val="-8"/>
        </w:rPr>
        <w:t xml:space="preserve"> </w:t>
      </w:r>
      <w:r>
        <w:t>lo</w:t>
      </w:r>
      <w:r>
        <w:rPr>
          <w:spacing w:val="-9"/>
        </w:rPr>
        <w:t xml:space="preserve"> </w:t>
      </w:r>
      <w:r>
        <w:t>está</w:t>
      </w:r>
      <w:r>
        <w:rPr>
          <w:spacing w:val="-7"/>
        </w:rPr>
        <w:t xml:space="preserve"> </w:t>
      </w:r>
      <w:r>
        <w:t>habilítalo.</w:t>
      </w:r>
      <w:r>
        <w:rPr>
          <w:spacing w:val="-15"/>
        </w:rPr>
        <w:t xml:space="preserve"> </w:t>
      </w:r>
      <w:r>
        <w:t>Una</w:t>
      </w:r>
      <w:r>
        <w:rPr>
          <w:spacing w:val="-9"/>
        </w:rPr>
        <w:t xml:space="preserve"> </w:t>
      </w:r>
      <w:r>
        <w:t>vez</w:t>
      </w:r>
      <w:r>
        <w:rPr>
          <w:spacing w:val="-7"/>
        </w:rPr>
        <w:t xml:space="preserve"> </w:t>
      </w:r>
      <w:r>
        <w:t>que</w:t>
      </w:r>
      <w:r>
        <w:rPr>
          <w:spacing w:val="-9"/>
        </w:rPr>
        <w:t xml:space="preserve"> </w:t>
      </w:r>
      <w:r>
        <w:t>esté</w:t>
      </w:r>
      <w:r>
        <w:rPr>
          <w:spacing w:val="-97"/>
        </w:rPr>
        <w:t xml:space="preserve"> </w:t>
      </w:r>
      <w:r>
        <w:t>habilitado, accede a él desde una máquina cliente con el</w:t>
      </w:r>
      <w:r>
        <w:rPr>
          <w:spacing w:val="1"/>
        </w:rPr>
        <w:t xml:space="preserve"> </w:t>
      </w:r>
      <w:r>
        <w:t>sistema</w:t>
      </w:r>
      <w:r>
        <w:rPr>
          <w:spacing w:val="1"/>
        </w:rPr>
        <w:t xml:space="preserve"> </w:t>
      </w:r>
      <w:r>
        <w:t>operativo</w:t>
      </w:r>
      <w:r>
        <w:rPr>
          <w:spacing w:val="-1"/>
        </w:rPr>
        <w:t xml:space="preserve"> </w:t>
      </w:r>
      <w:r>
        <w:t>Windows 10.</w:t>
      </w:r>
    </w:p>
    <w:p w14:paraId="5A3945AB" w14:textId="77777777" w:rsidR="00170A57" w:rsidRDefault="00170A57">
      <w:pPr>
        <w:pStyle w:val="Textoindependiente"/>
        <w:rPr>
          <w:sz w:val="20"/>
        </w:rPr>
      </w:pPr>
    </w:p>
    <w:p w14:paraId="62328617" w14:textId="77777777" w:rsidR="00170A57" w:rsidRDefault="00170A57">
      <w:pPr>
        <w:pStyle w:val="Textoindependiente"/>
        <w:rPr>
          <w:sz w:val="20"/>
        </w:rPr>
      </w:pPr>
    </w:p>
    <w:p w14:paraId="474EF972" w14:textId="77777777" w:rsidR="00170A57" w:rsidRDefault="00170A57">
      <w:pPr>
        <w:pStyle w:val="Textoindependiente"/>
        <w:rPr>
          <w:sz w:val="20"/>
        </w:rPr>
      </w:pPr>
    </w:p>
    <w:p w14:paraId="3BC46321" w14:textId="77777777" w:rsidR="00170A57" w:rsidRDefault="00170A57">
      <w:pPr>
        <w:pStyle w:val="Textoindependiente"/>
        <w:rPr>
          <w:sz w:val="20"/>
        </w:rPr>
      </w:pPr>
    </w:p>
    <w:p w14:paraId="781BC539" w14:textId="77777777" w:rsidR="00170A57" w:rsidRDefault="00170A57">
      <w:pPr>
        <w:pStyle w:val="Textoindependiente"/>
        <w:rPr>
          <w:sz w:val="20"/>
        </w:rPr>
      </w:pPr>
    </w:p>
    <w:p w14:paraId="5C6A0C8C" w14:textId="77777777" w:rsidR="00170A57" w:rsidRDefault="00170A57">
      <w:pPr>
        <w:pStyle w:val="Textoindependiente"/>
        <w:rPr>
          <w:sz w:val="20"/>
        </w:rPr>
      </w:pPr>
    </w:p>
    <w:p w14:paraId="6B7045FA" w14:textId="77777777" w:rsidR="00170A57" w:rsidRDefault="00170A57">
      <w:pPr>
        <w:pStyle w:val="Textoindependiente"/>
        <w:rPr>
          <w:sz w:val="20"/>
        </w:rPr>
      </w:pPr>
    </w:p>
    <w:p w14:paraId="4D396FF8" w14:textId="77777777" w:rsidR="00170A57" w:rsidRDefault="00170A57">
      <w:pPr>
        <w:pStyle w:val="Textoindependiente"/>
        <w:rPr>
          <w:sz w:val="20"/>
        </w:rPr>
      </w:pPr>
    </w:p>
    <w:p w14:paraId="2F896984" w14:textId="77777777" w:rsidR="00170A57" w:rsidRDefault="00170A57">
      <w:pPr>
        <w:pStyle w:val="Textoindependiente"/>
        <w:rPr>
          <w:sz w:val="20"/>
        </w:rPr>
      </w:pPr>
    </w:p>
    <w:p w14:paraId="45A1C06C" w14:textId="77777777" w:rsidR="00170A57" w:rsidRDefault="00170A57">
      <w:pPr>
        <w:pStyle w:val="Textoindependiente"/>
        <w:spacing w:before="5"/>
        <w:rPr>
          <w:sz w:val="25"/>
        </w:rPr>
      </w:pPr>
    </w:p>
    <w:p w14:paraId="695FD669" w14:textId="77777777" w:rsidR="00170A57" w:rsidRDefault="008161E5">
      <w:pPr>
        <w:spacing w:before="89"/>
        <w:ind w:right="101"/>
        <w:jc w:val="right"/>
        <w:rPr>
          <w:rFonts w:ascii="Arial"/>
          <w:b/>
          <w:sz w:val="36"/>
        </w:rPr>
      </w:pPr>
      <w:r>
        <w:rPr>
          <w:rFonts w:ascii="Arial"/>
          <w:b/>
          <w:color w:val="EDEBE0"/>
          <w:sz w:val="36"/>
        </w:rPr>
        <w:t>104</w:t>
      </w:r>
    </w:p>
    <w:p w14:paraId="1CB1588F" w14:textId="77777777" w:rsidR="00170A57" w:rsidRDefault="00170A57">
      <w:pPr>
        <w:jc w:val="right"/>
        <w:rPr>
          <w:rFonts w:ascii="Arial"/>
          <w:sz w:val="36"/>
        </w:rPr>
        <w:sectPr w:rsidR="00170A57">
          <w:pgSz w:w="14400" w:h="10800" w:orient="landscape"/>
          <w:pgMar w:top="800" w:right="140" w:bottom="280" w:left="520" w:header="720" w:footer="720" w:gutter="0"/>
          <w:cols w:space="720"/>
        </w:sectPr>
      </w:pPr>
    </w:p>
    <w:p w14:paraId="5A9F1454" w14:textId="77777777" w:rsidR="00170A57" w:rsidRDefault="00000000">
      <w:pPr>
        <w:pStyle w:val="Ttulo1"/>
        <w:tabs>
          <w:tab w:val="left" w:pos="1695"/>
        </w:tabs>
      </w:pPr>
      <w:r>
        <w:lastRenderedPageBreak/>
        <w:pict w14:anchorId="76C076F6">
          <v:group id="_x0000_s1066" style="position:absolute;left:0;text-align:left;margin-left:0;margin-top:0;width:10in;height:540pt;z-index:-16802304;mso-position-horizontal-relative:page;mso-position-vertical-relative:page" coordsize="14400,10800">
            <v:shape id="_x0000_s1069" type="#_x0000_t75" style="position:absolute;width:14400;height:10800">
              <v:imagedata r:id="rId5" o:title=""/>
            </v:shape>
            <v:shape id="_x0000_s1068" style="position:absolute;left:13320;width:1080;height:10800" coordorigin="13320" coordsize="1080,10800" o:spt="100" adj="0,,0" path="m14400,9720r-1080,l13320,10800r1080,l14400,9720xm14400,l13320,r,8640l14400,8640,14400,xe" fillcolor="#1f487c" stroked="f">
              <v:stroke joinstyle="round"/>
              <v:formulas/>
              <v:path arrowok="t" o:connecttype="segments"/>
            </v:shape>
            <v:rect id="_x0000_s1067" style="position:absolute;left:13320;top:8640;width:1080;height:1080" fillcolor="#4f81bc" stroked="f"/>
            <w10:wrap anchorx="page" anchory="page"/>
          </v:group>
        </w:pict>
      </w:r>
      <w:bookmarkStart w:id="12" w:name="Diapositiva_106:_Administración_Remota"/>
      <w:bookmarkEnd w:id="12"/>
      <w:r w:rsidR="008161E5">
        <w:rPr>
          <w:color w:val="1F487C"/>
        </w:rPr>
        <w:t>7.</w:t>
      </w:r>
      <w:r w:rsidR="008161E5">
        <w:rPr>
          <w:color w:val="1F487C"/>
        </w:rPr>
        <w:tab/>
      </w:r>
      <w:r w:rsidR="008161E5">
        <w:rPr>
          <w:color w:val="1F487C"/>
          <w:w w:val="95"/>
        </w:rPr>
        <w:t>Administración</w:t>
      </w:r>
      <w:r w:rsidR="008161E5">
        <w:rPr>
          <w:color w:val="1F487C"/>
          <w:spacing w:val="-7"/>
          <w:w w:val="95"/>
        </w:rPr>
        <w:t xml:space="preserve"> </w:t>
      </w:r>
      <w:r w:rsidR="008161E5">
        <w:rPr>
          <w:color w:val="1F487C"/>
          <w:w w:val="95"/>
        </w:rPr>
        <w:t>Remota</w:t>
      </w:r>
    </w:p>
    <w:p w14:paraId="23DBC511" w14:textId="77777777" w:rsidR="00170A57" w:rsidRDefault="008161E5">
      <w:pPr>
        <w:pStyle w:val="Ttulo2"/>
        <w:spacing w:before="775" w:line="283" w:lineRule="auto"/>
        <w:ind w:left="524" w:right="1766" w:firstLine="72"/>
      </w:pPr>
      <w:r>
        <w:rPr>
          <w:color w:val="7E7E7E"/>
          <w:spacing w:val="-20"/>
        </w:rPr>
        <w:t>Administración</w:t>
      </w:r>
      <w:r>
        <w:rPr>
          <w:color w:val="7E7E7E"/>
          <w:spacing w:val="-44"/>
        </w:rPr>
        <w:t xml:space="preserve"> </w:t>
      </w:r>
      <w:r>
        <w:rPr>
          <w:color w:val="7E7E7E"/>
          <w:spacing w:val="-19"/>
        </w:rPr>
        <w:t>Remota:</w:t>
      </w:r>
      <w:r>
        <w:rPr>
          <w:color w:val="7E7E7E"/>
          <w:spacing w:val="-44"/>
        </w:rPr>
        <w:t xml:space="preserve"> </w:t>
      </w:r>
      <w:r>
        <w:rPr>
          <w:color w:val="7E7E7E"/>
          <w:spacing w:val="-19"/>
        </w:rPr>
        <w:t>Escritorio</w:t>
      </w:r>
      <w:r>
        <w:rPr>
          <w:color w:val="7E7E7E"/>
          <w:spacing w:val="-45"/>
        </w:rPr>
        <w:t xml:space="preserve"> </w:t>
      </w:r>
      <w:r>
        <w:rPr>
          <w:color w:val="7E7E7E"/>
          <w:spacing w:val="-19"/>
        </w:rPr>
        <w:t>Remoto</w:t>
      </w:r>
      <w:r>
        <w:rPr>
          <w:color w:val="7E7E7E"/>
          <w:spacing w:val="-133"/>
        </w:rPr>
        <w:t xml:space="preserve"> </w:t>
      </w:r>
      <w:r>
        <w:rPr>
          <w:color w:val="7E7E7E"/>
        </w:rPr>
        <w:t>ACTIVIDAD</w:t>
      </w:r>
    </w:p>
    <w:p w14:paraId="4123DBE4" w14:textId="77777777" w:rsidR="00170A57" w:rsidRDefault="008161E5" w:rsidP="008161E5">
      <w:pPr>
        <w:pStyle w:val="Prrafodelista"/>
        <w:numPr>
          <w:ilvl w:val="1"/>
          <w:numId w:val="1"/>
        </w:numPr>
        <w:tabs>
          <w:tab w:val="left" w:pos="885"/>
        </w:tabs>
        <w:spacing w:before="0" w:line="497" w:lineRule="exact"/>
        <w:rPr>
          <w:rFonts w:ascii="Arial MT" w:hAnsi="Arial MT"/>
          <w:color w:val="4F81BC"/>
          <w:sz w:val="44"/>
        </w:rPr>
      </w:pPr>
      <w:r>
        <w:rPr>
          <w:sz w:val="44"/>
        </w:rPr>
        <w:t>Intenta</w:t>
      </w:r>
      <w:r>
        <w:rPr>
          <w:spacing w:val="-6"/>
          <w:sz w:val="44"/>
        </w:rPr>
        <w:t xml:space="preserve"> </w:t>
      </w:r>
      <w:r>
        <w:rPr>
          <w:sz w:val="44"/>
        </w:rPr>
        <w:t>acceder</w:t>
      </w:r>
      <w:r>
        <w:rPr>
          <w:spacing w:val="-7"/>
          <w:sz w:val="44"/>
        </w:rPr>
        <w:t xml:space="preserve"> </w:t>
      </w:r>
      <w:r>
        <w:rPr>
          <w:sz w:val="44"/>
        </w:rPr>
        <w:t>al</w:t>
      </w:r>
      <w:r>
        <w:rPr>
          <w:spacing w:val="-9"/>
          <w:sz w:val="44"/>
        </w:rPr>
        <w:t xml:space="preserve"> </w:t>
      </w:r>
      <w:r>
        <w:rPr>
          <w:sz w:val="44"/>
        </w:rPr>
        <w:t>servidor</w:t>
      </w:r>
      <w:r>
        <w:rPr>
          <w:spacing w:val="-13"/>
          <w:sz w:val="44"/>
        </w:rPr>
        <w:t xml:space="preserve"> </w:t>
      </w:r>
      <w:r>
        <w:rPr>
          <w:sz w:val="44"/>
        </w:rPr>
        <w:t>con</w:t>
      </w:r>
      <w:r>
        <w:rPr>
          <w:spacing w:val="-7"/>
          <w:sz w:val="44"/>
        </w:rPr>
        <w:t xml:space="preserve"> </w:t>
      </w:r>
      <w:r>
        <w:rPr>
          <w:sz w:val="44"/>
        </w:rPr>
        <w:t>Escritorio</w:t>
      </w:r>
      <w:r>
        <w:rPr>
          <w:spacing w:val="-7"/>
          <w:sz w:val="44"/>
        </w:rPr>
        <w:t xml:space="preserve"> </w:t>
      </w:r>
      <w:r>
        <w:rPr>
          <w:sz w:val="44"/>
        </w:rPr>
        <w:t>Remoto y</w:t>
      </w:r>
      <w:r>
        <w:rPr>
          <w:spacing w:val="-8"/>
          <w:sz w:val="44"/>
        </w:rPr>
        <w:t xml:space="preserve"> </w:t>
      </w:r>
      <w:r>
        <w:rPr>
          <w:sz w:val="44"/>
        </w:rPr>
        <w:t>con</w:t>
      </w:r>
      <w:r>
        <w:rPr>
          <w:spacing w:val="-9"/>
          <w:sz w:val="44"/>
        </w:rPr>
        <w:t xml:space="preserve"> </w:t>
      </w:r>
      <w:r>
        <w:rPr>
          <w:sz w:val="44"/>
        </w:rPr>
        <w:t>un</w:t>
      </w:r>
    </w:p>
    <w:p w14:paraId="17B794F2" w14:textId="77777777" w:rsidR="00170A57" w:rsidRDefault="008161E5">
      <w:pPr>
        <w:pStyle w:val="Textoindependiente"/>
        <w:spacing w:before="4" w:line="235" w:lineRule="auto"/>
        <w:ind w:left="884" w:right="1681"/>
      </w:pPr>
      <w:r>
        <w:t>usuario</w:t>
      </w:r>
      <w:r>
        <w:rPr>
          <w:spacing w:val="-11"/>
        </w:rPr>
        <w:t xml:space="preserve"> </w:t>
      </w:r>
      <w:r>
        <w:t>no</w:t>
      </w:r>
      <w:r>
        <w:rPr>
          <w:spacing w:val="-9"/>
        </w:rPr>
        <w:t xml:space="preserve"> </w:t>
      </w:r>
      <w:r>
        <w:t>administrador</w:t>
      </w:r>
      <w:r>
        <w:rPr>
          <w:spacing w:val="-10"/>
        </w:rPr>
        <w:t xml:space="preserve"> </w:t>
      </w:r>
      <w:r>
        <w:t>que</w:t>
      </w:r>
      <w:r>
        <w:rPr>
          <w:spacing w:val="-9"/>
        </w:rPr>
        <w:t xml:space="preserve"> </w:t>
      </w:r>
      <w:r>
        <w:t>no</w:t>
      </w:r>
      <w:r>
        <w:rPr>
          <w:spacing w:val="-7"/>
        </w:rPr>
        <w:t xml:space="preserve"> </w:t>
      </w:r>
      <w:r>
        <w:t>esté</w:t>
      </w:r>
      <w:r>
        <w:rPr>
          <w:spacing w:val="-3"/>
        </w:rPr>
        <w:t xml:space="preserve"> </w:t>
      </w:r>
      <w:r>
        <w:t>habilitado.</w:t>
      </w:r>
      <w:r>
        <w:rPr>
          <w:spacing w:val="-14"/>
        </w:rPr>
        <w:t xml:space="preserve"> </w:t>
      </w:r>
      <w:r>
        <w:t>Si</w:t>
      </w:r>
      <w:r>
        <w:rPr>
          <w:spacing w:val="-8"/>
        </w:rPr>
        <w:t xml:space="preserve"> </w:t>
      </w:r>
      <w:r>
        <w:t>no</w:t>
      </w:r>
      <w:r>
        <w:rPr>
          <w:spacing w:val="-8"/>
        </w:rPr>
        <w:t xml:space="preserve"> </w:t>
      </w:r>
      <w:r>
        <w:t>puedes,</w:t>
      </w:r>
      <w:r>
        <w:rPr>
          <w:spacing w:val="-97"/>
        </w:rPr>
        <w:t xml:space="preserve"> </w:t>
      </w:r>
      <w:r>
        <w:t>añádelo</w:t>
      </w:r>
      <w:r>
        <w:rPr>
          <w:spacing w:val="-2"/>
        </w:rPr>
        <w:t xml:space="preserve"> </w:t>
      </w:r>
      <w:r>
        <w:t>a</w:t>
      </w:r>
      <w:r>
        <w:rPr>
          <w:spacing w:val="-2"/>
        </w:rPr>
        <w:t xml:space="preserve"> </w:t>
      </w:r>
      <w:r>
        <w:t>la</w:t>
      </w:r>
      <w:r>
        <w:rPr>
          <w:spacing w:val="-1"/>
        </w:rPr>
        <w:t xml:space="preserve"> </w:t>
      </w:r>
      <w:r>
        <w:t>lista</w:t>
      </w:r>
      <w:r>
        <w:rPr>
          <w:spacing w:val="-4"/>
        </w:rPr>
        <w:t xml:space="preserve"> </w:t>
      </w:r>
      <w:r>
        <w:t>y comprueba</w:t>
      </w:r>
      <w:r>
        <w:rPr>
          <w:spacing w:val="-2"/>
        </w:rPr>
        <w:t xml:space="preserve"> </w:t>
      </w:r>
      <w:r>
        <w:t>que puede.</w:t>
      </w:r>
    </w:p>
    <w:p w14:paraId="78D9B697" w14:textId="77777777" w:rsidR="00170A57" w:rsidRDefault="00170A57">
      <w:pPr>
        <w:pStyle w:val="Textoindependiente"/>
        <w:rPr>
          <w:sz w:val="20"/>
        </w:rPr>
      </w:pPr>
    </w:p>
    <w:p w14:paraId="533EC547" w14:textId="77777777" w:rsidR="00170A57" w:rsidRDefault="00170A57">
      <w:pPr>
        <w:pStyle w:val="Textoindependiente"/>
        <w:rPr>
          <w:sz w:val="20"/>
        </w:rPr>
      </w:pPr>
    </w:p>
    <w:p w14:paraId="2A23098A" w14:textId="77777777" w:rsidR="00170A57" w:rsidRDefault="00170A57">
      <w:pPr>
        <w:pStyle w:val="Textoindependiente"/>
        <w:rPr>
          <w:sz w:val="20"/>
        </w:rPr>
      </w:pPr>
    </w:p>
    <w:p w14:paraId="1D31B752" w14:textId="77777777" w:rsidR="00170A57" w:rsidRDefault="00170A57">
      <w:pPr>
        <w:pStyle w:val="Textoindependiente"/>
        <w:rPr>
          <w:sz w:val="20"/>
        </w:rPr>
      </w:pPr>
    </w:p>
    <w:p w14:paraId="17528382" w14:textId="77777777" w:rsidR="00170A57" w:rsidRDefault="00170A57">
      <w:pPr>
        <w:pStyle w:val="Textoindependiente"/>
        <w:rPr>
          <w:sz w:val="20"/>
        </w:rPr>
      </w:pPr>
    </w:p>
    <w:p w14:paraId="538BC6FA" w14:textId="77777777" w:rsidR="00170A57" w:rsidRDefault="00170A57">
      <w:pPr>
        <w:pStyle w:val="Textoindependiente"/>
        <w:rPr>
          <w:sz w:val="20"/>
        </w:rPr>
      </w:pPr>
    </w:p>
    <w:p w14:paraId="345D39DD" w14:textId="77777777" w:rsidR="00170A57" w:rsidRDefault="00170A57">
      <w:pPr>
        <w:pStyle w:val="Textoindependiente"/>
        <w:rPr>
          <w:sz w:val="20"/>
        </w:rPr>
      </w:pPr>
    </w:p>
    <w:p w14:paraId="7781B357" w14:textId="77777777" w:rsidR="00170A57" w:rsidRDefault="00170A57">
      <w:pPr>
        <w:pStyle w:val="Textoindependiente"/>
        <w:rPr>
          <w:sz w:val="20"/>
        </w:rPr>
      </w:pPr>
    </w:p>
    <w:p w14:paraId="45CA0B90" w14:textId="77777777" w:rsidR="00170A57" w:rsidRDefault="00170A57">
      <w:pPr>
        <w:pStyle w:val="Textoindependiente"/>
        <w:rPr>
          <w:sz w:val="20"/>
        </w:rPr>
      </w:pPr>
    </w:p>
    <w:p w14:paraId="732A6FFF" w14:textId="77777777" w:rsidR="00170A57" w:rsidRDefault="00170A57">
      <w:pPr>
        <w:pStyle w:val="Textoindependiente"/>
        <w:rPr>
          <w:sz w:val="20"/>
        </w:rPr>
      </w:pPr>
    </w:p>
    <w:p w14:paraId="3E177DED" w14:textId="77777777" w:rsidR="00170A57" w:rsidRDefault="00170A57">
      <w:pPr>
        <w:pStyle w:val="Textoindependiente"/>
        <w:rPr>
          <w:sz w:val="20"/>
        </w:rPr>
      </w:pPr>
    </w:p>
    <w:p w14:paraId="2646C358" w14:textId="77777777" w:rsidR="00170A57" w:rsidRDefault="00170A57">
      <w:pPr>
        <w:pStyle w:val="Textoindependiente"/>
        <w:spacing w:before="11"/>
        <w:rPr>
          <w:sz w:val="23"/>
        </w:rPr>
      </w:pPr>
    </w:p>
    <w:p w14:paraId="03C0BD12" w14:textId="77777777" w:rsidR="00170A57" w:rsidRDefault="008161E5">
      <w:pPr>
        <w:spacing w:before="88"/>
        <w:ind w:right="202"/>
        <w:jc w:val="right"/>
        <w:rPr>
          <w:rFonts w:ascii="Arial"/>
          <w:b/>
          <w:sz w:val="36"/>
        </w:rPr>
      </w:pPr>
      <w:r>
        <w:rPr>
          <w:rFonts w:ascii="Arial"/>
          <w:b/>
          <w:color w:val="EDEBE0"/>
          <w:sz w:val="36"/>
        </w:rPr>
        <w:t>106</w:t>
      </w:r>
    </w:p>
    <w:p w14:paraId="14221490" w14:textId="77777777" w:rsidR="00170A57" w:rsidRDefault="00170A57">
      <w:pPr>
        <w:jc w:val="right"/>
        <w:rPr>
          <w:rFonts w:ascii="Arial"/>
          <w:sz w:val="36"/>
        </w:rPr>
        <w:sectPr w:rsidR="00170A57">
          <w:pgSz w:w="14400" w:h="10800" w:orient="landscape"/>
          <w:pgMar w:top="800" w:right="140" w:bottom="280" w:left="520" w:header="720" w:footer="720" w:gutter="0"/>
          <w:cols w:space="720"/>
        </w:sectPr>
      </w:pPr>
    </w:p>
    <w:p w14:paraId="7A7B948D" w14:textId="77777777" w:rsidR="00170A57" w:rsidRDefault="00000000">
      <w:pPr>
        <w:pStyle w:val="Ttulo1"/>
        <w:jc w:val="both"/>
      </w:pPr>
      <w:r>
        <w:lastRenderedPageBreak/>
        <w:pict w14:anchorId="50A0A996">
          <v:group id="_x0000_s1062" style="position:absolute;left:0;text-align:left;margin-left:0;margin-top:0;width:10in;height:540pt;z-index:-16801792;mso-position-horizontal-relative:page;mso-position-vertical-relative:page" coordsize="14400,10800">
            <v:shape id="_x0000_s1065" type="#_x0000_t75" style="position:absolute;width:14400;height:10800">
              <v:imagedata r:id="rId5" o:title=""/>
            </v:shape>
            <v:shape id="_x0000_s1064" style="position:absolute;left:13320;width:1080;height:10800" coordorigin="13320" coordsize="1080,10800" o:spt="100" adj="0,,0" path="m14400,9720r-1080,l13320,10800r1080,l14400,9720xm14400,l13320,r,8640l14400,8640,14400,xe" fillcolor="#1f487c" stroked="f">
              <v:stroke joinstyle="round"/>
              <v:formulas/>
              <v:path arrowok="t" o:connecttype="segments"/>
            </v:shape>
            <v:rect id="_x0000_s1063" style="position:absolute;left:13320;top:8640;width:1080;height:1080" fillcolor="#4f81bc" stroked="f"/>
            <w10:wrap anchorx="page" anchory="page"/>
          </v:group>
        </w:pict>
      </w:r>
      <w:bookmarkStart w:id="13" w:name="Diapositiva_108:_Administración_Remota"/>
      <w:bookmarkEnd w:id="13"/>
      <w:r w:rsidR="008161E5">
        <w:rPr>
          <w:color w:val="1F487C"/>
          <w:w w:val="95"/>
        </w:rPr>
        <w:t>7.</w:t>
      </w:r>
      <w:r w:rsidR="008161E5">
        <w:rPr>
          <w:color w:val="1F487C"/>
          <w:spacing w:val="390"/>
        </w:rPr>
        <w:t xml:space="preserve"> </w:t>
      </w:r>
      <w:r w:rsidR="008161E5">
        <w:rPr>
          <w:color w:val="1F487C"/>
          <w:w w:val="95"/>
        </w:rPr>
        <w:t>Administración</w:t>
      </w:r>
      <w:r w:rsidR="008161E5">
        <w:rPr>
          <w:color w:val="1F487C"/>
          <w:spacing w:val="-30"/>
          <w:w w:val="95"/>
        </w:rPr>
        <w:t xml:space="preserve"> </w:t>
      </w:r>
      <w:r w:rsidR="008161E5">
        <w:rPr>
          <w:color w:val="1F487C"/>
          <w:w w:val="95"/>
        </w:rPr>
        <w:t>Remota</w:t>
      </w:r>
    </w:p>
    <w:p w14:paraId="71FEE6EC" w14:textId="77777777" w:rsidR="00170A57" w:rsidRDefault="008161E5">
      <w:pPr>
        <w:pStyle w:val="Ttulo2"/>
        <w:spacing w:before="703"/>
      </w:pPr>
      <w:r>
        <w:rPr>
          <w:color w:val="7E7E7E"/>
          <w:spacing w:val="-20"/>
        </w:rPr>
        <w:t>Administración</w:t>
      </w:r>
      <w:r>
        <w:rPr>
          <w:color w:val="7E7E7E"/>
          <w:spacing w:val="-46"/>
        </w:rPr>
        <w:t xml:space="preserve"> </w:t>
      </w:r>
      <w:r>
        <w:rPr>
          <w:color w:val="7E7E7E"/>
          <w:spacing w:val="-19"/>
        </w:rPr>
        <w:t>Remota:</w:t>
      </w:r>
      <w:r>
        <w:rPr>
          <w:color w:val="7E7E7E"/>
          <w:spacing w:val="-46"/>
        </w:rPr>
        <w:t xml:space="preserve"> </w:t>
      </w:r>
      <w:r>
        <w:rPr>
          <w:color w:val="7E7E7E"/>
          <w:spacing w:val="-19"/>
        </w:rPr>
        <w:t>Asistencia</w:t>
      </w:r>
      <w:r>
        <w:rPr>
          <w:color w:val="7E7E7E"/>
          <w:spacing w:val="-47"/>
        </w:rPr>
        <w:t xml:space="preserve"> </w:t>
      </w:r>
      <w:r>
        <w:rPr>
          <w:color w:val="7E7E7E"/>
          <w:spacing w:val="-19"/>
        </w:rPr>
        <w:t>Remota</w:t>
      </w:r>
    </w:p>
    <w:p w14:paraId="5AEDD5C2" w14:textId="77777777" w:rsidR="00170A57" w:rsidRDefault="008161E5" w:rsidP="008161E5">
      <w:pPr>
        <w:pStyle w:val="Prrafodelista"/>
        <w:numPr>
          <w:ilvl w:val="1"/>
          <w:numId w:val="1"/>
        </w:numPr>
        <w:tabs>
          <w:tab w:val="left" w:pos="885"/>
        </w:tabs>
        <w:spacing w:before="94" w:line="211" w:lineRule="auto"/>
        <w:ind w:right="1681"/>
        <w:jc w:val="both"/>
        <w:rPr>
          <w:rFonts w:ascii="Arial MT" w:hAnsi="Arial MT"/>
          <w:color w:val="4F81BC"/>
          <w:sz w:val="44"/>
        </w:rPr>
      </w:pPr>
      <w:r>
        <w:rPr>
          <w:sz w:val="44"/>
        </w:rPr>
        <w:t>La</w:t>
      </w:r>
      <w:r>
        <w:rPr>
          <w:spacing w:val="1"/>
          <w:sz w:val="44"/>
        </w:rPr>
        <w:t xml:space="preserve"> </w:t>
      </w:r>
      <w:r>
        <w:rPr>
          <w:sz w:val="44"/>
        </w:rPr>
        <w:t>Asistencia</w:t>
      </w:r>
      <w:r>
        <w:rPr>
          <w:spacing w:val="1"/>
          <w:sz w:val="44"/>
        </w:rPr>
        <w:t xml:space="preserve"> </w:t>
      </w:r>
      <w:r>
        <w:rPr>
          <w:sz w:val="44"/>
        </w:rPr>
        <w:t>remota</w:t>
      </w:r>
      <w:r>
        <w:rPr>
          <w:spacing w:val="1"/>
          <w:sz w:val="44"/>
        </w:rPr>
        <w:t xml:space="preserve"> </w:t>
      </w:r>
      <w:r>
        <w:rPr>
          <w:sz w:val="44"/>
        </w:rPr>
        <w:t>es</w:t>
      </w:r>
      <w:r>
        <w:rPr>
          <w:spacing w:val="1"/>
          <w:sz w:val="44"/>
        </w:rPr>
        <w:t xml:space="preserve"> </w:t>
      </w:r>
      <w:r>
        <w:rPr>
          <w:sz w:val="44"/>
        </w:rPr>
        <w:t>otra</w:t>
      </w:r>
      <w:r>
        <w:rPr>
          <w:spacing w:val="1"/>
          <w:sz w:val="44"/>
        </w:rPr>
        <w:t xml:space="preserve"> </w:t>
      </w:r>
      <w:r>
        <w:rPr>
          <w:sz w:val="44"/>
        </w:rPr>
        <w:t>manera</w:t>
      </w:r>
      <w:r>
        <w:rPr>
          <w:spacing w:val="1"/>
          <w:sz w:val="44"/>
        </w:rPr>
        <w:t xml:space="preserve"> </w:t>
      </w:r>
      <w:r>
        <w:rPr>
          <w:sz w:val="44"/>
        </w:rPr>
        <w:t>de</w:t>
      </w:r>
      <w:r>
        <w:rPr>
          <w:spacing w:val="1"/>
          <w:sz w:val="44"/>
        </w:rPr>
        <w:t xml:space="preserve"> </w:t>
      </w:r>
      <w:r>
        <w:rPr>
          <w:sz w:val="44"/>
        </w:rPr>
        <w:t>administrar</w:t>
      </w:r>
      <w:r>
        <w:rPr>
          <w:spacing w:val="1"/>
          <w:sz w:val="44"/>
        </w:rPr>
        <w:t xml:space="preserve"> </w:t>
      </w:r>
      <w:r>
        <w:rPr>
          <w:sz w:val="44"/>
        </w:rPr>
        <w:t>remotamente</w:t>
      </w:r>
      <w:r>
        <w:rPr>
          <w:spacing w:val="6"/>
          <w:sz w:val="44"/>
        </w:rPr>
        <w:t xml:space="preserve"> </w:t>
      </w:r>
      <w:r>
        <w:rPr>
          <w:sz w:val="44"/>
        </w:rPr>
        <w:t>los equipos</w:t>
      </w:r>
      <w:r>
        <w:rPr>
          <w:spacing w:val="-3"/>
          <w:sz w:val="44"/>
        </w:rPr>
        <w:t xml:space="preserve"> </w:t>
      </w:r>
      <w:r>
        <w:rPr>
          <w:sz w:val="44"/>
        </w:rPr>
        <w:t>en</w:t>
      </w:r>
      <w:r>
        <w:rPr>
          <w:spacing w:val="-1"/>
          <w:sz w:val="44"/>
        </w:rPr>
        <w:t xml:space="preserve"> </w:t>
      </w:r>
      <w:r>
        <w:rPr>
          <w:sz w:val="44"/>
        </w:rPr>
        <w:t>una</w:t>
      </w:r>
      <w:r>
        <w:rPr>
          <w:spacing w:val="-1"/>
          <w:sz w:val="44"/>
        </w:rPr>
        <w:t xml:space="preserve"> </w:t>
      </w:r>
      <w:r>
        <w:rPr>
          <w:sz w:val="44"/>
        </w:rPr>
        <w:t>red.</w:t>
      </w:r>
    </w:p>
    <w:p w14:paraId="712E4E36" w14:textId="77777777" w:rsidR="00170A57" w:rsidRDefault="008161E5" w:rsidP="008161E5">
      <w:pPr>
        <w:pStyle w:val="Prrafodelista"/>
        <w:numPr>
          <w:ilvl w:val="1"/>
          <w:numId w:val="1"/>
        </w:numPr>
        <w:tabs>
          <w:tab w:val="left" w:pos="885"/>
        </w:tabs>
        <w:spacing w:before="107" w:line="213" w:lineRule="auto"/>
        <w:ind w:right="1683"/>
        <w:jc w:val="both"/>
        <w:rPr>
          <w:rFonts w:ascii="Arial MT" w:hAnsi="Arial MT"/>
          <w:color w:val="4F81BC"/>
          <w:sz w:val="44"/>
        </w:rPr>
      </w:pPr>
      <w:r>
        <w:rPr>
          <w:sz w:val="44"/>
        </w:rPr>
        <w:t>Permite que una persona de un equipo remoto pueda acceder</w:t>
      </w:r>
      <w:r>
        <w:rPr>
          <w:spacing w:val="-97"/>
          <w:sz w:val="44"/>
        </w:rPr>
        <w:t xml:space="preserve"> </w:t>
      </w:r>
      <w:r>
        <w:rPr>
          <w:sz w:val="44"/>
        </w:rPr>
        <w:t>a otro equipo para solucionar posibles problemas que esta</w:t>
      </w:r>
      <w:r>
        <w:rPr>
          <w:spacing w:val="1"/>
          <w:sz w:val="44"/>
        </w:rPr>
        <w:t xml:space="preserve"> </w:t>
      </w:r>
      <w:r>
        <w:rPr>
          <w:sz w:val="44"/>
        </w:rPr>
        <w:t>pueda</w:t>
      </w:r>
      <w:r>
        <w:rPr>
          <w:spacing w:val="-2"/>
          <w:sz w:val="44"/>
        </w:rPr>
        <w:t xml:space="preserve"> </w:t>
      </w:r>
      <w:r>
        <w:rPr>
          <w:sz w:val="44"/>
        </w:rPr>
        <w:t>tener.</w:t>
      </w:r>
    </w:p>
    <w:p w14:paraId="187B6C8C" w14:textId="77777777" w:rsidR="00170A57" w:rsidRDefault="008161E5" w:rsidP="008161E5">
      <w:pPr>
        <w:pStyle w:val="Prrafodelista"/>
        <w:numPr>
          <w:ilvl w:val="1"/>
          <w:numId w:val="1"/>
        </w:numPr>
        <w:tabs>
          <w:tab w:val="left" w:pos="885"/>
        </w:tabs>
        <w:spacing w:before="51" w:line="506" w:lineRule="exact"/>
        <w:jc w:val="both"/>
        <w:rPr>
          <w:rFonts w:ascii="Arial MT" w:hAnsi="Arial MT"/>
          <w:color w:val="4F81BC"/>
          <w:sz w:val="44"/>
        </w:rPr>
      </w:pPr>
      <w:r>
        <w:rPr>
          <w:sz w:val="44"/>
        </w:rPr>
        <w:t>Es</w:t>
      </w:r>
      <w:r>
        <w:rPr>
          <w:spacing w:val="-16"/>
          <w:sz w:val="44"/>
        </w:rPr>
        <w:t xml:space="preserve"> </w:t>
      </w:r>
      <w:r>
        <w:rPr>
          <w:sz w:val="44"/>
        </w:rPr>
        <w:t>necesario</w:t>
      </w:r>
      <w:r>
        <w:rPr>
          <w:spacing w:val="-14"/>
          <w:sz w:val="44"/>
        </w:rPr>
        <w:t xml:space="preserve"> </w:t>
      </w:r>
      <w:r>
        <w:rPr>
          <w:b/>
          <w:sz w:val="44"/>
        </w:rPr>
        <w:t>instalar</w:t>
      </w:r>
      <w:r>
        <w:rPr>
          <w:b/>
          <w:spacing w:val="-11"/>
          <w:sz w:val="44"/>
        </w:rPr>
        <w:t xml:space="preserve"> </w:t>
      </w:r>
      <w:r>
        <w:rPr>
          <w:b/>
          <w:sz w:val="44"/>
        </w:rPr>
        <w:t>la</w:t>
      </w:r>
      <w:r>
        <w:rPr>
          <w:b/>
          <w:spacing w:val="-15"/>
          <w:sz w:val="44"/>
        </w:rPr>
        <w:t xml:space="preserve"> </w:t>
      </w:r>
      <w:r>
        <w:rPr>
          <w:b/>
          <w:sz w:val="44"/>
        </w:rPr>
        <w:t>característica</w:t>
      </w:r>
      <w:r>
        <w:rPr>
          <w:b/>
          <w:spacing w:val="-8"/>
          <w:sz w:val="44"/>
        </w:rPr>
        <w:t xml:space="preserve"> </w:t>
      </w:r>
      <w:r>
        <w:rPr>
          <w:b/>
          <w:sz w:val="44"/>
        </w:rPr>
        <w:t>“Asistencia</w:t>
      </w:r>
      <w:r>
        <w:rPr>
          <w:b/>
          <w:spacing w:val="-12"/>
          <w:sz w:val="44"/>
        </w:rPr>
        <w:t xml:space="preserve"> </w:t>
      </w:r>
      <w:r>
        <w:rPr>
          <w:b/>
          <w:sz w:val="44"/>
        </w:rPr>
        <w:t>remota”</w:t>
      </w:r>
      <w:r>
        <w:rPr>
          <w:b/>
          <w:spacing w:val="-3"/>
          <w:sz w:val="44"/>
        </w:rPr>
        <w:t xml:space="preserve"> </w:t>
      </w:r>
      <w:r>
        <w:rPr>
          <w:sz w:val="44"/>
        </w:rPr>
        <w:t>al</w:t>
      </w:r>
    </w:p>
    <w:p w14:paraId="5200054F" w14:textId="77777777" w:rsidR="00170A57" w:rsidRDefault="008161E5">
      <w:pPr>
        <w:pStyle w:val="Textoindependiente"/>
        <w:spacing w:line="506" w:lineRule="exact"/>
        <w:ind w:left="884"/>
      </w:pPr>
      <w:r>
        <w:t>servidor.</w:t>
      </w:r>
    </w:p>
    <w:p w14:paraId="65D8885B" w14:textId="77777777" w:rsidR="00170A57" w:rsidRDefault="008161E5" w:rsidP="008161E5">
      <w:pPr>
        <w:pStyle w:val="Prrafodelista"/>
        <w:numPr>
          <w:ilvl w:val="1"/>
          <w:numId w:val="1"/>
        </w:numPr>
        <w:tabs>
          <w:tab w:val="left" w:pos="885"/>
        </w:tabs>
        <w:spacing w:before="95" w:line="211" w:lineRule="auto"/>
        <w:ind w:right="2133"/>
        <w:rPr>
          <w:rFonts w:ascii="Arial MT" w:hAnsi="Arial MT"/>
          <w:b/>
          <w:color w:val="4F81BC"/>
          <w:sz w:val="44"/>
        </w:rPr>
      </w:pPr>
      <w:r>
        <w:rPr>
          <w:sz w:val="44"/>
        </w:rPr>
        <w:t>Después</w:t>
      </w:r>
      <w:r>
        <w:rPr>
          <w:spacing w:val="-10"/>
          <w:sz w:val="44"/>
        </w:rPr>
        <w:t xml:space="preserve"> </w:t>
      </w:r>
      <w:r>
        <w:rPr>
          <w:sz w:val="44"/>
        </w:rPr>
        <w:t>de</w:t>
      </w:r>
      <w:r>
        <w:rPr>
          <w:spacing w:val="-11"/>
          <w:sz w:val="44"/>
        </w:rPr>
        <w:t xml:space="preserve"> </w:t>
      </w:r>
      <w:r>
        <w:rPr>
          <w:sz w:val="44"/>
        </w:rPr>
        <w:t>la</w:t>
      </w:r>
      <w:r>
        <w:rPr>
          <w:spacing w:val="-9"/>
          <w:sz w:val="44"/>
        </w:rPr>
        <w:t xml:space="preserve"> </w:t>
      </w:r>
      <w:r>
        <w:rPr>
          <w:sz w:val="44"/>
        </w:rPr>
        <w:t>instalación</w:t>
      </w:r>
      <w:r>
        <w:rPr>
          <w:spacing w:val="-15"/>
          <w:sz w:val="44"/>
        </w:rPr>
        <w:t xml:space="preserve"> </w:t>
      </w:r>
      <w:r>
        <w:rPr>
          <w:sz w:val="44"/>
        </w:rPr>
        <w:t>es</w:t>
      </w:r>
      <w:r>
        <w:rPr>
          <w:spacing w:val="-8"/>
          <w:sz w:val="44"/>
        </w:rPr>
        <w:t xml:space="preserve"> </w:t>
      </w:r>
      <w:r>
        <w:rPr>
          <w:sz w:val="44"/>
        </w:rPr>
        <w:t>necesario</w:t>
      </w:r>
      <w:r>
        <w:rPr>
          <w:spacing w:val="-5"/>
          <w:sz w:val="44"/>
        </w:rPr>
        <w:t xml:space="preserve"> </w:t>
      </w:r>
      <w:r>
        <w:rPr>
          <w:b/>
          <w:sz w:val="44"/>
        </w:rPr>
        <w:t>“Permitir</w:t>
      </w:r>
      <w:r>
        <w:rPr>
          <w:b/>
          <w:spacing w:val="-4"/>
          <w:sz w:val="44"/>
        </w:rPr>
        <w:t xml:space="preserve"> </w:t>
      </w:r>
      <w:r>
        <w:rPr>
          <w:b/>
          <w:sz w:val="44"/>
        </w:rPr>
        <w:t>conexiones</w:t>
      </w:r>
      <w:r>
        <w:rPr>
          <w:b/>
          <w:spacing w:val="-96"/>
          <w:sz w:val="44"/>
        </w:rPr>
        <w:t xml:space="preserve"> </w:t>
      </w:r>
      <w:r>
        <w:rPr>
          <w:b/>
          <w:sz w:val="44"/>
        </w:rPr>
        <w:t>de</w:t>
      </w:r>
      <w:r>
        <w:rPr>
          <w:b/>
          <w:spacing w:val="-3"/>
          <w:sz w:val="44"/>
        </w:rPr>
        <w:t xml:space="preserve"> </w:t>
      </w:r>
      <w:r>
        <w:rPr>
          <w:b/>
          <w:sz w:val="44"/>
        </w:rPr>
        <w:t>asistencia</w:t>
      </w:r>
      <w:r>
        <w:rPr>
          <w:b/>
          <w:spacing w:val="1"/>
          <w:sz w:val="44"/>
        </w:rPr>
        <w:t xml:space="preserve"> </w:t>
      </w:r>
      <w:r>
        <w:rPr>
          <w:b/>
          <w:sz w:val="44"/>
        </w:rPr>
        <w:t>remota</w:t>
      </w:r>
      <w:r>
        <w:rPr>
          <w:b/>
          <w:spacing w:val="4"/>
          <w:sz w:val="44"/>
        </w:rPr>
        <w:t xml:space="preserve"> </w:t>
      </w:r>
      <w:r>
        <w:rPr>
          <w:b/>
          <w:sz w:val="44"/>
        </w:rPr>
        <w:t>a</w:t>
      </w:r>
      <w:r>
        <w:rPr>
          <w:b/>
          <w:spacing w:val="-3"/>
          <w:sz w:val="44"/>
        </w:rPr>
        <w:t xml:space="preserve"> </w:t>
      </w:r>
      <w:r>
        <w:rPr>
          <w:b/>
          <w:sz w:val="44"/>
        </w:rPr>
        <w:t>este</w:t>
      </w:r>
      <w:r>
        <w:rPr>
          <w:b/>
          <w:spacing w:val="-1"/>
          <w:sz w:val="44"/>
        </w:rPr>
        <w:t xml:space="preserve"> </w:t>
      </w:r>
      <w:r>
        <w:rPr>
          <w:b/>
          <w:sz w:val="44"/>
        </w:rPr>
        <w:t>equipo.”.</w:t>
      </w:r>
    </w:p>
    <w:p w14:paraId="3EF3F109" w14:textId="77777777" w:rsidR="00170A57" w:rsidRDefault="008161E5" w:rsidP="008161E5">
      <w:pPr>
        <w:pStyle w:val="Prrafodelista"/>
        <w:numPr>
          <w:ilvl w:val="2"/>
          <w:numId w:val="1"/>
        </w:numPr>
        <w:tabs>
          <w:tab w:val="left" w:pos="1353"/>
        </w:tabs>
        <w:spacing w:line="213" w:lineRule="auto"/>
        <w:ind w:right="6478"/>
        <w:rPr>
          <w:rFonts w:ascii="Arial MT" w:hAnsi="Arial MT"/>
          <w:b/>
          <w:color w:val="C0504D"/>
          <w:sz w:val="40"/>
        </w:rPr>
      </w:pPr>
      <w:r>
        <w:rPr>
          <w:noProof/>
        </w:rPr>
        <w:drawing>
          <wp:anchor distT="0" distB="0" distL="0" distR="0" simplePos="0" relativeHeight="486515200" behindDoc="1" locked="0" layoutInCell="1" allowOverlap="1" wp14:anchorId="3E96C0D3" wp14:editId="3870369E">
            <wp:simplePos x="0" y="0"/>
            <wp:positionH relativeFrom="page">
              <wp:posOffset>5135879</wp:posOffset>
            </wp:positionH>
            <wp:positionV relativeFrom="paragraph">
              <wp:posOffset>385295</wp:posOffset>
            </wp:positionV>
            <wp:extent cx="3133344" cy="1309116"/>
            <wp:effectExtent l="0" t="0" r="0" b="0"/>
            <wp:wrapNone/>
            <wp:docPr id="119" name="image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9.jpeg"/>
                    <pic:cNvPicPr/>
                  </pic:nvPicPr>
                  <pic:blipFill>
                    <a:blip r:embed="rId16" cstate="print"/>
                    <a:stretch>
                      <a:fillRect/>
                    </a:stretch>
                  </pic:blipFill>
                  <pic:spPr>
                    <a:xfrm>
                      <a:off x="0" y="0"/>
                      <a:ext cx="3133344" cy="1309116"/>
                    </a:xfrm>
                    <a:prstGeom prst="rect">
                      <a:avLst/>
                    </a:prstGeom>
                  </pic:spPr>
                </pic:pic>
              </a:graphicData>
            </a:graphic>
          </wp:anchor>
        </w:drawing>
      </w:r>
      <w:r>
        <w:rPr>
          <w:b/>
          <w:sz w:val="40"/>
        </w:rPr>
        <w:t>Panel de control &gt; Sistema &gt;</w:t>
      </w:r>
      <w:r>
        <w:rPr>
          <w:b/>
          <w:spacing w:val="1"/>
          <w:sz w:val="40"/>
        </w:rPr>
        <w:t xml:space="preserve"> </w:t>
      </w:r>
      <w:r>
        <w:rPr>
          <w:b/>
          <w:sz w:val="40"/>
        </w:rPr>
        <w:t>Configuración</w:t>
      </w:r>
      <w:r>
        <w:rPr>
          <w:b/>
          <w:spacing w:val="-16"/>
          <w:sz w:val="40"/>
        </w:rPr>
        <w:t xml:space="preserve"> </w:t>
      </w:r>
      <w:r>
        <w:rPr>
          <w:b/>
          <w:sz w:val="40"/>
        </w:rPr>
        <w:t>avanzada</w:t>
      </w:r>
      <w:r>
        <w:rPr>
          <w:b/>
          <w:spacing w:val="-14"/>
          <w:sz w:val="40"/>
        </w:rPr>
        <w:t xml:space="preserve"> </w:t>
      </w:r>
      <w:r>
        <w:rPr>
          <w:b/>
          <w:sz w:val="40"/>
        </w:rPr>
        <w:t>del</w:t>
      </w:r>
      <w:r>
        <w:rPr>
          <w:b/>
          <w:spacing w:val="-15"/>
          <w:sz w:val="40"/>
        </w:rPr>
        <w:t xml:space="preserve"> </w:t>
      </w:r>
      <w:r>
        <w:rPr>
          <w:b/>
          <w:sz w:val="40"/>
        </w:rPr>
        <w:t>sistema</w:t>
      </w:r>
    </w:p>
    <w:p w14:paraId="2F72C847" w14:textId="77777777" w:rsidR="00170A57" w:rsidRDefault="008161E5">
      <w:pPr>
        <w:tabs>
          <w:tab w:val="right" w:pos="13590"/>
        </w:tabs>
        <w:spacing w:line="511" w:lineRule="exact"/>
        <w:ind w:left="1352"/>
        <w:rPr>
          <w:rFonts w:ascii="Arial"/>
          <w:b/>
          <w:sz w:val="36"/>
        </w:rPr>
      </w:pPr>
      <w:r>
        <w:rPr>
          <w:noProof/>
        </w:rPr>
        <w:drawing>
          <wp:anchor distT="0" distB="0" distL="0" distR="0" simplePos="0" relativeHeight="486515712" behindDoc="1" locked="0" layoutInCell="1" allowOverlap="1" wp14:anchorId="43EC2EAE" wp14:editId="56C79689">
            <wp:simplePos x="0" y="0"/>
            <wp:positionH relativeFrom="page">
              <wp:posOffset>3110483</wp:posOffset>
            </wp:positionH>
            <wp:positionV relativeFrom="paragraph">
              <wp:posOffset>154320</wp:posOffset>
            </wp:positionV>
            <wp:extent cx="1914144" cy="926591"/>
            <wp:effectExtent l="0" t="0" r="0" b="0"/>
            <wp:wrapNone/>
            <wp:docPr id="121"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70.png"/>
                    <pic:cNvPicPr/>
                  </pic:nvPicPr>
                  <pic:blipFill>
                    <a:blip r:embed="rId17" cstate="print"/>
                    <a:stretch>
                      <a:fillRect/>
                    </a:stretch>
                  </pic:blipFill>
                  <pic:spPr>
                    <a:xfrm>
                      <a:off x="0" y="0"/>
                      <a:ext cx="1914144" cy="926591"/>
                    </a:xfrm>
                    <a:prstGeom prst="rect">
                      <a:avLst/>
                    </a:prstGeom>
                  </pic:spPr>
                </pic:pic>
              </a:graphicData>
            </a:graphic>
          </wp:anchor>
        </w:drawing>
      </w:r>
      <w:r>
        <w:rPr>
          <w:b/>
          <w:sz w:val="40"/>
        </w:rPr>
        <w:t>&gt;</w:t>
      </w:r>
      <w:r>
        <w:rPr>
          <w:b/>
          <w:spacing w:val="-1"/>
          <w:sz w:val="40"/>
        </w:rPr>
        <w:t xml:space="preserve"> </w:t>
      </w:r>
      <w:r>
        <w:rPr>
          <w:b/>
          <w:sz w:val="40"/>
        </w:rPr>
        <w:t>Acceso</w:t>
      </w:r>
      <w:r>
        <w:rPr>
          <w:b/>
          <w:spacing w:val="-2"/>
          <w:sz w:val="40"/>
        </w:rPr>
        <w:t xml:space="preserve"> </w:t>
      </w:r>
      <w:r>
        <w:rPr>
          <w:b/>
          <w:sz w:val="40"/>
        </w:rPr>
        <w:t>remoto</w:t>
      </w:r>
      <w:r>
        <w:rPr>
          <w:b/>
          <w:sz w:val="40"/>
        </w:rPr>
        <w:tab/>
      </w:r>
      <w:r>
        <w:rPr>
          <w:rFonts w:ascii="Arial"/>
          <w:b/>
          <w:color w:val="EDEBE0"/>
          <w:position w:val="-9"/>
          <w:sz w:val="36"/>
        </w:rPr>
        <w:t>108</w:t>
      </w:r>
    </w:p>
    <w:p w14:paraId="617A15BF" w14:textId="77777777" w:rsidR="00170A57" w:rsidRDefault="00170A57">
      <w:pPr>
        <w:spacing w:line="511" w:lineRule="exact"/>
        <w:rPr>
          <w:rFonts w:ascii="Arial"/>
          <w:sz w:val="36"/>
        </w:rPr>
        <w:sectPr w:rsidR="00170A57">
          <w:pgSz w:w="14400" w:h="10800" w:orient="landscape"/>
          <w:pgMar w:top="800" w:right="140" w:bottom="0" w:left="520" w:header="720" w:footer="720" w:gutter="0"/>
          <w:cols w:space="720"/>
        </w:sectPr>
      </w:pPr>
    </w:p>
    <w:p w14:paraId="23A124F1" w14:textId="77777777" w:rsidR="00170A57" w:rsidRDefault="00000000">
      <w:pPr>
        <w:pStyle w:val="Ttulo1"/>
        <w:tabs>
          <w:tab w:val="left" w:pos="1695"/>
        </w:tabs>
      </w:pPr>
      <w:r>
        <w:lastRenderedPageBreak/>
        <w:pict w14:anchorId="41E6F0FE">
          <v:group id="_x0000_s1058" style="position:absolute;left:0;text-align:left;margin-left:0;margin-top:0;width:10in;height:540pt;z-index:-16799232;mso-position-horizontal-relative:page;mso-position-vertical-relative:page" coordsize="14400,10800">
            <v:shape id="_x0000_s1061" type="#_x0000_t75" style="position:absolute;width:14400;height:10800">
              <v:imagedata r:id="rId5" o:title=""/>
            </v:shape>
            <v:shape id="_x0000_s1060" style="position:absolute;left:13320;width:1080;height:10800" coordorigin="13320" coordsize="1080,10800" o:spt="100" adj="0,,0" path="m14400,9720r-1080,l13320,10800r1080,l14400,9720xm14400,l13320,r,8640l14400,8640,14400,xe" fillcolor="#1f487c" stroked="f">
              <v:stroke joinstyle="round"/>
              <v:formulas/>
              <v:path arrowok="t" o:connecttype="segments"/>
            </v:shape>
            <v:rect id="_x0000_s1059" style="position:absolute;left:13320;top:8640;width:1080;height:1080" fillcolor="#4f81bc" stroked="f"/>
            <w10:wrap anchorx="page" anchory="page"/>
          </v:group>
        </w:pict>
      </w:r>
      <w:bookmarkStart w:id="14" w:name="Diapositiva_109:_Administración_Remota"/>
      <w:bookmarkEnd w:id="14"/>
      <w:r w:rsidR="008161E5">
        <w:rPr>
          <w:color w:val="1F487C"/>
        </w:rPr>
        <w:t>7.</w:t>
      </w:r>
      <w:r w:rsidR="008161E5">
        <w:rPr>
          <w:color w:val="1F487C"/>
        </w:rPr>
        <w:tab/>
      </w:r>
      <w:r w:rsidR="008161E5">
        <w:rPr>
          <w:color w:val="1F487C"/>
          <w:w w:val="95"/>
        </w:rPr>
        <w:t>Administración</w:t>
      </w:r>
      <w:r w:rsidR="008161E5">
        <w:rPr>
          <w:color w:val="1F487C"/>
          <w:spacing w:val="-7"/>
          <w:w w:val="95"/>
        </w:rPr>
        <w:t xml:space="preserve"> </w:t>
      </w:r>
      <w:r w:rsidR="008161E5">
        <w:rPr>
          <w:color w:val="1F487C"/>
          <w:w w:val="95"/>
        </w:rPr>
        <w:t>Remota</w:t>
      </w:r>
    </w:p>
    <w:p w14:paraId="7813023F" w14:textId="77777777" w:rsidR="00170A57" w:rsidRDefault="008161E5">
      <w:pPr>
        <w:pStyle w:val="Ttulo2"/>
        <w:spacing w:before="775"/>
      </w:pPr>
      <w:r>
        <w:rPr>
          <w:color w:val="7E7E7E"/>
          <w:spacing w:val="-20"/>
        </w:rPr>
        <w:t>Administración</w:t>
      </w:r>
      <w:r>
        <w:rPr>
          <w:color w:val="7E7E7E"/>
          <w:spacing w:val="-46"/>
        </w:rPr>
        <w:t xml:space="preserve"> </w:t>
      </w:r>
      <w:r>
        <w:rPr>
          <w:color w:val="7E7E7E"/>
          <w:spacing w:val="-19"/>
        </w:rPr>
        <w:t>Remota:</w:t>
      </w:r>
      <w:r>
        <w:rPr>
          <w:color w:val="7E7E7E"/>
          <w:spacing w:val="-46"/>
        </w:rPr>
        <w:t xml:space="preserve"> </w:t>
      </w:r>
      <w:r>
        <w:rPr>
          <w:color w:val="7E7E7E"/>
          <w:spacing w:val="-19"/>
        </w:rPr>
        <w:t>Asistencia</w:t>
      </w:r>
      <w:r>
        <w:rPr>
          <w:color w:val="7E7E7E"/>
          <w:spacing w:val="-47"/>
        </w:rPr>
        <w:t xml:space="preserve"> </w:t>
      </w:r>
      <w:r>
        <w:rPr>
          <w:color w:val="7E7E7E"/>
          <w:spacing w:val="-19"/>
        </w:rPr>
        <w:t>Remota</w:t>
      </w:r>
    </w:p>
    <w:p w14:paraId="123EDBBB" w14:textId="24B95D0A" w:rsidR="00170A57" w:rsidRPr="00AA5D56" w:rsidRDefault="00000000" w:rsidP="001276BA">
      <w:pPr>
        <w:pStyle w:val="Prrafodelista"/>
        <w:numPr>
          <w:ilvl w:val="1"/>
          <w:numId w:val="1"/>
        </w:numPr>
        <w:tabs>
          <w:tab w:val="left" w:pos="885"/>
        </w:tabs>
        <w:rPr>
          <w:sz w:val="50"/>
        </w:rPr>
      </w:pPr>
      <w:r>
        <w:pict w14:anchorId="53B81757">
          <v:group id="_x0000_s1055" style="position:absolute;left:0;text-align:left;margin-left:35.15pt;margin-top:36.8pt;width:347.9pt;height:164.55pt;z-index:-15648768;mso-wrap-distance-left:0;mso-wrap-distance-right:0;mso-position-horizontal-relative:page" coordorigin="703,736" coordsize="6958,3291">
            <v:shape id="_x0000_s1057" type="#_x0000_t75" style="position:absolute;left:703;top:735;width:6958;height:3291">
              <v:imagedata r:id="rId18" o:title=""/>
            </v:shape>
            <v:rect id="_x0000_s1056" style="position:absolute;left:4391;top:2930;width:1449;height:340" fillcolor="#fffb00" stroked="f">
              <v:fill opacity="32896f"/>
            </v:rect>
            <w10:wrap type="topAndBottom" anchorx="page"/>
          </v:group>
        </w:pict>
      </w:r>
      <w:r w:rsidR="008161E5">
        <w:rPr>
          <w:noProof/>
        </w:rPr>
        <w:drawing>
          <wp:anchor distT="0" distB="0" distL="0" distR="0" simplePos="0" relativeHeight="157" behindDoc="0" locked="0" layoutInCell="1" allowOverlap="1" wp14:anchorId="586440FE" wp14:editId="191E28B1">
            <wp:simplePos x="0" y="0"/>
            <wp:positionH relativeFrom="page">
              <wp:posOffset>5023103</wp:posOffset>
            </wp:positionH>
            <wp:positionV relativeFrom="paragraph">
              <wp:posOffset>453482</wp:posOffset>
            </wp:positionV>
            <wp:extent cx="2333910" cy="1725930"/>
            <wp:effectExtent l="0" t="0" r="0" b="0"/>
            <wp:wrapTopAndBottom/>
            <wp:docPr id="123"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72.png"/>
                    <pic:cNvPicPr/>
                  </pic:nvPicPr>
                  <pic:blipFill>
                    <a:blip r:embed="rId19" cstate="print"/>
                    <a:stretch>
                      <a:fillRect/>
                    </a:stretch>
                  </pic:blipFill>
                  <pic:spPr>
                    <a:xfrm>
                      <a:off x="0" y="0"/>
                      <a:ext cx="2333910" cy="1725930"/>
                    </a:xfrm>
                    <a:prstGeom prst="rect">
                      <a:avLst/>
                    </a:prstGeom>
                  </pic:spPr>
                </pic:pic>
              </a:graphicData>
            </a:graphic>
          </wp:anchor>
        </w:drawing>
      </w:r>
      <w:r w:rsidR="008161E5">
        <w:rPr>
          <w:sz w:val="44"/>
        </w:rPr>
        <w:t>Desde</w:t>
      </w:r>
      <w:r w:rsidR="008161E5" w:rsidRPr="00AA5D56">
        <w:rPr>
          <w:spacing w:val="-6"/>
          <w:sz w:val="44"/>
        </w:rPr>
        <w:t xml:space="preserve"> </w:t>
      </w:r>
      <w:r w:rsidR="008161E5">
        <w:rPr>
          <w:sz w:val="44"/>
        </w:rPr>
        <w:t>el</w:t>
      </w:r>
      <w:r w:rsidR="008161E5" w:rsidRPr="00AA5D56">
        <w:rPr>
          <w:spacing w:val="-6"/>
          <w:sz w:val="44"/>
        </w:rPr>
        <w:t xml:space="preserve"> </w:t>
      </w:r>
      <w:r w:rsidR="008161E5">
        <w:rPr>
          <w:sz w:val="44"/>
        </w:rPr>
        <w:t>cliente</w:t>
      </w:r>
      <w:r w:rsidR="008161E5" w:rsidRPr="00AA5D56">
        <w:rPr>
          <w:spacing w:val="-2"/>
          <w:sz w:val="44"/>
        </w:rPr>
        <w:t xml:space="preserve"> </w:t>
      </w:r>
      <w:r w:rsidR="008161E5">
        <w:rPr>
          <w:sz w:val="44"/>
        </w:rPr>
        <w:t>se</w:t>
      </w:r>
      <w:r w:rsidR="008161E5" w:rsidRPr="00AA5D56">
        <w:rPr>
          <w:spacing w:val="-6"/>
          <w:sz w:val="44"/>
        </w:rPr>
        <w:t xml:space="preserve"> </w:t>
      </w:r>
      <w:r w:rsidR="008161E5">
        <w:rPr>
          <w:sz w:val="44"/>
        </w:rPr>
        <w:t>puede</w:t>
      </w:r>
      <w:r w:rsidR="008161E5" w:rsidRPr="00AA5D56">
        <w:rPr>
          <w:spacing w:val="-4"/>
          <w:sz w:val="44"/>
        </w:rPr>
        <w:t xml:space="preserve"> </w:t>
      </w:r>
      <w:r w:rsidR="008161E5">
        <w:rPr>
          <w:sz w:val="44"/>
        </w:rPr>
        <w:t>iniciar</w:t>
      </w:r>
      <w:r w:rsidR="008161E5" w:rsidRPr="00AA5D56">
        <w:rPr>
          <w:spacing w:val="-9"/>
          <w:sz w:val="44"/>
        </w:rPr>
        <w:t xml:space="preserve"> </w:t>
      </w:r>
      <w:r w:rsidR="008161E5">
        <w:rPr>
          <w:sz w:val="44"/>
        </w:rPr>
        <w:t>la</w:t>
      </w:r>
      <w:r w:rsidR="008161E5" w:rsidRPr="00AA5D56">
        <w:rPr>
          <w:spacing w:val="-9"/>
          <w:sz w:val="44"/>
        </w:rPr>
        <w:t xml:space="preserve"> </w:t>
      </w:r>
      <w:r w:rsidR="008161E5">
        <w:rPr>
          <w:sz w:val="44"/>
        </w:rPr>
        <w:t>Asistencia</w:t>
      </w:r>
      <w:r w:rsidR="008161E5" w:rsidRPr="00AA5D56">
        <w:rPr>
          <w:spacing w:val="-7"/>
          <w:sz w:val="44"/>
        </w:rPr>
        <w:t xml:space="preserve"> </w:t>
      </w:r>
      <w:r w:rsidR="008161E5">
        <w:rPr>
          <w:sz w:val="44"/>
        </w:rPr>
        <w:t>Remota</w:t>
      </w:r>
    </w:p>
    <w:p w14:paraId="10805BD2" w14:textId="77777777" w:rsidR="00170A57" w:rsidRDefault="00170A57">
      <w:pPr>
        <w:pStyle w:val="Textoindependiente"/>
        <w:rPr>
          <w:sz w:val="50"/>
        </w:rPr>
      </w:pPr>
    </w:p>
    <w:p w14:paraId="4B03B94F" w14:textId="5D930F10" w:rsidR="00170A57" w:rsidRDefault="00000000" w:rsidP="00AA5D56">
      <w:pPr>
        <w:spacing w:before="397"/>
        <w:ind w:right="148"/>
        <w:jc w:val="center"/>
        <w:rPr>
          <w:rFonts w:ascii="Arial"/>
          <w:b/>
          <w:sz w:val="36"/>
        </w:rPr>
      </w:pPr>
      <w:r>
        <w:pict w14:anchorId="350BCEAA">
          <v:group id="_x0000_s1050" style="position:absolute;left:0;text-align:left;margin-left:165.95pt;margin-top:-84.45pt;width:476.65pt;height:174.6pt;z-index:-16798720;mso-position-horizontal-relative:page" coordorigin="3319,-1689" coordsize="9533,3492">
            <v:shape id="_x0000_s1054" type="#_x0000_t75" style="position:absolute;left:3319;top:-557;width:2664;height:2045">
              <v:imagedata r:id="rId20" o:title=""/>
            </v:shape>
            <v:shape id="_x0000_s1053" type="#_x0000_t75" style="position:absolute;left:7783;top:-1689;width:5069;height:2360">
              <v:imagedata r:id="rId21" o:title=""/>
            </v:shape>
            <v:shape id="_x0000_s1052" type="#_x0000_t75" style="position:absolute;left:6033;top:-129;width:2360;height:1601">
              <v:imagedata r:id="rId22" o:title=""/>
            </v:shape>
            <v:shape id="_x0000_s1051" type="#_x0000_t75" style="position:absolute;left:8481;top:797;width:2751;height:1006">
              <v:imagedata r:id="rId23" o:title=""/>
            </v:shape>
            <w10:wrap anchorx="page"/>
          </v:group>
        </w:pict>
      </w:r>
      <w:r w:rsidR="008161E5">
        <w:rPr>
          <w:noProof/>
        </w:rPr>
        <w:drawing>
          <wp:anchor distT="0" distB="0" distL="0" distR="0" simplePos="0" relativeHeight="15810560" behindDoc="0" locked="0" layoutInCell="1" allowOverlap="1" wp14:anchorId="21042AB9" wp14:editId="37E7C251">
            <wp:simplePos x="0" y="0"/>
            <wp:positionH relativeFrom="page">
              <wp:posOffset>452627</wp:posOffset>
            </wp:positionH>
            <wp:positionV relativeFrom="paragraph">
              <wp:posOffset>-366804</wp:posOffset>
            </wp:positionV>
            <wp:extent cx="1578863" cy="1312164"/>
            <wp:effectExtent l="0" t="0" r="0" b="0"/>
            <wp:wrapNone/>
            <wp:docPr id="125" name="image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7.jpeg"/>
                    <pic:cNvPicPr/>
                  </pic:nvPicPr>
                  <pic:blipFill>
                    <a:blip r:embed="rId24" cstate="print"/>
                    <a:stretch>
                      <a:fillRect/>
                    </a:stretch>
                  </pic:blipFill>
                  <pic:spPr>
                    <a:xfrm>
                      <a:off x="0" y="0"/>
                      <a:ext cx="1578863" cy="1312164"/>
                    </a:xfrm>
                    <a:prstGeom prst="rect">
                      <a:avLst/>
                    </a:prstGeom>
                  </pic:spPr>
                </pic:pic>
              </a:graphicData>
            </a:graphic>
          </wp:anchor>
        </w:drawing>
      </w:r>
    </w:p>
    <w:sectPr w:rsidR="00170A57">
      <w:pgSz w:w="14400" w:h="10800" w:orient="landscape"/>
      <w:pgMar w:top="800" w:right="14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10"/>
    <w:lvl w:ilvl="0">
      <w:start w:val="1"/>
      <w:numFmt w:val="decimal"/>
      <w:lvlText w:val="%1."/>
      <w:lvlJc w:val="left"/>
      <w:pPr>
        <w:tabs>
          <w:tab w:val="num" w:pos="720"/>
        </w:tabs>
        <w:ind w:left="720" w:hanging="360"/>
      </w:pPr>
    </w:lvl>
  </w:abstractNum>
  <w:abstractNum w:abstractNumId="1" w15:restartNumberingAfterBreak="0">
    <w:nsid w:val="00000006"/>
    <w:multiLevelType w:val="multilevel"/>
    <w:tmpl w:val="00000006"/>
    <w:name w:val="WW8Num24"/>
    <w:lvl w:ilvl="0">
      <w:start w:val="1"/>
      <w:numFmt w:val="bullet"/>
      <w:lvlText w:val=""/>
      <w:lvlJc w:val="left"/>
      <w:pPr>
        <w:tabs>
          <w:tab w:val="num" w:pos="2880"/>
        </w:tabs>
        <w:ind w:left="2880" w:hanging="360"/>
      </w:pPr>
      <w:rPr>
        <w:rFonts w:ascii="Symbol" w:hAnsi="Symbol" w:cs="Symbol" w:hint="default"/>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cs="Wingdings" w:hint="default"/>
      </w:rPr>
    </w:lvl>
    <w:lvl w:ilvl="3">
      <w:start w:val="1"/>
      <w:numFmt w:val="bullet"/>
      <w:lvlText w:val=""/>
      <w:lvlJc w:val="left"/>
      <w:pPr>
        <w:tabs>
          <w:tab w:val="num" w:pos="5040"/>
        </w:tabs>
        <w:ind w:left="5040" w:hanging="360"/>
      </w:pPr>
      <w:rPr>
        <w:rFonts w:ascii="Symbol" w:hAnsi="Symbol" w:cs="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cs="Wingdings" w:hint="default"/>
      </w:rPr>
    </w:lvl>
    <w:lvl w:ilvl="6">
      <w:start w:val="1"/>
      <w:numFmt w:val="bullet"/>
      <w:lvlText w:val=""/>
      <w:lvlJc w:val="left"/>
      <w:pPr>
        <w:tabs>
          <w:tab w:val="num" w:pos="7200"/>
        </w:tabs>
        <w:ind w:left="7200" w:hanging="360"/>
      </w:pPr>
      <w:rPr>
        <w:rFonts w:ascii="Symbol" w:hAnsi="Symbol" w:cs="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cs="Wingdings" w:hint="default"/>
      </w:rPr>
    </w:lvl>
  </w:abstractNum>
  <w:abstractNum w:abstractNumId="2" w15:restartNumberingAfterBreak="0">
    <w:nsid w:val="0000000E"/>
    <w:multiLevelType w:val="singleLevel"/>
    <w:tmpl w:val="0000000E"/>
    <w:name w:val="WW8Num32"/>
    <w:lvl w:ilvl="0">
      <w:start w:val="1"/>
      <w:numFmt w:val="decimal"/>
      <w:lvlText w:val="%1."/>
      <w:lvlJc w:val="left"/>
      <w:pPr>
        <w:tabs>
          <w:tab w:val="num" w:pos="720"/>
        </w:tabs>
        <w:ind w:left="720" w:hanging="360"/>
      </w:pPr>
    </w:lvl>
  </w:abstractNum>
  <w:abstractNum w:abstractNumId="3" w15:restartNumberingAfterBreak="0">
    <w:nsid w:val="00000022"/>
    <w:multiLevelType w:val="singleLevel"/>
    <w:tmpl w:val="00000022"/>
    <w:name w:val="WW8Num54"/>
    <w:lvl w:ilvl="0">
      <w:start w:val="1"/>
      <w:numFmt w:val="decimal"/>
      <w:lvlText w:val="%1)"/>
      <w:lvlJc w:val="left"/>
      <w:pPr>
        <w:tabs>
          <w:tab w:val="num" w:pos="1428"/>
        </w:tabs>
        <w:ind w:left="1428" w:hanging="360"/>
      </w:pPr>
      <w:rPr>
        <w:rFonts w:eastAsia="Symbol" w:cs="Symbol" w:hint="default"/>
        <w:sz w:val="24"/>
        <w:szCs w:val="24"/>
        <w:lang w:val="es-ES_tradnl"/>
      </w:rPr>
    </w:lvl>
  </w:abstractNum>
  <w:abstractNum w:abstractNumId="4" w15:restartNumberingAfterBreak="0">
    <w:nsid w:val="00000023"/>
    <w:multiLevelType w:val="singleLevel"/>
    <w:tmpl w:val="00000023"/>
    <w:name w:val="WW8Num55"/>
    <w:lvl w:ilvl="0">
      <w:start w:val="1"/>
      <w:numFmt w:val="decimal"/>
      <w:lvlText w:val="%1."/>
      <w:lvlJc w:val="left"/>
      <w:pPr>
        <w:tabs>
          <w:tab w:val="num" w:pos="1077"/>
        </w:tabs>
        <w:ind w:left="1077" w:hanging="360"/>
      </w:pPr>
    </w:lvl>
  </w:abstractNum>
  <w:abstractNum w:abstractNumId="5" w15:restartNumberingAfterBreak="0">
    <w:nsid w:val="53301199"/>
    <w:multiLevelType w:val="hybridMultilevel"/>
    <w:tmpl w:val="9D8A6112"/>
    <w:lvl w:ilvl="0" w:tplc="6704657C">
      <w:numFmt w:val="bullet"/>
      <w:lvlText w:val="•"/>
      <w:lvlJc w:val="left"/>
      <w:pPr>
        <w:ind w:left="787" w:hanging="360"/>
      </w:pPr>
      <w:rPr>
        <w:rFonts w:ascii="Arial MT" w:eastAsia="Arial MT" w:hAnsi="Arial MT" w:cs="Arial MT" w:hint="default"/>
        <w:color w:val="4F81BC"/>
        <w:w w:val="99"/>
        <w:sz w:val="44"/>
        <w:szCs w:val="44"/>
        <w:lang w:val="es-ES" w:eastAsia="en-US" w:bidi="ar-SA"/>
      </w:rPr>
    </w:lvl>
    <w:lvl w:ilvl="1" w:tplc="C0AC1AB8">
      <w:numFmt w:val="bullet"/>
      <w:lvlText w:val="•"/>
      <w:lvlJc w:val="left"/>
      <w:pPr>
        <w:ind w:left="884" w:hanging="361"/>
      </w:pPr>
      <w:rPr>
        <w:rFonts w:hint="default"/>
        <w:w w:val="99"/>
        <w:lang w:val="es-ES" w:eastAsia="en-US" w:bidi="ar-SA"/>
      </w:rPr>
    </w:lvl>
    <w:lvl w:ilvl="2" w:tplc="812A9918">
      <w:numFmt w:val="bullet"/>
      <w:lvlText w:val="•"/>
      <w:lvlJc w:val="left"/>
      <w:pPr>
        <w:ind w:left="1352" w:hanging="360"/>
      </w:pPr>
      <w:rPr>
        <w:rFonts w:hint="default"/>
        <w:w w:val="100"/>
        <w:lang w:val="es-ES" w:eastAsia="en-US" w:bidi="ar-SA"/>
      </w:rPr>
    </w:lvl>
    <w:lvl w:ilvl="3" w:tplc="AA725990">
      <w:numFmt w:val="bullet"/>
      <w:lvlText w:val="•"/>
      <w:lvlJc w:val="left"/>
      <w:pPr>
        <w:ind w:left="1928" w:hanging="360"/>
      </w:pPr>
      <w:rPr>
        <w:rFonts w:ascii="Arial MT" w:eastAsia="Arial MT" w:hAnsi="Arial MT" w:cs="Arial MT" w:hint="default"/>
        <w:color w:val="9BBA58"/>
        <w:w w:val="100"/>
        <w:sz w:val="36"/>
        <w:szCs w:val="36"/>
        <w:lang w:val="es-ES" w:eastAsia="en-US" w:bidi="ar-SA"/>
      </w:rPr>
    </w:lvl>
    <w:lvl w:ilvl="4" w:tplc="4808BFDA">
      <w:numFmt w:val="bullet"/>
      <w:lvlText w:val="•"/>
      <w:lvlJc w:val="left"/>
      <w:pPr>
        <w:ind w:left="1920" w:hanging="360"/>
      </w:pPr>
      <w:rPr>
        <w:rFonts w:hint="default"/>
        <w:lang w:val="es-ES" w:eastAsia="en-US" w:bidi="ar-SA"/>
      </w:rPr>
    </w:lvl>
    <w:lvl w:ilvl="5" w:tplc="B62A1128">
      <w:numFmt w:val="bullet"/>
      <w:lvlText w:val="•"/>
      <w:lvlJc w:val="left"/>
      <w:pPr>
        <w:ind w:left="3890" w:hanging="360"/>
      </w:pPr>
      <w:rPr>
        <w:rFonts w:hint="default"/>
        <w:lang w:val="es-ES" w:eastAsia="en-US" w:bidi="ar-SA"/>
      </w:rPr>
    </w:lvl>
    <w:lvl w:ilvl="6" w:tplc="9EB61366">
      <w:numFmt w:val="bullet"/>
      <w:lvlText w:val="•"/>
      <w:lvlJc w:val="left"/>
      <w:pPr>
        <w:ind w:left="5860" w:hanging="360"/>
      </w:pPr>
      <w:rPr>
        <w:rFonts w:hint="default"/>
        <w:lang w:val="es-ES" w:eastAsia="en-US" w:bidi="ar-SA"/>
      </w:rPr>
    </w:lvl>
    <w:lvl w:ilvl="7" w:tplc="905A77A4">
      <w:numFmt w:val="bullet"/>
      <w:lvlText w:val="•"/>
      <w:lvlJc w:val="left"/>
      <w:pPr>
        <w:ind w:left="7830" w:hanging="360"/>
      </w:pPr>
      <w:rPr>
        <w:rFonts w:hint="default"/>
        <w:lang w:val="es-ES" w:eastAsia="en-US" w:bidi="ar-SA"/>
      </w:rPr>
    </w:lvl>
    <w:lvl w:ilvl="8" w:tplc="2BB4F4C4">
      <w:numFmt w:val="bullet"/>
      <w:lvlText w:val="•"/>
      <w:lvlJc w:val="left"/>
      <w:pPr>
        <w:ind w:left="9800" w:hanging="360"/>
      </w:pPr>
      <w:rPr>
        <w:rFonts w:hint="default"/>
        <w:lang w:val="es-ES" w:eastAsia="en-US" w:bidi="ar-SA"/>
      </w:rPr>
    </w:lvl>
  </w:abstractNum>
  <w:abstractNum w:abstractNumId="6" w15:restartNumberingAfterBreak="0">
    <w:nsid w:val="5BAB03C5"/>
    <w:multiLevelType w:val="hybridMultilevel"/>
    <w:tmpl w:val="84DEA476"/>
    <w:lvl w:ilvl="0" w:tplc="F5823628">
      <w:start w:val="1"/>
      <w:numFmt w:val="decimal"/>
      <w:lvlText w:val="%1."/>
      <w:lvlJc w:val="left"/>
      <w:pPr>
        <w:ind w:left="1244" w:hanging="721"/>
      </w:pPr>
      <w:rPr>
        <w:rFonts w:ascii="Calibri" w:eastAsia="Calibri" w:hAnsi="Calibri" w:cs="Calibri" w:hint="default"/>
        <w:b/>
        <w:bCs/>
        <w:color w:val="4F81BC"/>
        <w:w w:val="99"/>
        <w:sz w:val="44"/>
        <w:szCs w:val="44"/>
        <w:lang w:val="es-ES" w:eastAsia="en-US" w:bidi="ar-SA"/>
      </w:rPr>
    </w:lvl>
    <w:lvl w:ilvl="1" w:tplc="1076E6FC">
      <w:numFmt w:val="bullet"/>
      <w:lvlText w:val="•"/>
      <w:lvlJc w:val="left"/>
      <w:pPr>
        <w:ind w:left="2490" w:hanging="721"/>
      </w:pPr>
      <w:rPr>
        <w:rFonts w:hint="default"/>
        <w:lang w:val="es-ES" w:eastAsia="en-US" w:bidi="ar-SA"/>
      </w:rPr>
    </w:lvl>
    <w:lvl w:ilvl="2" w:tplc="D158D9EE">
      <w:numFmt w:val="bullet"/>
      <w:lvlText w:val="•"/>
      <w:lvlJc w:val="left"/>
      <w:pPr>
        <w:ind w:left="3740" w:hanging="721"/>
      </w:pPr>
      <w:rPr>
        <w:rFonts w:hint="default"/>
        <w:lang w:val="es-ES" w:eastAsia="en-US" w:bidi="ar-SA"/>
      </w:rPr>
    </w:lvl>
    <w:lvl w:ilvl="3" w:tplc="037893CE">
      <w:numFmt w:val="bullet"/>
      <w:lvlText w:val="•"/>
      <w:lvlJc w:val="left"/>
      <w:pPr>
        <w:ind w:left="4990" w:hanging="721"/>
      </w:pPr>
      <w:rPr>
        <w:rFonts w:hint="default"/>
        <w:lang w:val="es-ES" w:eastAsia="en-US" w:bidi="ar-SA"/>
      </w:rPr>
    </w:lvl>
    <w:lvl w:ilvl="4" w:tplc="D5EAEAD4">
      <w:numFmt w:val="bullet"/>
      <w:lvlText w:val="•"/>
      <w:lvlJc w:val="left"/>
      <w:pPr>
        <w:ind w:left="6240" w:hanging="721"/>
      </w:pPr>
      <w:rPr>
        <w:rFonts w:hint="default"/>
        <w:lang w:val="es-ES" w:eastAsia="en-US" w:bidi="ar-SA"/>
      </w:rPr>
    </w:lvl>
    <w:lvl w:ilvl="5" w:tplc="732861DA">
      <w:numFmt w:val="bullet"/>
      <w:lvlText w:val="•"/>
      <w:lvlJc w:val="left"/>
      <w:pPr>
        <w:ind w:left="7490" w:hanging="721"/>
      </w:pPr>
      <w:rPr>
        <w:rFonts w:hint="default"/>
        <w:lang w:val="es-ES" w:eastAsia="en-US" w:bidi="ar-SA"/>
      </w:rPr>
    </w:lvl>
    <w:lvl w:ilvl="6" w:tplc="57DE340E">
      <w:numFmt w:val="bullet"/>
      <w:lvlText w:val="•"/>
      <w:lvlJc w:val="left"/>
      <w:pPr>
        <w:ind w:left="8740" w:hanging="721"/>
      </w:pPr>
      <w:rPr>
        <w:rFonts w:hint="default"/>
        <w:lang w:val="es-ES" w:eastAsia="en-US" w:bidi="ar-SA"/>
      </w:rPr>
    </w:lvl>
    <w:lvl w:ilvl="7" w:tplc="68A046DA">
      <w:numFmt w:val="bullet"/>
      <w:lvlText w:val="•"/>
      <w:lvlJc w:val="left"/>
      <w:pPr>
        <w:ind w:left="9990" w:hanging="721"/>
      </w:pPr>
      <w:rPr>
        <w:rFonts w:hint="default"/>
        <w:lang w:val="es-ES" w:eastAsia="en-US" w:bidi="ar-SA"/>
      </w:rPr>
    </w:lvl>
    <w:lvl w:ilvl="8" w:tplc="6ED68984">
      <w:numFmt w:val="bullet"/>
      <w:lvlText w:val="•"/>
      <w:lvlJc w:val="left"/>
      <w:pPr>
        <w:ind w:left="11240" w:hanging="721"/>
      </w:pPr>
      <w:rPr>
        <w:rFonts w:hint="default"/>
        <w:lang w:val="es-ES" w:eastAsia="en-US" w:bidi="ar-SA"/>
      </w:rPr>
    </w:lvl>
  </w:abstractNum>
  <w:num w:numId="1" w16cid:durableId="1499810749">
    <w:abstractNumId w:val="5"/>
  </w:num>
  <w:num w:numId="2" w16cid:durableId="960770250">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70A57"/>
    <w:rsid w:val="00063CD0"/>
    <w:rsid w:val="0008460E"/>
    <w:rsid w:val="000B1F02"/>
    <w:rsid w:val="00133059"/>
    <w:rsid w:val="0015675B"/>
    <w:rsid w:val="00170A57"/>
    <w:rsid w:val="001C7317"/>
    <w:rsid w:val="003F68BD"/>
    <w:rsid w:val="00460230"/>
    <w:rsid w:val="004C20C1"/>
    <w:rsid w:val="004D61EF"/>
    <w:rsid w:val="00633188"/>
    <w:rsid w:val="00684999"/>
    <w:rsid w:val="00696481"/>
    <w:rsid w:val="006B0FCD"/>
    <w:rsid w:val="006D7FED"/>
    <w:rsid w:val="007738A3"/>
    <w:rsid w:val="008161E5"/>
    <w:rsid w:val="008F71EB"/>
    <w:rsid w:val="009A41AF"/>
    <w:rsid w:val="009D0682"/>
    <w:rsid w:val="009D7D36"/>
    <w:rsid w:val="009F7476"/>
    <w:rsid w:val="00A43813"/>
    <w:rsid w:val="00AA5D56"/>
    <w:rsid w:val="00AC64B8"/>
    <w:rsid w:val="00AD067A"/>
    <w:rsid w:val="00AF384E"/>
    <w:rsid w:val="00B85EEC"/>
    <w:rsid w:val="00B90907"/>
    <w:rsid w:val="00C273BC"/>
    <w:rsid w:val="00C31068"/>
    <w:rsid w:val="00D63ABA"/>
    <w:rsid w:val="00D92CC2"/>
    <w:rsid w:val="00E36058"/>
    <w:rsid w:val="00E53CCC"/>
    <w:rsid w:val="00F02879"/>
    <w:rsid w:val="00F436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40"/>
    <o:shapelayout v:ext="edit">
      <o:idmap v:ext="edit" data="1"/>
    </o:shapelayout>
  </w:shapeDefaults>
  <w:decimalSymbol w:val=","/>
  <w:listSeparator w:val=";"/>
  <w14:docId w14:val="24E5E3A7"/>
  <w15:docId w15:val="{33C44CEA-05B2-499E-881A-9012DC71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70"/>
      <w:ind w:left="524"/>
      <w:outlineLvl w:val="0"/>
    </w:pPr>
    <w:rPr>
      <w:rFonts w:ascii="Cambria" w:eastAsia="Cambria" w:hAnsi="Cambria" w:cs="Cambria"/>
      <w:b/>
      <w:bCs/>
      <w:sz w:val="80"/>
      <w:szCs w:val="80"/>
    </w:rPr>
  </w:style>
  <w:style w:type="paragraph" w:styleId="Ttulo2">
    <w:name w:val="heading 2"/>
    <w:basedOn w:val="Normal"/>
    <w:uiPriority w:val="9"/>
    <w:unhideWhenUsed/>
    <w:qFormat/>
    <w:pPr>
      <w:ind w:left="595"/>
      <w:outlineLvl w:val="1"/>
    </w:pPr>
    <w:rPr>
      <w:b/>
      <w:bCs/>
      <w:sz w:val="60"/>
      <w:szCs w:val="60"/>
    </w:rPr>
  </w:style>
  <w:style w:type="paragraph" w:styleId="Ttulo3">
    <w:name w:val="heading 3"/>
    <w:basedOn w:val="Normal"/>
    <w:uiPriority w:val="9"/>
    <w:unhideWhenUsed/>
    <w:qFormat/>
    <w:pPr>
      <w:spacing w:before="122"/>
      <w:ind w:left="595"/>
      <w:outlineLvl w:val="2"/>
    </w:pPr>
    <w:rPr>
      <w:b/>
      <w:bCs/>
      <w:sz w:val="56"/>
      <w:szCs w:val="56"/>
    </w:rPr>
  </w:style>
  <w:style w:type="paragraph" w:styleId="Ttulo4">
    <w:name w:val="heading 4"/>
    <w:basedOn w:val="Normal"/>
    <w:uiPriority w:val="9"/>
    <w:unhideWhenUsed/>
    <w:qFormat/>
    <w:pPr>
      <w:spacing w:before="97"/>
      <w:ind w:left="884" w:hanging="361"/>
      <w:outlineLvl w:val="3"/>
    </w:pPr>
    <w:rPr>
      <w:b/>
      <w:bCs/>
      <w:sz w:val="44"/>
      <w:szCs w:val="4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44"/>
      <w:szCs w:val="44"/>
    </w:rPr>
  </w:style>
  <w:style w:type="paragraph" w:styleId="Ttulo">
    <w:name w:val="Title"/>
    <w:basedOn w:val="Normal"/>
    <w:uiPriority w:val="10"/>
    <w:qFormat/>
    <w:pPr>
      <w:spacing w:before="82"/>
      <w:ind w:left="344"/>
    </w:pPr>
    <w:rPr>
      <w:rFonts w:ascii="Cambria" w:eastAsia="Cambria" w:hAnsi="Cambria" w:cs="Cambria"/>
      <w:b/>
      <w:bCs/>
      <w:sz w:val="92"/>
      <w:szCs w:val="92"/>
    </w:rPr>
  </w:style>
  <w:style w:type="paragraph" w:styleId="Prrafodelista">
    <w:name w:val="List Paragraph"/>
    <w:basedOn w:val="Normal"/>
    <w:uiPriority w:val="34"/>
    <w:qFormat/>
    <w:pPr>
      <w:spacing w:before="97"/>
      <w:ind w:left="884" w:hanging="361"/>
    </w:pPr>
  </w:style>
  <w:style w:type="paragraph" w:customStyle="1" w:styleId="TableParagraph">
    <w:name w:val="Table Paragraph"/>
    <w:basedOn w:val="Normal"/>
    <w:uiPriority w:val="1"/>
    <w:qFormat/>
  </w:style>
  <w:style w:type="paragraph" w:customStyle="1" w:styleId="Cuerpodeltexto1">
    <w:name w:val="Cuerpo del texto1"/>
    <w:basedOn w:val="Normal"/>
    <w:rsid w:val="00063CD0"/>
    <w:pPr>
      <w:widowControl/>
      <w:shd w:val="clear" w:color="auto" w:fill="FFFFFF"/>
      <w:autoSpaceDE/>
      <w:autoSpaceDN/>
      <w:spacing w:before="480" w:after="120" w:line="259" w:lineRule="exact"/>
      <w:ind w:hanging="400"/>
      <w:jc w:val="both"/>
    </w:pPr>
    <w:rPr>
      <w:rFonts w:ascii="Century Schoolbook" w:eastAsia="Arial Unicode MS" w:hAnsi="Century Schoolbook" w:cs="Century Schoolbook"/>
      <w:sz w:val="18"/>
      <w:szCs w:val="18"/>
      <w:lang w:val="es-ES_tradnl" w:eastAsia="zh-CN"/>
    </w:rPr>
  </w:style>
  <w:style w:type="paragraph" w:customStyle="1" w:styleId="Default">
    <w:name w:val="Default"/>
    <w:rsid w:val="00063CD0"/>
    <w:pPr>
      <w:widowControl/>
      <w:suppressAutoHyphens/>
      <w:autoSpaceDN/>
    </w:pPr>
    <w:rPr>
      <w:rFonts w:ascii="Calibri" w:eastAsia="Times New Roman" w:hAnsi="Calibri" w:cs="Calibri"/>
      <w:color w:val="000000"/>
      <w:sz w:val="24"/>
      <w:szCs w:val="24"/>
      <w:lang w:val="es-ES" w:eastAsia="zh-CN"/>
    </w:rPr>
  </w:style>
  <w:style w:type="table" w:styleId="Tablaconcuadrcula">
    <w:name w:val="Table Grid"/>
    <w:basedOn w:val="Tablanormal"/>
    <w:uiPriority w:val="39"/>
    <w:rsid w:val="00F43680"/>
    <w:pPr>
      <w:widowControl/>
      <w:autoSpaceDE/>
      <w:autoSpaceDN/>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gra3detindependiente1">
    <w:name w:val="Sangría 3 de t. independiente1"/>
    <w:basedOn w:val="Normal"/>
    <w:rsid w:val="003F68BD"/>
    <w:pPr>
      <w:widowControl/>
      <w:suppressAutoHyphens/>
      <w:autoSpaceDE/>
      <w:autoSpaceDN/>
      <w:spacing w:after="120"/>
      <w:ind w:left="283"/>
    </w:pPr>
    <w:rPr>
      <w:rFonts w:ascii="Times New Roman" w:eastAsia="Times New Roman" w:hAnsi="Times New Roman" w:cs="Times New Roman"/>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635212">
      <w:bodyDiv w:val="1"/>
      <w:marLeft w:val="0"/>
      <w:marRight w:val="0"/>
      <w:marTop w:val="0"/>
      <w:marBottom w:val="0"/>
      <w:divBdr>
        <w:top w:val="none" w:sz="0" w:space="0" w:color="auto"/>
        <w:left w:val="none" w:sz="0" w:space="0" w:color="auto"/>
        <w:bottom w:val="none" w:sz="0" w:space="0" w:color="auto"/>
        <w:right w:val="none" w:sz="0" w:space="0" w:color="auto"/>
      </w:divBdr>
    </w:div>
    <w:div w:id="1296838475">
      <w:bodyDiv w:val="1"/>
      <w:marLeft w:val="0"/>
      <w:marRight w:val="0"/>
      <w:marTop w:val="0"/>
      <w:marBottom w:val="0"/>
      <w:divBdr>
        <w:top w:val="none" w:sz="0" w:space="0" w:color="auto"/>
        <w:left w:val="none" w:sz="0" w:space="0" w:color="auto"/>
        <w:bottom w:val="none" w:sz="0" w:space="0" w:color="auto"/>
        <w:right w:val="none" w:sz="0" w:space="0" w:color="auto"/>
      </w:divBdr>
    </w:div>
    <w:div w:id="1340884210">
      <w:bodyDiv w:val="1"/>
      <w:marLeft w:val="0"/>
      <w:marRight w:val="0"/>
      <w:marTop w:val="0"/>
      <w:marBottom w:val="0"/>
      <w:divBdr>
        <w:top w:val="none" w:sz="0" w:space="0" w:color="auto"/>
        <w:left w:val="none" w:sz="0" w:space="0" w:color="auto"/>
        <w:bottom w:val="none" w:sz="0" w:space="0" w:color="auto"/>
        <w:right w:val="none" w:sz="0" w:space="0" w:color="auto"/>
      </w:divBdr>
    </w:div>
    <w:div w:id="1576550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14</Pages>
  <Words>972</Words>
  <Characters>5349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UT4. Administración de redes Windows con Directorio Activo</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UT4. Administración de redes Windows con Directorio Activo</dc:title>
  <dc:creator>Raquel</dc:creator>
  <cp:lastModifiedBy>Ana Maria Herrero Francisco</cp:lastModifiedBy>
  <cp:revision>20</cp:revision>
  <dcterms:created xsi:type="dcterms:W3CDTF">2024-11-09T19:13:00Z</dcterms:created>
  <dcterms:modified xsi:type="dcterms:W3CDTF">2025-01-18T19:30:00Z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2024-02-04T00:00:00Z</vt:filetime>
  </property>
  <property fmtid="{D5CDD505-2E9C-101B-9397-08002B2CF9AE}" pid="3" name="Creator">
    <vt:lpwstr>Microsoft® PowerPoint® para Microsoft 365</vt:lpwstr>
  </property>
  <property fmtid="{D5CDD505-2E9C-101B-9397-08002B2CF9AE}" pid="4" name="LastSaved">
    <vt:filetime>2024-11-09T00:00:00Z</vt:filetime>
  </property>
</Properties>
</file>