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9B7E9" w14:textId="77777777" w:rsidR="00170A57" w:rsidRDefault="00000000">
      <w:pPr>
        <w:pStyle w:val="Ttulo"/>
      </w:pPr>
      <w:bookmarkStart w:id="0" w:name="_Hlk184813893"/>
      <w:bookmarkEnd w:id="0"/>
      <w:r>
        <w:pict w14:anchorId="68E8DC05">
          <v:group id="_x0000_s1436" style="position:absolute;left:0;text-align:left;margin-left:0;margin-top:0;width:10in;height:540pt;z-index:-16880128;mso-position-horizontal-relative:page;mso-position-vertical-relative:page" coordsize="14400,108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439" type="#_x0000_t75" style="position:absolute;width:14400;height:10800">
              <v:imagedata r:id="rId5" o:title=""/>
            </v:shape>
            <v:shape id="_x0000_s1438" style="position:absolute;left:13320;width:1080;height:10800" coordorigin="13320" coordsize="1080,10800" o:spt="100" adj="0,,0" path="m14400,9720r-1080,l13320,10800r1080,l14400,9720xm14400,l13320,r,8640l14400,8640,14400,xe" fillcolor="#1f487c" stroked="f">
              <v:stroke joinstyle="round"/>
              <v:formulas/>
              <v:path arrowok="t" o:connecttype="segments"/>
            </v:shape>
            <v:rect id="_x0000_s1437" style="position:absolute;left:13320;top:8640;width:1080;height:1080" fillcolor="#4f81bc" stroked="f"/>
            <w10:wrap anchorx="page" anchory="page"/>
          </v:group>
        </w:pict>
      </w:r>
      <w:bookmarkStart w:id="1" w:name="Diapositiva_1:_Tabla_de_Contenidos"/>
      <w:bookmarkEnd w:id="1"/>
      <w:r>
        <w:rPr>
          <w:color w:val="1F487C"/>
          <w:spacing w:val="-22"/>
        </w:rPr>
        <w:t>Tabla</w:t>
      </w:r>
      <w:r>
        <w:rPr>
          <w:color w:val="1F487C"/>
          <w:spacing w:val="-38"/>
        </w:rPr>
        <w:t xml:space="preserve"> </w:t>
      </w:r>
      <w:r>
        <w:rPr>
          <w:color w:val="1F487C"/>
          <w:spacing w:val="-22"/>
        </w:rPr>
        <w:t>de</w:t>
      </w:r>
      <w:r>
        <w:rPr>
          <w:color w:val="1F487C"/>
          <w:spacing w:val="-37"/>
        </w:rPr>
        <w:t xml:space="preserve"> </w:t>
      </w:r>
      <w:r>
        <w:rPr>
          <w:color w:val="1F487C"/>
          <w:spacing w:val="-22"/>
        </w:rPr>
        <w:t>Contenidos</w:t>
      </w:r>
    </w:p>
    <w:p w14:paraId="0991652D" w14:textId="38147F4B" w:rsidR="00170A57" w:rsidRDefault="00494B9F">
      <w:pPr>
        <w:pStyle w:val="Ttulo4"/>
        <w:numPr>
          <w:ilvl w:val="0"/>
          <w:numId w:val="47"/>
        </w:numPr>
        <w:tabs>
          <w:tab w:val="left" w:pos="1244"/>
          <w:tab w:val="left" w:pos="1245"/>
        </w:tabs>
        <w:spacing w:before="706"/>
      </w:pPr>
      <w:r>
        <w:t>SAMBA</w:t>
      </w:r>
    </w:p>
    <w:p w14:paraId="3FC8890C" w14:textId="10AA1C63" w:rsidR="00170A57" w:rsidRDefault="00170A57" w:rsidP="00494B9F">
      <w:pPr>
        <w:pStyle w:val="Ttulo4"/>
        <w:tabs>
          <w:tab w:val="left" w:pos="1244"/>
          <w:tab w:val="left" w:pos="1245"/>
        </w:tabs>
        <w:ind w:left="1244" w:firstLine="0"/>
      </w:pPr>
    </w:p>
    <w:p w14:paraId="0B3E6AE7" w14:textId="77777777" w:rsidR="00170A57" w:rsidRDefault="00170A57">
      <w:pPr>
        <w:pStyle w:val="Textoindependiente"/>
        <w:rPr>
          <w:b/>
          <w:sz w:val="20"/>
        </w:rPr>
      </w:pPr>
    </w:p>
    <w:p w14:paraId="7497D5B7" w14:textId="77777777" w:rsidR="00170A57" w:rsidRDefault="00170A57">
      <w:pPr>
        <w:pStyle w:val="Textoindependiente"/>
        <w:rPr>
          <w:b/>
          <w:sz w:val="20"/>
        </w:rPr>
      </w:pPr>
    </w:p>
    <w:p w14:paraId="7FEEB75A" w14:textId="77777777" w:rsidR="00170A57" w:rsidRDefault="00170A57">
      <w:pPr>
        <w:pStyle w:val="Textoindependiente"/>
        <w:rPr>
          <w:b/>
          <w:sz w:val="20"/>
        </w:rPr>
      </w:pPr>
    </w:p>
    <w:p w14:paraId="03FCEADD" w14:textId="77777777" w:rsidR="00170A57" w:rsidRDefault="00170A57">
      <w:pPr>
        <w:pStyle w:val="Textoindependiente"/>
        <w:rPr>
          <w:b/>
          <w:sz w:val="20"/>
        </w:rPr>
      </w:pPr>
    </w:p>
    <w:p w14:paraId="18CADACF" w14:textId="77777777" w:rsidR="00170A57" w:rsidRDefault="00170A57">
      <w:pPr>
        <w:pStyle w:val="Textoindependiente"/>
        <w:rPr>
          <w:b/>
          <w:sz w:val="20"/>
        </w:rPr>
      </w:pPr>
    </w:p>
    <w:p w14:paraId="3938E55B" w14:textId="77777777" w:rsidR="00170A57" w:rsidRDefault="00170A57">
      <w:pPr>
        <w:pStyle w:val="Textoindependiente"/>
        <w:rPr>
          <w:b/>
          <w:sz w:val="20"/>
        </w:rPr>
      </w:pPr>
    </w:p>
    <w:p w14:paraId="56C3A9B3" w14:textId="77777777" w:rsidR="00170A57" w:rsidRDefault="00170A57">
      <w:pPr>
        <w:pStyle w:val="Textoindependiente"/>
        <w:rPr>
          <w:b/>
          <w:sz w:val="20"/>
        </w:rPr>
      </w:pPr>
    </w:p>
    <w:p w14:paraId="2B522978" w14:textId="77777777" w:rsidR="00170A57" w:rsidRDefault="00170A57">
      <w:pPr>
        <w:pStyle w:val="Textoindependiente"/>
        <w:spacing w:before="2"/>
        <w:rPr>
          <w:b/>
          <w:sz w:val="23"/>
        </w:rPr>
      </w:pPr>
    </w:p>
    <w:p w14:paraId="0A0DBA96" w14:textId="77777777" w:rsidR="00170A57" w:rsidRDefault="00000000">
      <w:pPr>
        <w:spacing w:before="89"/>
        <w:ind w:right="288"/>
        <w:jc w:val="right"/>
        <w:rPr>
          <w:rFonts w:ascii="Arial"/>
          <w:b/>
          <w:sz w:val="36"/>
        </w:rPr>
      </w:pPr>
      <w:r>
        <w:rPr>
          <w:rFonts w:ascii="Arial"/>
          <w:b/>
          <w:color w:val="EDEBE0"/>
          <w:w w:val="99"/>
          <w:sz w:val="36"/>
        </w:rPr>
        <w:t>1</w:t>
      </w:r>
    </w:p>
    <w:p w14:paraId="4BBBC5BD" w14:textId="77777777" w:rsidR="00170A57" w:rsidRDefault="00170A57">
      <w:pPr>
        <w:jc w:val="right"/>
        <w:rPr>
          <w:rFonts w:ascii="Arial"/>
          <w:sz w:val="36"/>
        </w:rPr>
        <w:sectPr w:rsidR="00170A57">
          <w:type w:val="continuous"/>
          <w:pgSz w:w="14400" w:h="10800" w:orient="landscape"/>
          <w:pgMar w:top="720" w:right="140" w:bottom="280" w:left="520" w:header="720" w:footer="720" w:gutter="0"/>
          <w:cols w:space="720"/>
        </w:sectPr>
      </w:pPr>
    </w:p>
    <w:p w14:paraId="342748E3" w14:textId="0ACE6B4B" w:rsidR="00494B9F" w:rsidRPr="00494B9F" w:rsidRDefault="00000000" w:rsidP="00494B9F">
      <w:pPr>
        <w:pStyle w:val="Ttulo1"/>
        <w:numPr>
          <w:ilvl w:val="0"/>
          <w:numId w:val="62"/>
        </w:numPr>
        <w:tabs>
          <w:tab w:val="left" w:pos="1695"/>
        </w:tabs>
        <w:rPr>
          <w:color w:val="1F487C"/>
          <w:spacing w:val="-1"/>
          <w:w w:val="95"/>
        </w:rPr>
      </w:pPr>
      <w:r>
        <w:lastRenderedPageBreak/>
        <w:pict w14:anchorId="484DA13B">
          <v:group id="_x0000_s1432" style="position:absolute;left:0;text-align:left;margin-left:0;margin-top:0;width:10in;height:540pt;z-index:-16879616;mso-position-horizontal-relative:page;mso-position-vertical-relative:page" coordsize="14400,10800">
            <v:shape id="_x0000_s1435" type="#_x0000_t75" style="position:absolute;width:14400;height:10800">
              <v:imagedata r:id="rId5" o:title=""/>
            </v:shape>
            <v:shape id="_x0000_s1434" style="position:absolute;left:13320;width:1080;height:10800" coordorigin="13320" coordsize="1080,10800" o:spt="100" adj="0,,0" path="m14400,9720r-1080,l13320,10800r1080,l14400,9720xm14400,l13320,r,8640l14400,8640,14400,xe" fillcolor="#1f487c" stroked="f">
              <v:stroke joinstyle="round"/>
              <v:formulas/>
              <v:path arrowok="t" o:connecttype="segments"/>
            </v:shape>
            <v:rect id="_x0000_s1433" style="position:absolute;left:13320;top:8640;width:1080;height:1080" fillcolor="#4f81bc" stroked="f"/>
            <w10:wrap anchorx="page" anchory="page"/>
          </v:group>
        </w:pict>
      </w:r>
      <w:bookmarkStart w:id="2" w:name="Diapositiva_2:_Administrador_de_Tareas"/>
      <w:bookmarkEnd w:id="2"/>
      <w:r w:rsidR="00494B9F">
        <w:rPr>
          <w:color w:val="1F487C"/>
          <w:spacing w:val="-1"/>
          <w:w w:val="95"/>
        </w:rPr>
        <w:t xml:space="preserve">SAMBA </w:t>
      </w:r>
    </w:p>
    <w:p w14:paraId="262E382D" w14:textId="77777777" w:rsidR="00170A57" w:rsidRDefault="00170A57">
      <w:pPr>
        <w:pStyle w:val="Textoindependiente"/>
        <w:rPr>
          <w:rFonts w:ascii="Cambria"/>
          <w:b/>
          <w:sz w:val="20"/>
        </w:rPr>
      </w:pPr>
    </w:p>
    <w:p w14:paraId="562DDB35" w14:textId="77777777" w:rsidR="00170A57" w:rsidRDefault="00170A57">
      <w:pPr>
        <w:pStyle w:val="Textoindependiente"/>
        <w:rPr>
          <w:rFonts w:ascii="Cambria"/>
          <w:b/>
          <w:sz w:val="20"/>
        </w:rPr>
      </w:pPr>
    </w:p>
    <w:p w14:paraId="35E7E540" w14:textId="6793061B" w:rsidR="00494B9F" w:rsidRDefault="00494B9F">
      <w:pPr>
        <w:pStyle w:val="Textoindependiente"/>
        <w:rPr>
          <w:rFonts w:ascii="Cambria"/>
          <w:b/>
          <w:sz w:val="20"/>
        </w:rPr>
      </w:pPr>
    </w:p>
    <w:p w14:paraId="263D2490" w14:textId="77777777" w:rsidR="00BE360B" w:rsidRDefault="00494B9F" w:rsidP="00300A77">
      <w:pPr>
        <w:pStyle w:val="Ttulo4"/>
        <w:numPr>
          <w:ilvl w:val="0"/>
          <w:numId w:val="45"/>
        </w:numPr>
        <w:tabs>
          <w:tab w:val="left" w:pos="1136"/>
          <w:tab w:val="left" w:pos="1137"/>
        </w:tabs>
        <w:spacing w:before="0" w:line="300" w:lineRule="atLeast"/>
        <w:ind w:hanging="542"/>
        <w:rPr>
          <w:b w:val="0"/>
          <w:bCs w:val="0"/>
        </w:rPr>
      </w:pPr>
      <w:r w:rsidRPr="00494B9F">
        <w:rPr>
          <w:b w:val="0"/>
          <w:bCs w:val="0"/>
        </w:rPr>
        <w:t>Samba es un software que implementa el protocolo SMB</w:t>
      </w:r>
      <w:r w:rsidR="00BE360B">
        <w:rPr>
          <w:b w:val="0"/>
          <w:bCs w:val="0"/>
        </w:rPr>
        <w:t xml:space="preserve"> </w:t>
      </w:r>
    </w:p>
    <w:p w14:paraId="161C7F43" w14:textId="77777777" w:rsidR="00BE360B" w:rsidRDefault="00B40BC5" w:rsidP="00BE360B">
      <w:pPr>
        <w:pStyle w:val="Ttulo4"/>
        <w:tabs>
          <w:tab w:val="left" w:pos="1136"/>
          <w:tab w:val="left" w:pos="1137"/>
        </w:tabs>
        <w:spacing w:before="0" w:line="300" w:lineRule="atLeast"/>
        <w:ind w:left="1136" w:firstLine="0"/>
        <w:rPr>
          <w:b w:val="0"/>
          <w:bCs w:val="0"/>
        </w:rPr>
      </w:pPr>
      <w:r>
        <w:rPr>
          <w:b w:val="0"/>
          <w:bCs w:val="0"/>
        </w:rPr>
        <w:t xml:space="preserve">(protocolo de comunicación cliente-servidor) </w:t>
      </w:r>
      <w:r w:rsidR="00494B9F" w:rsidRPr="00494B9F">
        <w:rPr>
          <w:b w:val="0"/>
          <w:bCs w:val="0"/>
        </w:rPr>
        <w:t xml:space="preserve">y que permite a las distribuciones de Linux compartir archivos e impresoras con </w:t>
      </w:r>
    </w:p>
    <w:p w14:paraId="4A66A721" w14:textId="12B07245" w:rsidR="00300A77" w:rsidRDefault="00494B9F" w:rsidP="00BE360B">
      <w:pPr>
        <w:pStyle w:val="Ttulo4"/>
        <w:tabs>
          <w:tab w:val="left" w:pos="1136"/>
          <w:tab w:val="left" w:pos="1137"/>
        </w:tabs>
        <w:spacing w:before="0" w:line="300" w:lineRule="atLeast"/>
        <w:ind w:left="1136" w:firstLine="0"/>
        <w:rPr>
          <w:b w:val="0"/>
          <w:bCs w:val="0"/>
        </w:rPr>
      </w:pPr>
      <w:r w:rsidRPr="00494B9F">
        <w:rPr>
          <w:b w:val="0"/>
          <w:bCs w:val="0"/>
        </w:rPr>
        <w:t>cualquier otro dispositivo conectado a la red</w:t>
      </w:r>
      <w:r w:rsidR="008E57E8" w:rsidRPr="00494B9F">
        <w:rPr>
          <w:b w:val="0"/>
          <w:bCs w:val="0"/>
        </w:rPr>
        <w:t>.</w:t>
      </w:r>
    </w:p>
    <w:p w14:paraId="57F9AA4F" w14:textId="11DA48B1" w:rsidR="0020741C" w:rsidRDefault="0020741C" w:rsidP="00300A77">
      <w:pPr>
        <w:pStyle w:val="Ttulo4"/>
        <w:numPr>
          <w:ilvl w:val="0"/>
          <w:numId w:val="45"/>
        </w:numPr>
        <w:tabs>
          <w:tab w:val="left" w:pos="1136"/>
          <w:tab w:val="left" w:pos="1137"/>
        </w:tabs>
        <w:spacing w:before="0" w:line="300" w:lineRule="atLeast"/>
        <w:ind w:hanging="542"/>
        <w:rPr>
          <w:b w:val="0"/>
          <w:bCs w:val="0"/>
        </w:rPr>
      </w:pPr>
      <w:r>
        <w:rPr>
          <w:b w:val="0"/>
          <w:bCs w:val="0"/>
        </w:rPr>
        <w:t>Actualizamos todos los paquetes del S.O. Ubuntu.</w:t>
      </w:r>
    </w:p>
    <w:p w14:paraId="2EEF1B04" w14:textId="5E4AD7AC" w:rsidR="0020741C" w:rsidRDefault="0020741C" w:rsidP="00BE360B">
      <w:pPr>
        <w:pStyle w:val="Ttulo4"/>
        <w:tabs>
          <w:tab w:val="left" w:pos="1136"/>
          <w:tab w:val="left" w:pos="1137"/>
        </w:tabs>
        <w:spacing w:before="0" w:line="300" w:lineRule="atLeast"/>
        <w:ind w:left="1136" w:firstLine="0"/>
        <w:rPr>
          <w:b w:val="0"/>
          <w:bCs w:val="0"/>
        </w:rPr>
      </w:pPr>
      <w:r>
        <w:rPr>
          <w:b w:val="0"/>
          <w:bCs w:val="0"/>
        </w:rPr>
        <w:t xml:space="preserve">Sudo </w:t>
      </w:r>
      <w:proofErr w:type="spellStart"/>
      <w:r>
        <w:rPr>
          <w:b w:val="0"/>
          <w:bCs w:val="0"/>
        </w:rPr>
        <w:t>apt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update</w:t>
      </w:r>
      <w:proofErr w:type="spellEnd"/>
    </w:p>
    <w:p w14:paraId="69F9E74F" w14:textId="77777777" w:rsidR="00BE360B" w:rsidRDefault="00BE360B" w:rsidP="00BE360B">
      <w:pPr>
        <w:pStyle w:val="Ttulo4"/>
        <w:tabs>
          <w:tab w:val="left" w:pos="1136"/>
          <w:tab w:val="left" w:pos="1137"/>
        </w:tabs>
        <w:spacing w:before="0" w:line="300" w:lineRule="atLeast"/>
        <w:ind w:left="1136" w:firstLine="0"/>
        <w:rPr>
          <w:b w:val="0"/>
          <w:bCs w:val="0"/>
        </w:rPr>
      </w:pPr>
      <w:r w:rsidRPr="00BE360B">
        <w:rPr>
          <w:b w:val="0"/>
          <w:bCs w:val="0"/>
        </w:rPr>
        <w:t>Su función principal es actualizar la lista de paquetes disponibles</w:t>
      </w:r>
    </w:p>
    <w:p w14:paraId="45B080A6" w14:textId="763A9B27" w:rsidR="00BE360B" w:rsidRDefault="00BE360B" w:rsidP="00BE360B">
      <w:pPr>
        <w:pStyle w:val="Ttulo4"/>
        <w:tabs>
          <w:tab w:val="left" w:pos="1136"/>
          <w:tab w:val="left" w:pos="1137"/>
        </w:tabs>
        <w:spacing w:before="0" w:line="300" w:lineRule="atLeast"/>
        <w:ind w:left="1136" w:firstLine="0"/>
        <w:rPr>
          <w:b w:val="0"/>
          <w:bCs w:val="0"/>
        </w:rPr>
      </w:pPr>
      <w:r w:rsidRPr="00BE360B">
        <w:rPr>
          <w:b w:val="0"/>
          <w:bCs w:val="0"/>
        </w:rPr>
        <w:t>en los repositorios de tu sistema. Mantener esta lista actualizada te garantiza que siempre tendrás acceso a las últimas versiones y actualizaciones de </w:t>
      </w:r>
      <w:r w:rsidRPr="00BE360B">
        <w:rPr>
          <w:b w:val="0"/>
          <w:bCs w:val="0"/>
          <w:i/>
          <w:iCs/>
        </w:rPr>
        <w:t>software</w:t>
      </w:r>
      <w:r w:rsidRPr="00BE360B">
        <w:rPr>
          <w:b w:val="0"/>
          <w:bCs w:val="0"/>
        </w:rPr>
        <w:t>.</w:t>
      </w:r>
    </w:p>
    <w:p w14:paraId="6947016B" w14:textId="77777777" w:rsidR="00BE360B" w:rsidRDefault="0020741C" w:rsidP="00BE360B">
      <w:pPr>
        <w:pStyle w:val="Ttulo4"/>
        <w:tabs>
          <w:tab w:val="left" w:pos="1136"/>
          <w:tab w:val="left" w:pos="1137"/>
        </w:tabs>
        <w:spacing w:before="0" w:line="300" w:lineRule="atLeast"/>
        <w:ind w:left="1136" w:firstLine="0"/>
        <w:rPr>
          <w:b w:val="0"/>
          <w:bCs w:val="0"/>
        </w:rPr>
      </w:pPr>
      <w:r>
        <w:rPr>
          <w:b w:val="0"/>
          <w:bCs w:val="0"/>
        </w:rPr>
        <w:t xml:space="preserve">Sudo </w:t>
      </w:r>
      <w:proofErr w:type="spellStart"/>
      <w:r>
        <w:rPr>
          <w:b w:val="0"/>
          <w:bCs w:val="0"/>
        </w:rPr>
        <w:t>apt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upgrade</w:t>
      </w:r>
      <w:proofErr w:type="spellEnd"/>
      <w:r>
        <w:rPr>
          <w:b w:val="0"/>
          <w:bCs w:val="0"/>
        </w:rPr>
        <w:t xml:space="preserve"> </w:t>
      </w:r>
    </w:p>
    <w:p w14:paraId="7F8D77BA" w14:textId="13DF8193" w:rsidR="0020741C" w:rsidRPr="00300A77" w:rsidRDefault="00BE360B" w:rsidP="00BE360B">
      <w:pPr>
        <w:pStyle w:val="Ttulo4"/>
        <w:tabs>
          <w:tab w:val="left" w:pos="1136"/>
          <w:tab w:val="left" w:pos="1137"/>
        </w:tabs>
        <w:spacing w:before="0" w:line="300" w:lineRule="atLeast"/>
        <w:ind w:left="1136" w:firstLine="0"/>
        <w:rPr>
          <w:b w:val="0"/>
          <w:bCs w:val="0"/>
        </w:rPr>
      </w:pPr>
      <w:r>
        <w:rPr>
          <w:b w:val="0"/>
          <w:bCs w:val="0"/>
        </w:rPr>
        <w:t>A</w:t>
      </w:r>
      <w:r w:rsidRPr="00BE360B">
        <w:rPr>
          <w:b w:val="0"/>
          <w:bCs w:val="0"/>
        </w:rPr>
        <w:t>ctualiza los paquetes instalados en tu sistema a sus versiones más recientes.</w:t>
      </w:r>
    </w:p>
    <w:p w14:paraId="0CC2BF6B" w14:textId="5354C4E5" w:rsidR="00494B9F" w:rsidRPr="00494B9F" w:rsidRDefault="00494B9F" w:rsidP="00494B9F">
      <w:pPr>
        <w:pStyle w:val="Ttulo4"/>
        <w:numPr>
          <w:ilvl w:val="0"/>
          <w:numId w:val="45"/>
        </w:numPr>
        <w:tabs>
          <w:tab w:val="left" w:pos="1136"/>
          <w:tab w:val="left" w:pos="1137"/>
        </w:tabs>
        <w:spacing w:before="0" w:line="300" w:lineRule="atLeast"/>
        <w:ind w:hanging="542"/>
        <w:rPr>
          <w:b w:val="0"/>
          <w:bCs w:val="0"/>
        </w:rPr>
      </w:pPr>
      <w:r w:rsidRPr="00494B9F">
        <w:rPr>
          <w:b w:val="0"/>
          <w:bCs w:val="0"/>
        </w:rPr>
        <w:t>La instalación de Samba en muy sencilla:</w:t>
      </w:r>
    </w:p>
    <w:p w14:paraId="3C724972" w14:textId="4544BBC9" w:rsidR="00494B9F" w:rsidRPr="00494B9F" w:rsidRDefault="00494B9F" w:rsidP="00494B9F">
      <w:pPr>
        <w:pStyle w:val="Ttulo4"/>
        <w:numPr>
          <w:ilvl w:val="1"/>
          <w:numId w:val="45"/>
        </w:numPr>
        <w:tabs>
          <w:tab w:val="left" w:pos="1136"/>
          <w:tab w:val="left" w:pos="1137"/>
        </w:tabs>
        <w:spacing w:before="0" w:line="300" w:lineRule="atLeast"/>
        <w:rPr>
          <w:b w:val="0"/>
          <w:bCs w:val="0"/>
        </w:rPr>
      </w:pPr>
      <w:r w:rsidRPr="00494B9F">
        <w:rPr>
          <w:b w:val="0"/>
          <w:bCs w:val="0"/>
        </w:rPr>
        <w:lastRenderedPageBreak/>
        <w:t>Instala el paquete de samba con</w:t>
      </w:r>
    </w:p>
    <w:p w14:paraId="73F5EE9E" w14:textId="5ED62288" w:rsidR="00494B9F" w:rsidRDefault="00494B9F" w:rsidP="00494B9F">
      <w:pPr>
        <w:pStyle w:val="Ttulo4"/>
        <w:tabs>
          <w:tab w:val="left" w:pos="1136"/>
          <w:tab w:val="left" w:pos="1137"/>
        </w:tabs>
        <w:spacing w:before="0" w:line="300" w:lineRule="atLeast"/>
        <w:ind w:left="1604" w:firstLine="0"/>
        <w:rPr>
          <w:b w:val="0"/>
          <w:bCs w:val="0"/>
        </w:rPr>
      </w:pPr>
      <w:r>
        <w:rPr>
          <w:b w:val="0"/>
          <w:bCs w:val="0"/>
        </w:rPr>
        <w:tab/>
      </w:r>
      <w:r w:rsidRPr="00494B9F">
        <w:rPr>
          <w:b w:val="0"/>
          <w:bCs w:val="0"/>
        </w:rPr>
        <w:t xml:space="preserve">Sudo </w:t>
      </w:r>
      <w:proofErr w:type="spellStart"/>
      <w:r w:rsidRPr="00494B9F">
        <w:rPr>
          <w:b w:val="0"/>
          <w:bCs w:val="0"/>
        </w:rPr>
        <w:t>apt</w:t>
      </w:r>
      <w:proofErr w:type="spellEnd"/>
      <w:r w:rsidRPr="00494B9F">
        <w:rPr>
          <w:b w:val="0"/>
          <w:bCs w:val="0"/>
        </w:rPr>
        <w:t xml:space="preserve"> </w:t>
      </w:r>
      <w:proofErr w:type="spellStart"/>
      <w:r w:rsidRPr="00494B9F">
        <w:rPr>
          <w:b w:val="0"/>
          <w:bCs w:val="0"/>
        </w:rPr>
        <w:t>install</w:t>
      </w:r>
      <w:proofErr w:type="spellEnd"/>
      <w:r w:rsidRPr="00494B9F">
        <w:rPr>
          <w:b w:val="0"/>
          <w:bCs w:val="0"/>
        </w:rPr>
        <w:t xml:space="preserve"> samba</w:t>
      </w:r>
    </w:p>
    <w:p w14:paraId="4D3A8D55" w14:textId="0900277F" w:rsidR="0020741C" w:rsidRDefault="0020741C" w:rsidP="00494B9F">
      <w:pPr>
        <w:pStyle w:val="Ttulo4"/>
        <w:tabs>
          <w:tab w:val="left" w:pos="1136"/>
          <w:tab w:val="left" w:pos="1137"/>
        </w:tabs>
        <w:spacing w:before="0" w:line="300" w:lineRule="atLeast"/>
        <w:ind w:left="1604" w:firstLine="0"/>
        <w:rPr>
          <w:b w:val="0"/>
          <w:bCs w:val="0"/>
        </w:rPr>
      </w:pPr>
      <w:r>
        <w:rPr>
          <w:b w:val="0"/>
          <w:bCs w:val="0"/>
        </w:rPr>
        <w:t xml:space="preserve">      Para actualizar los paquetes-  sudo </w:t>
      </w:r>
      <w:proofErr w:type="spellStart"/>
      <w:r>
        <w:rPr>
          <w:b w:val="0"/>
          <w:bCs w:val="0"/>
        </w:rPr>
        <w:t>apt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upgrade</w:t>
      </w:r>
      <w:proofErr w:type="spellEnd"/>
      <w:r>
        <w:rPr>
          <w:b w:val="0"/>
          <w:bCs w:val="0"/>
        </w:rPr>
        <w:t>.</w:t>
      </w:r>
    </w:p>
    <w:p w14:paraId="73FD05D0" w14:textId="19DDF1EF" w:rsidR="0020741C" w:rsidRPr="00494B9F" w:rsidRDefault="0020741C" w:rsidP="00494B9F">
      <w:pPr>
        <w:pStyle w:val="Ttulo4"/>
        <w:tabs>
          <w:tab w:val="left" w:pos="1136"/>
          <w:tab w:val="left" w:pos="1137"/>
        </w:tabs>
        <w:spacing w:before="0" w:line="300" w:lineRule="atLeast"/>
        <w:ind w:left="1604" w:firstLine="0"/>
        <w:rPr>
          <w:b w:val="0"/>
          <w:bCs w:val="0"/>
        </w:rPr>
      </w:pPr>
      <w:r>
        <w:rPr>
          <w:b w:val="0"/>
          <w:bCs w:val="0"/>
        </w:rPr>
        <w:t xml:space="preserve">     Para desinstalar samba  sudo </w:t>
      </w:r>
      <w:proofErr w:type="spellStart"/>
      <w:r>
        <w:rPr>
          <w:b w:val="0"/>
          <w:bCs w:val="0"/>
        </w:rPr>
        <w:t>apt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remove</w:t>
      </w:r>
      <w:proofErr w:type="spellEnd"/>
      <w:r>
        <w:rPr>
          <w:b w:val="0"/>
          <w:bCs w:val="0"/>
        </w:rPr>
        <w:t xml:space="preserve"> –</w:t>
      </w:r>
      <w:proofErr w:type="spellStart"/>
      <w:r>
        <w:rPr>
          <w:b w:val="0"/>
          <w:bCs w:val="0"/>
        </w:rPr>
        <w:t>purge</w:t>
      </w:r>
      <w:proofErr w:type="spellEnd"/>
      <w:r>
        <w:rPr>
          <w:b w:val="0"/>
          <w:bCs w:val="0"/>
        </w:rPr>
        <w:t xml:space="preserve"> samba</w:t>
      </w:r>
    </w:p>
    <w:p w14:paraId="15A7A4B5" w14:textId="3F944195" w:rsidR="0020741C" w:rsidRPr="0020741C" w:rsidRDefault="00494B9F" w:rsidP="0020741C">
      <w:pPr>
        <w:pStyle w:val="Ttulo4"/>
        <w:numPr>
          <w:ilvl w:val="1"/>
          <w:numId w:val="45"/>
        </w:numPr>
        <w:tabs>
          <w:tab w:val="left" w:pos="1136"/>
          <w:tab w:val="left" w:pos="1137"/>
        </w:tabs>
        <w:spacing w:before="0" w:line="300" w:lineRule="atLeast"/>
        <w:rPr>
          <w:b w:val="0"/>
          <w:bCs w:val="0"/>
        </w:rPr>
      </w:pPr>
      <w:r w:rsidRPr="00494B9F">
        <w:rPr>
          <w:b w:val="0"/>
          <w:bCs w:val="0"/>
        </w:rPr>
        <w:t>Comprobar que esta bien instalado y activado</w:t>
      </w:r>
      <w:r w:rsidR="0020741C">
        <w:rPr>
          <w:b w:val="0"/>
          <w:bCs w:val="0"/>
        </w:rPr>
        <w:t xml:space="preserve"> el servicio de samba</w:t>
      </w:r>
    </w:p>
    <w:p w14:paraId="174FB188" w14:textId="77F46DF5" w:rsidR="00494B9F" w:rsidRPr="00494B9F" w:rsidRDefault="00494B9F" w:rsidP="00494B9F">
      <w:pPr>
        <w:pStyle w:val="Ttulo4"/>
        <w:tabs>
          <w:tab w:val="left" w:pos="1136"/>
          <w:tab w:val="left" w:pos="1137"/>
        </w:tabs>
        <w:spacing w:before="0" w:line="300" w:lineRule="atLeast"/>
        <w:ind w:left="1136" w:firstLine="0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 w:rsidRPr="00494B9F">
        <w:rPr>
          <w:b w:val="0"/>
          <w:bCs w:val="0"/>
        </w:rPr>
        <w:t xml:space="preserve">Sudo </w:t>
      </w:r>
      <w:proofErr w:type="spellStart"/>
      <w:r w:rsidRPr="00494B9F">
        <w:rPr>
          <w:b w:val="0"/>
          <w:bCs w:val="0"/>
        </w:rPr>
        <w:t>systemctl</w:t>
      </w:r>
      <w:proofErr w:type="spellEnd"/>
      <w:r w:rsidRPr="00494B9F">
        <w:rPr>
          <w:b w:val="0"/>
          <w:bCs w:val="0"/>
        </w:rPr>
        <w:t xml:space="preserve"> status </w:t>
      </w:r>
      <w:proofErr w:type="spellStart"/>
      <w:r w:rsidRPr="00494B9F">
        <w:rPr>
          <w:b w:val="0"/>
          <w:bCs w:val="0"/>
        </w:rPr>
        <w:t>nmbd</w:t>
      </w:r>
      <w:proofErr w:type="spellEnd"/>
    </w:p>
    <w:p w14:paraId="39F1B276" w14:textId="688C9CD4" w:rsidR="00300A77" w:rsidRPr="00300A77" w:rsidRDefault="00494B9F" w:rsidP="0020741C">
      <w:pPr>
        <w:pStyle w:val="Prrafodelista"/>
        <w:tabs>
          <w:tab w:val="left" w:pos="921"/>
        </w:tabs>
        <w:spacing w:before="106" w:line="235" w:lineRule="auto"/>
        <w:ind w:left="720" w:right="1645" w:firstLine="0"/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71B8DE53" wp14:editId="262D8C2B">
            <wp:extent cx="4290539" cy="2026920"/>
            <wp:effectExtent l="0" t="0" r="0" b="0"/>
            <wp:docPr id="140763695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636954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0761" cy="203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BA496" w14:textId="77777777" w:rsidR="00300A77" w:rsidRDefault="00300A77" w:rsidP="00300A77">
      <w:pPr>
        <w:pStyle w:val="Prrafodelista"/>
        <w:tabs>
          <w:tab w:val="left" w:pos="921"/>
        </w:tabs>
        <w:spacing w:before="106" w:line="235" w:lineRule="auto"/>
        <w:ind w:left="720" w:right="1645" w:firstLine="0"/>
        <w:jc w:val="both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14:paraId="67A5C0EB" w14:textId="77777777" w:rsidR="00300A77" w:rsidRDefault="00300A77" w:rsidP="00300A77">
      <w:pPr>
        <w:pStyle w:val="Ttulo4"/>
        <w:numPr>
          <w:ilvl w:val="0"/>
          <w:numId w:val="45"/>
        </w:numPr>
        <w:tabs>
          <w:tab w:val="left" w:pos="1136"/>
          <w:tab w:val="left" w:pos="1137"/>
        </w:tabs>
        <w:spacing w:before="0" w:line="300" w:lineRule="atLeast"/>
        <w:ind w:hanging="542"/>
        <w:rPr>
          <w:b w:val="0"/>
          <w:bCs w:val="0"/>
        </w:rPr>
      </w:pPr>
      <w:r>
        <w:rPr>
          <w:b w:val="0"/>
          <w:bCs w:val="0"/>
        </w:rPr>
        <w:t>CONFIGURACIÓN DE SAMBA</w:t>
      </w:r>
    </w:p>
    <w:p w14:paraId="2351F74E" w14:textId="77777777" w:rsidR="00300A77" w:rsidRDefault="00300A77" w:rsidP="00300A77">
      <w:pPr>
        <w:pStyle w:val="Ttulo4"/>
        <w:tabs>
          <w:tab w:val="left" w:pos="1136"/>
          <w:tab w:val="left" w:pos="1137"/>
        </w:tabs>
        <w:spacing w:before="0" w:line="300" w:lineRule="atLeast"/>
        <w:ind w:left="1136" w:firstLine="0"/>
        <w:rPr>
          <w:b w:val="0"/>
          <w:bCs w:val="0"/>
        </w:rPr>
      </w:pPr>
      <w:r>
        <w:rPr>
          <w:b w:val="0"/>
          <w:bCs w:val="0"/>
        </w:rPr>
        <w:t xml:space="preserve">Una vez concluida la instalación comenzamos con la configuración </w:t>
      </w:r>
    </w:p>
    <w:p w14:paraId="5CE6DA93" w14:textId="46C22CBA" w:rsidR="00300A77" w:rsidRDefault="00300A77" w:rsidP="00300A77">
      <w:pPr>
        <w:pStyle w:val="Ttulo4"/>
        <w:numPr>
          <w:ilvl w:val="0"/>
          <w:numId w:val="64"/>
        </w:numPr>
        <w:tabs>
          <w:tab w:val="left" w:pos="1136"/>
          <w:tab w:val="left" w:pos="1137"/>
        </w:tabs>
        <w:spacing w:before="0" w:line="300" w:lineRule="atLeast"/>
        <w:rPr>
          <w:b w:val="0"/>
          <w:bCs w:val="0"/>
        </w:rPr>
      </w:pPr>
      <w:r>
        <w:rPr>
          <w:b w:val="0"/>
          <w:bCs w:val="0"/>
        </w:rPr>
        <w:t xml:space="preserve">Crear un directorio en la /, </w:t>
      </w:r>
      <w:r w:rsidR="0020741C">
        <w:rPr>
          <w:b w:val="0"/>
          <w:bCs w:val="0"/>
        </w:rPr>
        <w:t xml:space="preserve">que es donde se van a almacenar los datos compartidos, </w:t>
      </w:r>
      <w:r>
        <w:rPr>
          <w:b w:val="0"/>
          <w:bCs w:val="0"/>
        </w:rPr>
        <w:t xml:space="preserve">lo podemos llamar samba </w:t>
      </w:r>
    </w:p>
    <w:p w14:paraId="4C1AFFF6" w14:textId="1FFA2990" w:rsidR="00300A77" w:rsidRDefault="00300A77" w:rsidP="00300A77">
      <w:pPr>
        <w:pStyle w:val="Ttulo4"/>
        <w:tabs>
          <w:tab w:val="left" w:pos="1136"/>
          <w:tab w:val="left" w:pos="1137"/>
        </w:tabs>
        <w:spacing w:before="0" w:line="300" w:lineRule="atLeast"/>
        <w:ind w:left="1856" w:firstLine="0"/>
        <w:rPr>
          <w:b w:val="0"/>
          <w:bCs w:val="0"/>
        </w:rPr>
      </w:pPr>
      <w:r>
        <w:rPr>
          <w:noProof/>
        </w:rPr>
        <w:lastRenderedPageBreak/>
        <w:drawing>
          <wp:inline distT="0" distB="0" distL="0" distR="0" wp14:anchorId="5B194BE2" wp14:editId="3A0F8117">
            <wp:extent cx="3476625" cy="647700"/>
            <wp:effectExtent l="0" t="0" r="9525" b="0"/>
            <wp:docPr id="701989190" name="Imagen 1" descr="Una captura de pantalla de un celular con texto e image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989190" name="Imagen 1" descr="Una captura de pantalla de un celular con texto e image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E996A" w14:textId="432B7959" w:rsidR="00B40BC5" w:rsidRDefault="00B40BC5" w:rsidP="00300A77">
      <w:pPr>
        <w:pStyle w:val="Ttulo4"/>
        <w:tabs>
          <w:tab w:val="left" w:pos="1136"/>
          <w:tab w:val="left" w:pos="1137"/>
        </w:tabs>
        <w:spacing w:before="0" w:line="300" w:lineRule="atLeast"/>
        <w:ind w:left="1856" w:firstLine="0"/>
        <w:rPr>
          <w:b w:val="0"/>
          <w:bCs w:val="0"/>
        </w:rPr>
      </w:pPr>
      <w:r>
        <w:rPr>
          <w:b w:val="0"/>
          <w:bCs w:val="0"/>
        </w:rPr>
        <w:t xml:space="preserve">Dentro de este directorio llamado samba, creamos una carpeta ejemplo </w:t>
      </w:r>
      <w:r w:rsidR="0020741C">
        <w:rPr>
          <w:b w:val="0"/>
          <w:bCs w:val="0"/>
        </w:rPr>
        <w:t>prácticas</w:t>
      </w:r>
      <w:r>
        <w:rPr>
          <w:b w:val="0"/>
          <w:bCs w:val="0"/>
        </w:rPr>
        <w:t>.</w:t>
      </w:r>
    </w:p>
    <w:p w14:paraId="2BDEEA55" w14:textId="254C4061" w:rsidR="00B40BC5" w:rsidRDefault="00B40BC5" w:rsidP="00300A77">
      <w:pPr>
        <w:pStyle w:val="Ttulo4"/>
        <w:tabs>
          <w:tab w:val="left" w:pos="1136"/>
          <w:tab w:val="left" w:pos="1137"/>
        </w:tabs>
        <w:spacing w:before="0" w:line="300" w:lineRule="atLeast"/>
        <w:ind w:left="1856" w:firstLine="0"/>
        <w:rPr>
          <w:b w:val="0"/>
          <w:bCs w:val="0"/>
        </w:rPr>
      </w:pPr>
      <w:r>
        <w:rPr>
          <w:b w:val="0"/>
          <w:bCs w:val="0"/>
        </w:rPr>
        <w:t xml:space="preserve">Sudo </w:t>
      </w:r>
      <w:proofErr w:type="spellStart"/>
      <w:r>
        <w:rPr>
          <w:b w:val="0"/>
          <w:bCs w:val="0"/>
        </w:rPr>
        <w:t>mkidir</w:t>
      </w:r>
      <w:proofErr w:type="spellEnd"/>
      <w:r>
        <w:rPr>
          <w:b w:val="0"/>
          <w:bCs w:val="0"/>
        </w:rPr>
        <w:t xml:space="preserve"> /samba/practica</w:t>
      </w:r>
    </w:p>
    <w:p w14:paraId="54581B8A" w14:textId="7C4225D6" w:rsidR="00B40BC5" w:rsidRDefault="00B40BC5" w:rsidP="00300A77">
      <w:pPr>
        <w:pStyle w:val="Ttulo4"/>
        <w:tabs>
          <w:tab w:val="left" w:pos="1136"/>
          <w:tab w:val="left" w:pos="1137"/>
        </w:tabs>
        <w:spacing w:before="0" w:line="300" w:lineRule="atLeast"/>
        <w:ind w:left="1856" w:firstLine="0"/>
        <w:rPr>
          <w:b w:val="0"/>
          <w:bCs w:val="0"/>
        </w:rPr>
      </w:pPr>
      <w:r>
        <w:rPr>
          <w:b w:val="0"/>
          <w:bCs w:val="0"/>
        </w:rPr>
        <w:t>En esta carpeta todos los usuarios tienen que tener permisos para crear y eliminar ficheros y directorios</w:t>
      </w:r>
    </w:p>
    <w:p w14:paraId="29006A90" w14:textId="4B99D330" w:rsidR="00B40BC5" w:rsidRDefault="00B40BC5" w:rsidP="00300A77">
      <w:pPr>
        <w:pStyle w:val="Ttulo4"/>
        <w:tabs>
          <w:tab w:val="left" w:pos="1136"/>
          <w:tab w:val="left" w:pos="1137"/>
        </w:tabs>
        <w:spacing w:before="0" w:line="300" w:lineRule="atLeast"/>
        <w:ind w:left="1856" w:firstLine="0"/>
        <w:rPr>
          <w:b w:val="0"/>
          <w:bCs w:val="0"/>
        </w:rPr>
      </w:pPr>
      <w:r>
        <w:rPr>
          <w:b w:val="0"/>
          <w:bCs w:val="0"/>
        </w:rPr>
        <w:t>Sudo chmod 777 /samba/practica</w:t>
      </w:r>
    </w:p>
    <w:p w14:paraId="3BA50E50" w14:textId="47AEB6DC" w:rsidR="00300A77" w:rsidRDefault="00300A77" w:rsidP="00300A77">
      <w:pPr>
        <w:pStyle w:val="Ttulo4"/>
        <w:numPr>
          <w:ilvl w:val="0"/>
          <w:numId w:val="64"/>
        </w:numPr>
        <w:tabs>
          <w:tab w:val="left" w:pos="1136"/>
          <w:tab w:val="left" w:pos="1137"/>
        </w:tabs>
        <w:spacing w:before="0" w:line="300" w:lineRule="atLeast"/>
        <w:rPr>
          <w:b w:val="0"/>
          <w:bCs w:val="0"/>
        </w:rPr>
      </w:pPr>
      <w:r>
        <w:rPr>
          <w:b w:val="0"/>
          <w:bCs w:val="0"/>
        </w:rPr>
        <w:t>Tenemos que modificar el fichero de configuración de samba</w:t>
      </w:r>
      <w:r w:rsidR="0020741C">
        <w:rPr>
          <w:b w:val="0"/>
          <w:bCs w:val="0"/>
        </w:rPr>
        <w:t>, para ello antes vamos a realizar una copia del fichero de configuración, por si tenemos que recuperarlo.</w:t>
      </w:r>
    </w:p>
    <w:p w14:paraId="6BB4A0DC" w14:textId="65D85461" w:rsidR="0020741C" w:rsidRDefault="0020741C" w:rsidP="0020741C">
      <w:pPr>
        <w:pStyle w:val="Ttulo4"/>
        <w:tabs>
          <w:tab w:val="left" w:pos="1136"/>
          <w:tab w:val="left" w:pos="1137"/>
        </w:tabs>
        <w:spacing w:before="0" w:line="300" w:lineRule="atLeast"/>
        <w:ind w:left="1856" w:firstLine="0"/>
        <w:rPr>
          <w:b w:val="0"/>
          <w:bCs w:val="0"/>
        </w:rPr>
      </w:pPr>
      <w:r>
        <w:rPr>
          <w:b w:val="0"/>
          <w:bCs w:val="0"/>
        </w:rPr>
        <w:t xml:space="preserve"> Sudo </w:t>
      </w:r>
      <w:proofErr w:type="spellStart"/>
      <w:r>
        <w:rPr>
          <w:b w:val="0"/>
          <w:bCs w:val="0"/>
        </w:rPr>
        <w:t>cp</w:t>
      </w:r>
      <w:proofErr w:type="spellEnd"/>
      <w:r>
        <w:rPr>
          <w:b w:val="0"/>
          <w:bCs w:val="0"/>
        </w:rPr>
        <w:t xml:space="preserve"> /</w:t>
      </w:r>
      <w:proofErr w:type="spellStart"/>
      <w:r>
        <w:rPr>
          <w:b w:val="0"/>
          <w:bCs w:val="0"/>
        </w:rPr>
        <w:t>etc</w:t>
      </w:r>
      <w:proofErr w:type="spellEnd"/>
      <w:r>
        <w:rPr>
          <w:b w:val="0"/>
          <w:bCs w:val="0"/>
        </w:rPr>
        <w:t>/samba/</w:t>
      </w:r>
      <w:proofErr w:type="spellStart"/>
      <w:r>
        <w:rPr>
          <w:b w:val="0"/>
          <w:bCs w:val="0"/>
        </w:rPr>
        <w:t>smb.conf</w:t>
      </w:r>
      <w:proofErr w:type="spellEnd"/>
      <w:r>
        <w:rPr>
          <w:b w:val="0"/>
          <w:bCs w:val="0"/>
        </w:rPr>
        <w:t xml:space="preserve">   </w:t>
      </w:r>
      <w:proofErr w:type="spellStart"/>
      <w:r>
        <w:rPr>
          <w:b w:val="0"/>
          <w:bCs w:val="0"/>
        </w:rPr>
        <w:t>cp</w:t>
      </w:r>
      <w:proofErr w:type="spellEnd"/>
      <w:r>
        <w:rPr>
          <w:b w:val="0"/>
          <w:bCs w:val="0"/>
        </w:rPr>
        <w:t xml:space="preserve"> /</w:t>
      </w:r>
      <w:proofErr w:type="spellStart"/>
      <w:r>
        <w:rPr>
          <w:b w:val="0"/>
          <w:bCs w:val="0"/>
        </w:rPr>
        <w:t>etc</w:t>
      </w:r>
      <w:proofErr w:type="spellEnd"/>
      <w:r>
        <w:rPr>
          <w:b w:val="0"/>
          <w:bCs w:val="0"/>
        </w:rPr>
        <w:t>/samba/</w:t>
      </w:r>
      <w:proofErr w:type="spellStart"/>
      <w:r>
        <w:rPr>
          <w:b w:val="0"/>
          <w:bCs w:val="0"/>
        </w:rPr>
        <w:t>smb_backup.conf</w:t>
      </w:r>
      <w:proofErr w:type="spellEnd"/>
    </w:p>
    <w:p w14:paraId="530ABFEE" w14:textId="7D1EED55" w:rsidR="00300A77" w:rsidRDefault="00300A77" w:rsidP="00300A77">
      <w:pPr>
        <w:pStyle w:val="Ttulo4"/>
        <w:tabs>
          <w:tab w:val="left" w:pos="1136"/>
          <w:tab w:val="left" w:pos="1137"/>
        </w:tabs>
        <w:spacing w:before="0" w:line="300" w:lineRule="atLeast"/>
        <w:ind w:left="1856" w:firstLine="0"/>
        <w:rPr>
          <w:b w:val="0"/>
          <w:bCs w:val="0"/>
        </w:rPr>
      </w:pPr>
      <w:r>
        <w:rPr>
          <w:noProof/>
        </w:rPr>
        <w:drawing>
          <wp:inline distT="0" distB="0" distL="0" distR="0" wp14:anchorId="2683C201" wp14:editId="27B65809">
            <wp:extent cx="5457825" cy="476250"/>
            <wp:effectExtent l="0" t="0" r="9525" b="0"/>
            <wp:docPr id="251933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933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F283" w14:textId="56D03081" w:rsidR="00300A77" w:rsidRDefault="00300A77" w:rsidP="00300A77">
      <w:pPr>
        <w:pStyle w:val="Ttulo4"/>
        <w:numPr>
          <w:ilvl w:val="0"/>
          <w:numId w:val="64"/>
        </w:numPr>
        <w:tabs>
          <w:tab w:val="left" w:pos="1136"/>
          <w:tab w:val="left" w:pos="1137"/>
        </w:tabs>
        <w:spacing w:before="0" w:line="300" w:lineRule="atLeast"/>
        <w:rPr>
          <w:b w:val="0"/>
          <w:bCs w:val="0"/>
        </w:rPr>
      </w:pPr>
      <w:r>
        <w:rPr>
          <w:b w:val="0"/>
          <w:bCs w:val="0"/>
        </w:rPr>
        <w:t>Tenemos que añadir las siguientes líneas en este fichero</w:t>
      </w:r>
    </w:p>
    <w:p w14:paraId="67CD72A9" w14:textId="3077CA78" w:rsidR="00300A77" w:rsidRDefault="00300A77" w:rsidP="00300A77">
      <w:pPr>
        <w:pStyle w:val="Ttulo4"/>
        <w:tabs>
          <w:tab w:val="left" w:pos="1136"/>
          <w:tab w:val="left" w:pos="1137"/>
        </w:tabs>
        <w:spacing w:before="0" w:line="300" w:lineRule="atLeast"/>
        <w:ind w:left="1856" w:firstLine="0"/>
        <w:rPr>
          <w:b w:val="0"/>
          <w:bCs w:val="0"/>
        </w:rPr>
      </w:pPr>
    </w:p>
    <w:p w14:paraId="657A110C" w14:textId="573F2636" w:rsidR="00BA5026" w:rsidRDefault="00BA5026" w:rsidP="00300A77">
      <w:pPr>
        <w:pStyle w:val="Ttulo4"/>
        <w:tabs>
          <w:tab w:val="left" w:pos="1136"/>
          <w:tab w:val="left" w:pos="1137"/>
        </w:tabs>
        <w:spacing w:before="0" w:line="300" w:lineRule="atLeast"/>
        <w:ind w:left="1856" w:firstLine="0"/>
        <w:rPr>
          <w:b w:val="0"/>
          <w:bCs w:val="0"/>
        </w:rPr>
      </w:pPr>
      <w:r>
        <w:rPr>
          <w:noProof/>
        </w:rPr>
        <w:lastRenderedPageBreak/>
        <w:drawing>
          <wp:inline distT="0" distB="0" distL="0" distR="0" wp14:anchorId="2CA9D8C9" wp14:editId="7EAF91C2">
            <wp:extent cx="4572000" cy="1971675"/>
            <wp:effectExtent l="0" t="0" r="0" b="9525"/>
            <wp:docPr id="1463592117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592117" name="Imagen 1" descr="Interfaz de usuario gráfica, 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E4A2F" w14:textId="2EA1DEEF" w:rsidR="00300A77" w:rsidRDefault="008335E0" w:rsidP="00300A77">
      <w:pPr>
        <w:pStyle w:val="Ttulo4"/>
        <w:tabs>
          <w:tab w:val="left" w:pos="1136"/>
          <w:tab w:val="left" w:pos="1137"/>
        </w:tabs>
        <w:spacing w:before="0" w:line="300" w:lineRule="atLeast"/>
        <w:ind w:left="1856" w:firstLine="0"/>
        <w:rPr>
          <w:b w:val="0"/>
          <w:bCs w:val="0"/>
        </w:rPr>
      </w:pPr>
      <w:r>
        <w:rPr>
          <w:b w:val="0"/>
          <w:bCs w:val="0"/>
        </w:rPr>
        <w:t>G</w:t>
      </w:r>
      <w:r w:rsidR="00300A77">
        <w:rPr>
          <w:b w:val="0"/>
          <w:bCs w:val="0"/>
        </w:rPr>
        <w:t>uardamos los cambios y salimos del fichero</w:t>
      </w:r>
    </w:p>
    <w:p w14:paraId="52C8BA47" w14:textId="77777777" w:rsidR="008335E0" w:rsidRDefault="008335E0" w:rsidP="00300A77">
      <w:pPr>
        <w:pStyle w:val="Ttulo4"/>
        <w:tabs>
          <w:tab w:val="left" w:pos="1136"/>
          <w:tab w:val="left" w:pos="1137"/>
        </w:tabs>
        <w:spacing w:before="0" w:line="300" w:lineRule="atLeast"/>
        <w:ind w:left="1856" w:firstLine="0"/>
        <w:rPr>
          <w:b w:val="0"/>
          <w:bCs w:val="0"/>
        </w:rPr>
      </w:pPr>
    </w:p>
    <w:p w14:paraId="712D5427" w14:textId="7E9F3555" w:rsidR="008335E0" w:rsidRDefault="008335E0" w:rsidP="00BB0A39">
      <w:pPr>
        <w:pStyle w:val="Ttulo4"/>
        <w:numPr>
          <w:ilvl w:val="0"/>
          <w:numId w:val="64"/>
        </w:numPr>
        <w:tabs>
          <w:tab w:val="left" w:pos="1136"/>
          <w:tab w:val="left" w:pos="1137"/>
        </w:tabs>
        <w:spacing w:before="0" w:line="300" w:lineRule="atLeast"/>
        <w:rPr>
          <w:b w:val="0"/>
          <w:bCs w:val="0"/>
        </w:rPr>
      </w:pPr>
      <w:r>
        <w:rPr>
          <w:b w:val="0"/>
          <w:bCs w:val="0"/>
        </w:rPr>
        <w:t xml:space="preserve">Agregar usuario a </w:t>
      </w:r>
      <w:r>
        <w:rPr>
          <w:b w:val="0"/>
          <w:bCs w:val="0"/>
        </w:rPr>
        <w:t>SAMBA</w:t>
      </w:r>
    </w:p>
    <w:p w14:paraId="084A1021" w14:textId="3BCD30C1" w:rsidR="008335E0" w:rsidRDefault="008335E0" w:rsidP="00BB0A39">
      <w:pPr>
        <w:pStyle w:val="Ttulo4"/>
        <w:tabs>
          <w:tab w:val="left" w:pos="1136"/>
          <w:tab w:val="left" w:pos="1137"/>
        </w:tabs>
        <w:spacing w:before="0" w:line="300" w:lineRule="atLeast"/>
        <w:ind w:left="1796" w:firstLine="0"/>
        <w:rPr>
          <w:b w:val="0"/>
          <w:bCs w:val="0"/>
        </w:rPr>
      </w:pPr>
      <w:r>
        <w:rPr>
          <w:b w:val="0"/>
          <w:bCs w:val="0"/>
        </w:rPr>
        <w:t>Samba requiere de un usuario del sistema para acceder al recurso compartido.</w:t>
      </w:r>
      <w:r w:rsidR="00BB0A39">
        <w:rPr>
          <w:b w:val="0"/>
          <w:bCs w:val="0"/>
        </w:rPr>
        <w:t xml:space="preserve"> </w:t>
      </w:r>
      <w:r w:rsidR="004D0BBA">
        <w:rPr>
          <w:b w:val="0"/>
          <w:bCs w:val="0"/>
        </w:rPr>
        <w:t>(</w:t>
      </w:r>
      <w:r w:rsidR="00BB0A39">
        <w:rPr>
          <w:b w:val="0"/>
          <w:bCs w:val="0"/>
        </w:rPr>
        <w:t xml:space="preserve"> ejem: </w:t>
      </w:r>
      <w:proofErr w:type="spellStart"/>
      <w:r w:rsidR="00BB0A39">
        <w:rPr>
          <w:b w:val="0"/>
          <w:bCs w:val="0"/>
        </w:rPr>
        <w:t>r</w:t>
      </w:r>
      <w:r w:rsidR="004D0BBA">
        <w:rPr>
          <w:b w:val="0"/>
          <w:bCs w:val="0"/>
        </w:rPr>
        <w:t>icardo</w:t>
      </w:r>
      <w:proofErr w:type="spellEnd"/>
      <w:r w:rsidR="004D0BBA">
        <w:rPr>
          <w:b w:val="0"/>
          <w:bCs w:val="0"/>
        </w:rPr>
        <w:t>)</w:t>
      </w:r>
    </w:p>
    <w:p w14:paraId="723860D4" w14:textId="318C9B66" w:rsidR="00ED6C9D" w:rsidRDefault="00ED6C9D" w:rsidP="00BA5026">
      <w:pPr>
        <w:pStyle w:val="Ttulo4"/>
        <w:tabs>
          <w:tab w:val="left" w:pos="1136"/>
          <w:tab w:val="left" w:pos="1137"/>
        </w:tabs>
        <w:spacing w:before="0" w:line="300" w:lineRule="atLeast"/>
        <w:ind w:left="1796" w:firstLine="0"/>
        <w:rPr>
          <w:b w:val="0"/>
          <w:bCs w:val="0"/>
        </w:rPr>
      </w:pPr>
      <w:r>
        <w:rPr>
          <w:b w:val="0"/>
          <w:bCs w:val="0"/>
        </w:rPr>
        <w:t>Se crea el usuario y después se agrega a Samba</w:t>
      </w:r>
    </w:p>
    <w:p w14:paraId="33BF4C87" w14:textId="77777777" w:rsidR="00BB0A39" w:rsidRDefault="00ED6C9D" w:rsidP="00ED6C9D">
      <w:pPr>
        <w:pStyle w:val="Ttulo4"/>
        <w:tabs>
          <w:tab w:val="left" w:pos="1136"/>
          <w:tab w:val="left" w:pos="1137"/>
        </w:tabs>
        <w:spacing w:before="0" w:line="300" w:lineRule="atLeast"/>
        <w:ind w:left="1796" w:firstLine="0"/>
        <w:rPr>
          <w:b w:val="0"/>
          <w:bCs w:val="0"/>
        </w:rPr>
      </w:pPr>
      <w:r>
        <w:rPr>
          <w:b w:val="0"/>
          <w:bCs w:val="0"/>
        </w:rPr>
        <w:t xml:space="preserve">  </w:t>
      </w:r>
      <w:r>
        <w:rPr>
          <w:noProof/>
        </w:rPr>
        <w:drawing>
          <wp:inline distT="0" distB="0" distL="0" distR="0" wp14:anchorId="3301934A" wp14:editId="3A50768E">
            <wp:extent cx="3581400" cy="514350"/>
            <wp:effectExtent l="0" t="0" r="0" b="0"/>
            <wp:docPr id="1248577096" name="Imagen 1" descr="Texto, 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577096" name="Imagen 1" descr="Texto, Logotip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0A39">
        <w:rPr>
          <w:b w:val="0"/>
          <w:bCs w:val="0"/>
        </w:rPr>
        <w:t xml:space="preserve">  </w:t>
      </w:r>
    </w:p>
    <w:p w14:paraId="4B20C4C9" w14:textId="0C79B271" w:rsidR="00ED6C9D" w:rsidRDefault="00BB0A39" w:rsidP="00ED6C9D">
      <w:pPr>
        <w:pStyle w:val="Ttulo4"/>
        <w:tabs>
          <w:tab w:val="left" w:pos="1136"/>
          <w:tab w:val="left" w:pos="1137"/>
        </w:tabs>
        <w:spacing w:before="0" w:line="300" w:lineRule="atLeast"/>
        <w:ind w:left="1796" w:firstLine="0"/>
        <w:rPr>
          <w:b w:val="0"/>
          <w:bCs w:val="0"/>
        </w:rPr>
      </w:pPr>
      <w:r>
        <w:rPr>
          <w:b w:val="0"/>
          <w:bCs w:val="0"/>
        </w:rPr>
        <w:t xml:space="preserve">sudo </w:t>
      </w:r>
      <w:proofErr w:type="spellStart"/>
      <w:r>
        <w:rPr>
          <w:b w:val="0"/>
          <w:bCs w:val="0"/>
        </w:rPr>
        <w:t>useradd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ricardo</w:t>
      </w:r>
      <w:proofErr w:type="spellEnd"/>
    </w:p>
    <w:p w14:paraId="5DAEDD83" w14:textId="77777777" w:rsidR="00ED6C9D" w:rsidRDefault="00ED6C9D" w:rsidP="00ED6C9D">
      <w:pPr>
        <w:pStyle w:val="Ttulo4"/>
        <w:tabs>
          <w:tab w:val="left" w:pos="1136"/>
          <w:tab w:val="left" w:pos="1137"/>
        </w:tabs>
        <w:spacing w:before="0" w:line="300" w:lineRule="atLeast"/>
        <w:ind w:left="1796" w:firstLine="0"/>
        <w:rPr>
          <w:b w:val="0"/>
          <w:bCs w:val="0"/>
        </w:rPr>
      </w:pPr>
    </w:p>
    <w:p w14:paraId="6E404DDE" w14:textId="77777777" w:rsidR="00BB0A39" w:rsidRDefault="00ED6C9D" w:rsidP="00ED6C9D">
      <w:pPr>
        <w:pStyle w:val="Ttulo4"/>
        <w:tabs>
          <w:tab w:val="left" w:pos="1136"/>
          <w:tab w:val="left" w:pos="1137"/>
        </w:tabs>
        <w:spacing w:before="0" w:line="300" w:lineRule="atLeast"/>
        <w:ind w:left="1796" w:firstLine="0"/>
        <w:rPr>
          <w:b w:val="0"/>
          <w:bCs w:val="0"/>
        </w:rPr>
      </w:pPr>
      <w:r>
        <w:rPr>
          <w:noProof/>
        </w:rPr>
        <w:drawing>
          <wp:inline distT="0" distB="0" distL="0" distR="0" wp14:anchorId="25140DC1" wp14:editId="0D605957">
            <wp:extent cx="4810125" cy="533400"/>
            <wp:effectExtent l="0" t="0" r="9525" b="0"/>
            <wp:docPr id="8274651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4651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0A39">
        <w:rPr>
          <w:b w:val="0"/>
          <w:bCs w:val="0"/>
        </w:rPr>
        <w:t xml:space="preserve"> </w:t>
      </w:r>
    </w:p>
    <w:p w14:paraId="5754EB72" w14:textId="4CE7A8B7" w:rsidR="00ED6C9D" w:rsidRDefault="00BB0A39" w:rsidP="00ED6C9D">
      <w:pPr>
        <w:pStyle w:val="Ttulo4"/>
        <w:tabs>
          <w:tab w:val="left" w:pos="1136"/>
          <w:tab w:val="left" w:pos="1137"/>
        </w:tabs>
        <w:spacing w:before="0" w:line="300" w:lineRule="atLeast"/>
        <w:ind w:left="1796" w:firstLine="0"/>
        <w:rPr>
          <w:b w:val="0"/>
          <w:bCs w:val="0"/>
        </w:rPr>
      </w:pPr>
      <w:r>
        <w:rPr>
          <w:b w:val="0"/>
          <w:bCs w:val="0"/>
        </w:rPr>
        <w:t xml:space="preserve">sudo </w:t>
      </w:r>
      <w:proofErr w:type="spellStart"/>
      <w:r>
        <w:rPr>
          <w:b w:val="0"/>
          <w:bCs w:val="0"/>
        </w:rPr>
        <w:t>smbpasswd</w:t>
      </w:r>
      <w:proofErr w:type="spellEnd"/>
      <w:r>
        <w:rPr>
          <w:b w:val="0"/>
          <w:bCs w:val="0"/>
        </w:rPr>
        <w:t xml:space="preserve"> -a </w:t>
      </w:r>
      <w:proofErr w:type="spellStart"/>
      <w:r>
        <w:rPr>
          <w:b w:val="0"/>
          <w:bCs w:val="0"/>
        </w:rPr>
        <w:t>ricardo</w:t>
      </w:r>
      <w:proofErr w:type="spellEnd"/>
    </w:p>
    <w:p w14:paraId="5B255EE3" w14:textId="4603DA98" w:rsidR="00ED6C9D" w:rsidRDefault="00ED6C9D" w:rsidP="00BB0A39">
      <w:pPr>
        <w:pStyle w:val="Ttulo4"/>
        <w:tabs>
          <w:tab w:val="left" w:pos="1136"/>
          <w:tab w:val="left" w:pos="1137"/>
        </w:tabs>
        <w:spacing w:before="0" w:line="300" w:lineRule="atLeast"/>
        <w:ind w:left="1796" w:firstLine="0"/>
        <w:rPr>
          <w:b w:val="0"/>
          <w:bCs w:val="0"/>
        </w:rPr>
      </w:pPr>
      <w:r>
        <w:rPr>
          <w:b w:val="0"/>
          <w:bCs w:val="0"/>
        </w:rPr>
        <w:lastRenderedPageBreak/>
        <w:t>Al ejecutar el comando les pedirá una contraseña para el usuario</w:t>
      </w:r>
      <w:r w:rsidR="00BB0A39">
        <w:rPr>
          <w:b w:val="0"/>
          <w:bCs w:val="0"/>
        </w:rPr>
        <w:t xml:space="preserve"> y e</w:t>
      </w:r>
      <w:r>
        <w:rPr>
          <w:b w:val="0"/>
          <w:bCs w:val="0"/>
        </w:rPr>
        <w:t>sta será la contraseña para conectarse a samba.</w:t>
      </w:r>
    </w:p>
    <w:p w14:paraId="0A69A00A" w14:textId="77777777" w:rsidR="00BA5026" w:rsidRPr="00BA5026" w:rsidRDefault="00ED6C9D" w:rsidP="00BA5026">
      <w:pPr>
        <w:pStyle w:val="Ttulo4"/>
        <w:tabs>
          <w:tab w:val="left" w:pos="1136"/>
          <w:tab w:val="left" w:pos="1137"/>
        </w:tabs>
        <w:spacing w:before="0" w:line="300" w:lineRule="atLeast"/>
        <w:ind w:left="1136" w:firstLine="0"/>
        <w:rPr>
          <w:b w:val="0"/>
          <w:bCs w:val="0"/>
        </w:rPr>
      </w:pPr>
      <w:r>
        <w:rPr>
          <w:sz w:val="40"/>
          <w:szCs w:val="40"/>
        </w:rPr>
        <w:tab/>
      </w:r>
    </w:p>
    <w:p w14:paraId="112D4C12" w14:textId="77777777" w:rsidR="00BA5026" w:rsidRDefault="00BA5026" w:rsidP="00BB0A39">
      <w:pPr>
        <w:pStyle w:val="Ttulo4"/>
        <w:numPr>
          <w:ilvl w:val="0"/>
          <w:numId w:val="64"/>
        </w:numPr>
        <w:tabs>
          <w:tab w:val="left" w:pos="1136"/>
          <w:tab w:val="left" w:pos="1137"/>
        </w:tabs>
        <w:spacing w:before="0" w:line="300" w:lineRule="atLeast"/>
        <w:rPr>
          <w:b w:val="0"/>
          <w:bCs w:val="0"/>
        </w:rPr>
      </w:pPr>
      <w:r w:rsidRPr="00BA5026">
        <w:rPr>
          <w:b w:val="0"/>
          <w:bCs w:val="0"/>
        </w:rPr>
        <w:t>Reiniciar el servidor de Samba para aplicar todos los cambios</w:t>
      </w:r>
    </w:p>
    <w:p w14:paraId="34CA5ED1" w14:textId="0FEB3B0F" w:rsidR="00CA4853" w:rsidRDefault="00CA4853" w:rsidP="00CA4853">
      <w:pPr>
        <w:pStyle w:val="Ttulo4"/>
        <w:tabs>
          <w:tab w:val="left" w:pos="1136"/>
          <w:tab w:val="left" w:pos="1137"/>
        </w:tabs>
        <w:spacing w:before="0" w:line="300" w:lineRule="atLeast"/>
        <w:ind w:left="1136" w:firstLine="0"/>
        <w:rPr>
          <w:b w:val="0"/>
          <w:bCs w:val="0"/>
        </w:rPr>
      </w:pPr>
      <w:r>
        <w:rPr>
          <w:noProof/>
        </w:rPr>
        <w:drawing>
          <wp:inline distT="0" distB="0" distL="0" distR="0" wp14:anchorId="4E4578DA" wp14:editId="5A3A2B32">
            <wp:extent cx="6315075" cy="847725"/>
            <wp:effectExtent l="0" t="0" r="9525" b="9525"/>
            <wp:docPr id="82406224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872411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1182F" w14:textId="385DD12F" w:rsidR="00BB0A39" w:rsidRDefault="00BB0A39" w:rsidP="00BA5026">
      <w:pPr>
        <w:pStyle w:val="Ttulo4"/>
        <w:numPr>
          <w:ilvl w:val="0"/>
          <w:numId w:val="45"/>
        </w:numPr>
        <w:tabs>
          <w:tab w:val="left" w:pos="1136"/>
          <w:tab w:val="left" w:pos="1137"/>
        </w:tabs>
        <w:spacing w:before="0" w:line="300" w:lineRule="atLeast"/>
        <w:ind w:hanging="542"/>
        <w:rPr>
          <w:b w:val="0"/>
          <w:bCs w:val="0"/>
        </w:rPr>
      </w:pPr>
      <w:r>
        <w:rPr>
          <w:b w:val="0"/>
          <w:bCs w:val="0"/>
        </w:rPr>
        <w:t xml:space="preserve">ELIMINAR USUARIOS DE SAMBA </w:t>
      </w:r>
    </w:p>
    <w:p w14:paraId="6F491D99" w14:textId="15F05179" w:rsidR="00CA4853" w:rsidRDefault="00CA4853" w:rsidP="00BA5026">
      <w:pPr>
        <w:pStyle w:val="Ttulo4"/>
        <w:numPr>
          <w:ilvl w:val="0"/>
          <w:numId w:val="45"/>
        </w:numPr>
        <w:tabs>
          <w:tab w:val="left" w:pos="1136"/>
          <w:tab w:val="left" w:pos="1137"/>
        </w:tabs>
        <w:spacing w:before="0" w:line="300" w:lineRule="atLeast"/>
        <w:ind w:hanging="542"/>
        <w:rPr>
          <w:b w:val="0"/>
          <w:bCs w:val="0"/>
        </w:rPr>
      </w:pPr>
      <w:r>
        <w:rPr>
          <w:b w:val="0"/>
          <w:bCs w:val="0"/>
        </w:rPr>
        <w:t>Vamos a poner un comando, que nos permite eliminar los usuarios que tengamos de samba y crear otros nuevos, o cuando se nos ha olvidado la contraseña, eliminamos los usuarios anteriores y después creamos nuevos usuarios.</w:t>
      </w:r>
    </w:p>
    <w:p w14:paraId="7CC00B42" w14:textId="0A0B4054" w:rsidR="00CA4853" w:rsidRDefault="00CA4853" w:rsidP="00CA4853">
      <w:pPr>
        <w:pStyle w:val="Ttulo4"/>
        <w:tabs>
          <w:tab w:val="left" w:pos="1136"/>
          <w:tab w:val="left" w:pos="1137"/>
        </w:tabs>
        <w:spacing w:before="0" w:line="300" w:lineRule="atLeast"/>
        <w:ind w:left="1136" w:firstLine="0"/>
        <w:rPr>
          <w:b w:val="0"/>
          <w:bCs w:val="0"/>
        </w:rPr>
      </w:pPr>
      <w:r>
        <w:rPr>
          <w:b w:val="0"/>
          <w:bCs w:val="0"/>
        </w:rPr>
        <w:t xml:space="preserve">Sudo </w:t>
      </w:r>
      <w:proofErr w:type="spellStart"/>
      <w:r>
        <w:rPr>
          <w:b w:val="0"/>
          <w:bCs w:val="0"/>
        </w:rPr>
        <w:t>apt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remove</w:t>
      </w:r>
      <w:proofErr w:type="spellEnd"/>
      <w:r>
        <w:rPr>
          <w:b w:val="0"/>
          <w:bCs w:val="0"/>
        </w:rPr>
        <w:t xml:space="preserve"> –</w:t>
      </w:r>
      <w:proofErr w:type="spellStart"/>
      <w:r>
        <w:rPr>
          <w:b w:val="0"/>
          <w:bCs w:val="0"/>
        </w:rPr>
        <w:t>purge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smbclient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libsmbclient</w:t>
      </w:r>
      <w:proofErr w:type="spellEnd"/>
    </w:p>
    <w:p w14:paraId="2408D590" w14:textId="276BF4E7" w:rsidR="00CA4853" w:rsidRDefault="00CA4853" w:rsidP="00CA4853">
      <w:pPr>
        <w:pStyle w:val="Ttulo4"/>
        <w:tabs>
          <w:tab w:val="left" w:pos="1136"/>
          <w:tab w:val="left" w:pos="1137"/>
        </w:tabs>
        <w:spacing w:before="0" w:line="300" w:lineRule="atLeast"/>
        <w:ind w:left="1136" w:firstLine="0"/>
        <w:rPr>
          <w:b w:val="0"/>
          <w:bCs w:val="0"/>
        </w:rPr>
      </w:pPr>
      <w:r>
        <w:rPr>
          <w:b w:val="0"/>
          <w:bCs w:val="0"/>
        </w:rPr>
        <w:t xml:space="preserve">Después reiniciamos el servicio de samba </w:t>
      </w:r>
    </w:p>
    <w:p w14:paraId="58DBD3D1" w14:textId="77777777" w:rsidR="00BB0A39" w:rsidRDefault="00BB0A39" w:rsidP="00CA4853">
      <w:pPr>
        <w:pStyle w:val="Ttulo4"/>
        <w:tabs>
          <w:tab w:val="left" w:pos="1136"/>
          <w:tab w:val="left" w:pos="1137"/>
        </w:tabs>
        <w:spacing w:before="0" w:line="300" w:lineRule="atLeast"/>
        <w:ind w:left="1136" w:firstLine="0"/>
        <w:rPr>
          <w:b w:val="0"/>
          <w:bCs w:val="0"/>
        </w:rPr>
      </w:pPr>
    </w:p>
    <w:p w14:paraId="076A35B0" w14:textId="67248580" w:rsidR="00BB0A39" w:rsidRDefault="00BB0A39" w:rsidP="00CA4853">
      <w:pPr>
        <w:pStyle w:val="Ttulo4"/>
        <w:tabs>
          <w:tab w:val="left" w:pos="1136"/>
          <w:tab w:val="left" w:pos="1137"/>
        </w:tabs>
        <w:spacing w:before="0" w:line="300" w:lineRule="atLeast"/>
        <w:ind w:left="1136" w:firstLine="0"/>
        <w:rPr>
          <w:b w:val="0"/>
          <w:bCs w:val="0"/>
        </w:rPr>
      </w:pPr>
      <w:r>
        <w:rPr>
          <w:b w:val="0"/>
          <w:bCs w:val="0"/>
        </w:rPr>
        <w:t>VAMOS A PROBAR SAMBA</w:t>
      </w:r>
    </w:p>
    <w:p w14:paraId="376950A3" w14:textId="0880D017" w:rsidR="00CA4853" w:rsidRDefault="00CA4853" w:rsidP="00CA4853">
      <w:pPr>
        <w:pStyle w:val="Ttulo4"/>
        <w:tabs>
          <w:tab w:val="left" w:pos="1136"/>
          <w:tab w:val="left" w:pos="1137"/>
        </w:tabs>
        <w:spacing w:before="0" w:line="300" w:lineRule="atLeast"/>
        <w:ind w:left="1136" w:firstLine="0"/>
        <w:rPr>
          <w:b w:val="0"/>
          <w:bCs w:val="0"/>
        </w:rPr>
      </w:pPr>
      <w:r>
        <w:rPr>
          <w:b w:val="0"/>
          <w:bCs w:val="0"/>
        </w:rPr>
        <w:t xml:space="preserve">Para ver la </w:t>
      </w:r>
      <w:proofErr w:type="spellStart"/>
      <w:r>
        <w:rPr>
          <w:b w:val="0"/>
          <w:bCs w:val="0"/>
        </w:rPr>
        <w:t>iP</w:t>
      </w:r>
      <w:proofErr w:type="spellEnd"/>
      <w:r>
        <w:rPr>
          <w:b w:val="0"/>
          <w:bCs w:val="0"/>
        </w:rPr>
        <w:t xml:space="preserve"> en linux : sudo </w:t>
      </w:r>
      <w:proofErr w:type="spellStart"/>
      <w:r>
        <w:rPr>
          <w:b w:val="0"/>
          <w:bCs w:val="0"/>
        </w:rPr>
        <w:t>ifconfig</w:t>
      </w:r>
      <w:proofErr w:type="spellEnd"/>
    </w:p>
    <w:p w14:paraId="4CD996F0" w14:textId="36579E59" w:rsidR="00CA4853" w:rsidRDefault="00CA4853" w:rsidP="00CA4853">
      <w:pPr>
        <w:pStyle w:val="Ttulo4"/>
        <w:tabs>
          <w:tab w:val="left" w:pos="1136"/>
          <w:tab w:val="left" w:pos="1137"/>
        </w:tabs>
        <w:spacing w:before="0" w:line="300" w:lineRule="atLeast"/>
        <w:ind w:left="1136" w:firstLine="0"/>
        <w:rPr>
          <w:b w:val="0"/>
          <w:bCs w:val="0"/>
        </w:rPr>
      </w:pPr>
      <w:r>
        <w:rPr>
          <w:b w:val="0"/>
          <w:bCs w:val="0"/>
        </w:rPr>
        <w:t xml:space="preserve">Para poder probar el samba tendremos que tener las dos maquinas </w:t>
      </w:r>
      <w:r>
        <w:rPr>
          <w:b w:val="0"/>
          <w:bCs w:val="0"/>
        </w:rPr>
        <w:lastRenderedPageBreak/>
        <w:t>virtuales en adaptador puente.</w:t>
      </w:r>
    </w:p>
    <w:p w14:paraId="5CDA6A4D" w14:textId="329BD8ED" w:rsidR="00CA4853" w:rsidRDefault="00CA4853" w:rsidP="00CA4853">
      <w:pPr>
        <w:pStyle w:val="Ttulo4"/>
        <w:tabs>
          <w:tab w:val="left" w:pos="1136"/>
          <w:tab w:val="left" w:pos="1137"/>
        </w:tabs>
        <w:spacing w:before="0" w:line="300" w:lineRule="atLeast"/>
        <w:ind w:left="1136" w:firstLine="0"/>
        <w:rPr>
          <w:b w:val="0"/>
          <w:bCs w:val="0"/>
        </w:rPr>
      </w:pPr>
      <w:r>
        <w:rPr>
          <w:b w:val="0"/>
          <w:bCs w:val="0"/>
        </w:rPr>
        <w:t>Ahora nos vamos a conectar de forma remota desde Windows.</w:t>
      </w:r>
    </w:p>
    <w:p w14:paraId="1A3A62D2" w14:textId="77777777" w:rsidR="00CA4853" w:rsidRDefault="00CA4853" w:rsidP="00CA4853">
      <w:pPr>
        <w:pStyle w:val="Ttulo4"/>
        <w:tabs>
          <w:tab w:val="left" w:pos="1136"/>
          <w:tab w:val="left" w:pos="1137"/>
        </w:tabs>
        <w:spacing w:before="0" w:line="300" w:lineRule="atLeast"/>
        <w:ind w:left="1136" w:firstLine="0"/>
        <w:rPr>
          <w:b w:val="0"/>
          <w:bCs w:val="0"/>
        </w:rPr>
      </w:pPr>
    </w:p>
    <w:p w14:paraId="5CED7227" w14:textId="094D9BEC" w:rsidR="00CA4853" w:rsidRDefault="00CA4853" w:rsidP="00CA4853">
      <w:pPr>
        <w:pStyle w:val="Ttulo4"/>
        <w:tabs>
          <w:tab w:val="left" w:pos="1136"/>
          <w:tab w:val="left" w:pos="1137"/>
        </w:tabs>
        <w:spacing w:before="0" w:line="300" w:lineRule="atLeast"/>
        <w:ind w:left="1136" w:firstLine="0"/>
        <w:rPr>
          <w:b w:val="0"/>
          <w:bCs w:val="0"/>
        </w:rPr>
      </w:pPr>
      <w:r>
        <w:rPr>
          <w:b w:val="0"/>
          <w:bCs w:val="0"/>
        </w:rPr>
        <w:t xml:space="preserve">Windows +R y en la ventana ponemos la </w:t>
      </w:r>
      <w:proofErr w:type="spellStart"/>
      <w:r>
        <w:rPr>
          <w:b w:val="0"/>
          <w:bCs w:val="0"/>
        </w:rPr>
        <w:t>ip</w:t>
      </w:r>
      <w:proofErr w:type="spellEnd"/>
      <w:r>
        <w:rPr>
          <w:b w:val="0"/>
          <w:bCs w:val="0"/>
        </w:rPr>
        <w:t xml:space="preserve"> de la máquina de Ubuntu</w:t>
      </w:r>
    </w:p>
    <w:p w14:paraId="3278CF9C" w14:textId="1BE93C9B" w:rsidR="00CA4853" w:rsidRDefault="00CA4853" w:rsidP="00CA4853">
      <w:pPr>
        <w:pStyle w:val="Ttulo4"/>
        <w:tabs>
          <w:tab w:val="left" w:pos="1136"/>
          <w:tab w:val="left" w:pos="1137"/>
        </w:tabs>
        <w:spacing w:before="0" w:line="300" w:lineRule="atLeast"/>
        <w:ind w:left="1136" w:firstLine="0"/>
        <w:rPr>
          <w:b w:val="0"/>
          <w:bCs w:val="0"/>
        </w:rPr>
      </w:pPr>
      <w:r>
        <w:rPr>
          <w:b w:val="0"/>
          <w:bCs w:val="0"/>
        </w:rPr>
        <w:t>Otra forma es desde windows nos vamos a el explorador.</w:t>
      </w:r>
    </w:p>
    <w:p w14:paraId="247F71E7" w14:textId="1576A6BD" w:rsidR="003340BB" w:rsidRDefault="003340BB" w:rsidP="00CA4853">
      <w:pPr>
        <w:pStyle w:val="Ttulo4"/>
        <w:tabs>
          <w:tab w:val="left" w:pos="1136"/>
          <w:tab w:val="left" w:pos="1137"/>
        </w:tabs>
        <w:spacing w:before="0" w:line="300" w:lineRule="atLeast"/>
        <w:ind w:left="1136" w:firstLine="0"/>
        <w:rPr>
          <w:b w:val="0"/>
          <w:bCs w:val="0"/>
        </w:rPr>
      </w:pPr>
      <w:r>
        <w:rPr>
          <w:noProof/>
        </w:rPr>
        <w:drawing>
          <wp:inline distT="0" distB="0" distL="0" distR="0" wp14:anchorId="03E75C62" wp14:editId="5ED65EDA">
            <wp:extent cx="4133850" cy="990600"/>
            <wp:effectExtent l="0" t="0" r="0" b="0"/>
            <wp:docPr id="1849679400" name="Imagen 1" descr="Interfaz de usuario gráfica, Aplicación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679400" name="Imagen 1" descr="Interfaz de usuario gráfica, Aplicación, Tabla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B49F2" w14:textId="77777777" w:rsidR="003340BB" w:rsidRDefault="003340BB" w:rsidP="00CA4853">
      <w:pPr>
        <w:pStyle w:val="Ttulo4"/>
        <w:tabs>
          <w:tab w:val="left" w:pos="1136"/>
          <w:tab w:val="left" w:pos="1137"/>
        </w:tabs>
        <w:spacing w:before="0" w:line="300" w:lineRule="atLeast"/>
        <w:ind w:left="1136" w:firstLine="0"/>
        <w:rPr>
          <w:b w:val="0"/>
          <w:bCs w:val="0"/>
        </w:rPr>
      </w:pPr>
    </w:p>
    <w:p w14:paraId="6D3F9AC6" w14:textId="56AD53CF" w:rsidR="003340BB" w:rsidRDefault="003340BB" w:rsidP="00CA4853">
      <w:pPr>
        <w:pStyle w:val="Ttulo4"/>
        <w:tabs>
          <w:tab w:val="left" w:pos="1136"/>
          <w:tab w:val="left" w:pos="1137"/>
        </w:tabs>
        <w:spacing w:before="0" w:line="300" w:lineRule="atLeast"/>
        <w:ind w:left="1136" w:firstLine="0"/>
        <w:rPr>
          <w:b w:val="0"/>
          <w:bCs w:val="0"/>
        </w:rPr>
      </w:pPr>
      <w:r>
        <w:rPr>
          <w:b w:val="0"/>
          <w:bCs w:val="0"/>
        </w:rPr>
        <w:t>Y a continuación nos aparece la carpeta de samba.</w:t>
      </w:r>
    </w:p>
    <w:p w14:paraId="6F869304" w14:textId="3F5718B9" w:rsidR="003340BB" w:rsidRDefault="003340BB" w:rsidP="00CA4853">
      <w:pPr>
        <w:pStyle w:val="Ttulo4"/>
        <w:tabs>
          <w:tab w:val="left" w:pos="1136"/>
          <w:tab w:val="left" w:pos="1137"/>
        </w:tabs>
        <w:spacing w:before="0" w:line="300" w:lineRule="atLeast"/>
        <w:ind w:left="1136" w:firstLine="0"/>
        <w:rPr>
          <w:b w:val="0"/>
          <w:bCs w:val="0"/>
        </w:rPr>
      </w:pPr>
      <w:r>
        <w:rPr>
          <w:noProof/>
        </w:rPr>
        <w:drawing>
          <wp:inline distT="0" distB="0" distL="0" distR="0" wp14:anchorId="0B5C4A86" wp14:editId="63978FCE">
            <wp:extent cx="4429125" cy="1743075"/>
            <wp:effectExtent l="0" t="0" r="9525" b="9525"/>
            <wp:docPr id="1359124153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124153" name="Imagen 1" descr="Interfaz de usuario gráfica, Aplicación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53B1" w14:textId="77777777" w:rsidR="003340BB" w:rsidRDefault="003340BB" w:rsidP="00CA4853">
      <w:pPr>
        <w:pStyle w:val="Ttulo4"/>
        <w:tabs>
          <w:tab w:val="left" w:pos="1136"/>
          <w:tab w:val="left" w:pos="1137"/>
        </w:tabs>
        <w:spacing w:before="0" w:line="300" w:lineRule="atLeast"/>
        <w:ind w:left="1136" w:firstLine="0"/>
        <w:rPr>
          <w:b w:val="0"/>
          <w:bCs w:val="0"/>
        </w:rPr>
      </w:pPr>
    </w:p>
    <w:p w14:paraId="7CD28D63" w14:textId="36B15F96" w:rsidR="003340BB" w:rsidRDefault="003340BB" w:rsidP="00CA4853">
      <w:pPr>
        <w:pStyle w:val="Ttulo4"/>
        <w:tabs>
          <w:tab w:val="left" w:pos="1136"/>
          <w:tab w:val="left" w:pos="1137"/>
        </w:tabs>
        <w:spacing w:before="0" w:line="300" w:lineRule="atLeast"/>
        <w:ind w:left="1136" w:firstLine="0"/>
        <w:rPr>
          <w:b w:val="0"/>
          <w:bCs w:val="0"/>
        </w:rPr>
      </w:pPr>
      <w:r>
        <w:rPr>
          <w:b w:val="0"/>
          <w:bCs w:val="0"/>
        </w:rPr>
        <w:t>Cuando intentamos entrar en la carpeta de samba-share nos pide usuario y contraseña para poder entrar en samba.</w:t>
      </w:r>
    </w:p>
    <w:p w14:paraId="77DF6B4D" w14:textId="77777777" w:rsidR="003340BB" w:rsidRDefault="003340BB" w:rsidP="00CA4853">
      <w:pPr>
        <w:pStyle w:val="Ttulo4"/>
        <w:tabs>
          <w:tab w:val="left" w:pos="1136"/>
          <w:tab w:val="left" w:pos="1137"/>
        </w:tabs>
        <w:spacing w:before="0" w:line="300" w:lineRule="atLeast"/>
        <w:ind w:left="1136" w:firstLine="0"/>
        <w:rPr>
          <w:b w:val="0"/>
          <w:bCs w:val="0"/>
        </w:rPr>
      </w:pPr>
    </w:p>
    <w:p w14:paraId="7D091356" w14:textId="1F5D2A03" w:rsidR="003340BB" w:rsidRDefault="003340BB" w:rsidP="00CA4853">
      <w:pPr>
        <w:pStyle w:val="Ttulo4"/>
        <w:tabs>
          <w:tab w:val="left" w:pos="1136"/>
          <w:tab w:val="left" w:pos="1137"/>
        </w:tabs>
        <w:spacing w:before="0" w:line="300" w:lineRule="atLeast"/>
        <w:ind w:left="1136" w:firstLine="0"/>
        <w:rPr>
          <w:b w:val="0"/>
          <w:bCs w:val="0"/>
        </w:rPr>
      </w:pPr>
      <w:r>
        <w:rPr>
          <w:noProof/>
        </w:rPr>
        <w:drawing>
          <wp:inline distT="0" distB="0" distL="0" distR="0" wp14:anchorId="54216E42" wp14:editId="103F4BAB">
            <wp:extent cx="1927860" cy="1787381"/>
            <wp:effectExtent l="0" t="0" r="0" b="3810"/>
            <wp:docPr id="1664040597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040597" name="Imagen 1" descr="Interfaz de usuario gráfica, Aplicación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3268" cy="179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9EBA" w14:textId="77777777" w:rsidR="003340BB" w:rsidRDefault="003340BB" w:rsidP="00CA4853">
      <w:pPr>
        <w:pStyle w:val="Ttulo4"/>
        <w:tabs>
          <w:tab w:val="left" w:pos="1136"/>
          <w:tab w:val="left" w:pos="1137"/>
        </w:tabs>
        <w:spacing w:before="0" w:line="300" w:lineRule="atLeast"/>
        <w:ind w:left="1136" w:firstLine="0"/>
        <w:rPr>
          <w:b w:val="0"/>
          <w:bCs w:val="0"/>
        </w:rPr>
      </w:pPr>
    </w:p>
    <w:p w14:paraId="59B49EEE" w14:textId="378EADB0" w:rsidR="003340BB" w:rsidRDefault="003340BB" w:rsidP="00CA4853">
      <w:pPr>
        <w:pStyle w:val="Ttulo4"/>
        <w:tabs>
          <w:tab w:val="left" w:pos="1136"/>
          <w:tab w:val="left" w:pos="1137"/>
        </w:tabs>
        <w:spacing w:before="0" w:line="300" w:lineRule="atLeast"/>
        <w:ind w:left="1136" w:firstLine="0"/>
        <w:rPr>
          <w:b w:val="0"/>
          <w:bCs w:val="0"/>
        </w:rPr>
      </w:pPr>
      <w:r>
        <w:rPr>
          <w:b w:val="0"/>
          <w:bCs w:val="0"/>
        </w:rPr>
        <w:t>Si todo funciona bien lo siguiente es ver todo lo que tenemos en la carpeta de Ubuntu llamada samba-share</w:t>
      </w:r>
    </w:p>
    <w:p w14:paraId="52BBECAC" w14:textId="37537BF8" w:rsidR="003340BB" w:rsidRDefault="003340BB" w:rsidP="00CA4853">
      <w:pPr>
        <w:pStyle w:val="Ttulo4"/>
        <w:tabs>
          <w:tab w:val="left" w:pos="1136"/>
          <w:tab w:val="left" w:pos="1137"/>
        </w:tabs>
        <w:spacing w:before="0" w:line="300" w:lineRule="atLeast"/>
        <w:ind w:left="1136" w:firstLine="0"/>
        <w:rPr>
          <w:b w:val="0"/>
          <w:bCs w:val="0"/>
        </w:rPr>
      </w:pPr>
      <w:r>
        <w:rPr>
          <w:noProof/>
        </w:rPr>
        <w:drawing>
          <wp:inline distT="0" distB="0" distL="0" distR="0" wp14:anchorId="18C7A06E" wp14:editId="5F4CED2E">
            <wp:extent cx="6545580" cy="2133194"/>
            <wp:effectExtent l="0" t="0" r="7620" b="635"/>
            <wp:docPr id="1644621967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621967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58254" cy="213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2E20" w14:textId="77777777" w:rsidR="00CA4853" w:rsidRPr="00BA5026" w:rsidRDefault="00CA4853" w:rsidP="00CA4853">
      <w:pPr>
        <w:pStyle w:val="Ttulo4"/>
        <w:tabs>
          <w:tab w:val="left" w:pos="1136"/>
          <w:tab w:val="left" w:pos="1137"/>
        </w:tabs>
        <w:spacing w:before="0" w:line="300" w:lineRule="atLeast"/>
        <w:ind w:left="1136" w:firstLine="0"/>
        <w:rPr>
          <w:b w:val="0"/>
          <w:bCs w:val="0"/>
        </w:rPr>
      </w:pPr>
    </w:p>
    <w:p w14:paraId="1F5C2620" w14:textId="1709B0D7" w:rsidR="00300A77" w:rsidRPr="00CA4853" w:rsidRDefault="00300A77" w:rsidP="00CA4853">
      <w:pPr>
        <w:pStyle w:val="Prrafodelista"/>
        <w:tabs>
          <w:tab w:val="left" w:pos="921"/>
        </w:tabs>
        <w:spacing w:before="106" w:line="235" w:lineRule="auto"/>
        <w:ind w:left="720" w:right="1645" w:firstLine="0"/>
        <w:jc w:val="both"/>
        <w:rPr>
          <w:sz w:val="40"/>
          <w:szCs w:val="40"/>
        </w:rPr>
      </w:pPr>
    </w:p>
    <w:sectPr w:rsidR="00300A77" w:rsidRPr="00CA4853">
      <w:pgSz w:w="14400" w:h="10800" w:orient="landscape"/>
      <w:pgMar w:top="800" w:right="14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4"/>
    <w:multiLevelType w:val="singleLevel"/>
    <w:tmpl w:val="00000004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6"/>
    <w:multiLevelType w:val="multilevel"/>
    <w:tmpl w:val="00000006"/>
    <w:name w:val="WW8Num24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000E"/>
    <w:multiLevelType w:val="singleLevel"/>
    <w:tmpl w:val="0000000E"/>
    <w:name w:val="WW8Num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22"/>
    <w:multiLevelType w:val="singleLevel"/>
    <w:tmpl w:val="00000022"/>
    <w:name w:val="WW8Num54"/>
    <w:lvl w:ilvl="0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rFonts w:eastAsia="Symbol" w:cs="Symbol" w:hint="default"/>
        <w:sz w:val="24"/>
        <w:szCs w:val="24"/>
        <w:lang w:val="es-ES_tradnl"/>
      </w:rPr>
    </w:lvl>
  </w:abstractNum>
  <w:abstractNum w:abstractNumId="4" w15:restartNumberingAfterBreak="0">
    <w:nsid w:val="00000023"/>
    <w:multiLevelType w:val="singleLevel"/>
    <w:tmpl w:val="00000023"/>
    <w:name w:val="WW8Num55"/>
    <w:lvl w:ilvl="0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</w:abstractNum>
  <w:abstractNum w:abstractNumId="5" w15:restartNumberingAfterBreak="0">
    <w:nsid w:val="00E614B6"/>
    <w:multiLevelType w:val="hybridMultilevel"/>
    <w:tmpl w:val="9402B536"/>
    <w:lvl w:ilvl="0" w:tplc="88CEDA36">
      <w:numFmt w:val="bullet"/>
      <w:lvlText w:val="•"/>
      <w:lvlJc w:val="left"/>
      <w:pPr>
        <w:ind w:left="537" w:hanging="288"/>
      </w:pPr>
      <w:rPr>
        <w:rFonts w:ascii="Arial MT" w:eastAsia="Arial MT" w:hAnsi="Arial MT" w:cs="Arial MT" w:hint="default"/>
        <w:color w:val="4F81BC"/>
        <w:w w:val="99"/>
        <w:sz w:val="44"/>
        <w:szCs w:val="44"/>
        <w:lang w:val="es-ES" w:eastAsia="en-US" w:bidi="ar-SA"/>
      </w:rPr>
    </w:lvl>
    <w:lvl w:ilvl="1" w:tplc="06CC1622">
      <w:numFmt w:val="bullet"/>
      <w:lvlText w:val="•"/>
      <w:lvlJc w:val="left"/>
      <w:pPr>
        <w:ind w:left="967" w:hanging="288"/>
      </w:pPr>
      <w:rPr>
        <w:rFonts w:ascii="Arial MT" w:eastAsia="Arial MT" w:hAnsi="Arial MT" w:cs="Arial MT" w:hint="default"/>
        <w:color w:val="C0504D"/>
        <w:w w:val="100"/>
        <w:sz w:val="40"/>
        <w:szCs w:val="40"/>
        <w:lang w:val="es-ES" w:eastAsia="en-US" w:bidi="ar-SA"/>
      </w:rPr>
    </w:lvl>
    <w:lvl w:ilvl="2" w:tplc="77824A7C">
      <w:numFmt w:val="bullet"/>
      <w:lvlText w:val="•"/>
      <w:lvlJc w:val="left"/>
      <w:pPr>
        <w:ind w:left="2380" w:hanging="288"/>
      </w:pPr>
      <w:rPr>
        <w:rFonts w:hint="default"/>
        <w:lang w:val="es-ES" w:eastAsia="en-US" w:bidi="ar-SA"/>
      </w:rPr>
    </w:lvl>
    <w:lvl w:ilvl="3" w:tplc="061A7CA8">
      <w:numFmt w:val="bullet"/>
      <w:lvlText w:val="•"/>
      <w:lvlJc w:val="left"/>
      <w:pPr>
        <w:ind w:left="3800" w:hanging="288"/>
      </w:pPr>
      <w:rPr>
        <w:rFonts w:hint="default"/>
        <w:lang w:val="es-ES" w:eastAsia="en-US" w:bidi="ar-SA"/>
      </w:rPr>
    </w:lvl>
    <w:lvl w:ilvl="4" w:tplc="A168BD86">
      <w:numFmt w:val="bullet"/>
      <w:lvlText w:val="•"/>
      <w:lvlJc w:val="left"/>
      <w:pPr>
        <w:ind w:left="5220" w:hanging="288"/>
      </w:pPr>
      <w:rPr>
        <w:rFonts w:hint="default"/>
        <w:lang w:val="es-ES" w:eastAsia="en-US" w:bidi="ar-SA"/>
      </w:rPr>
    </w:lvl>
    <w:lvl w:ilvl="5" w:tplc="6104532A">
      <w:numFmt w:val="bullet"/>
      <w:lvlText w:val="•"/>
      <w:lvlJc w:val="left"/>
      <w:pPr>
        <w:ind w:left="6640" w:hanging="288"/>
      </w:pPr>
      <w:rPr>
        <w:rFonts w:hint="default"/>
        <w:lang w:val="es-ES" w:eastAsia="en-US" w:bidi="ar-SA"/>
      </w:rPr>
    </w:lvl>
    <w:lvl w:ilvl="6" w:tplc="0130F9C4">
      <w:numFmt w:val="bullet"/>
      <w:lvlText w:val="•"/>
      <w:lvlJc w:val="left"/>
      <w:pPr>
        <w:ind w:left="8060" w:hanging="288"/>
      </w:pPr>
      <w:rPr>
        <w:rFonts w:hint="default"/>
        <w:lang w:val="es-ES" w:eastAsia="en-US" w:bidi="ar-SA"/>
      </w:rPr>
    </w:lvl>
    <w:lvl w:ilvl="7" w:tplc="84F2BC7A">
      <w:numFmt w:val="bullet"/>
      <w:lvlText w:val="•"/>
      <w:lvlJc w:val="left"/>
      <w:pPr>
        <w:ind w:left="9480" w:hanging="288"/>
      </w:pPr>
      <w:rPr>
        <w:rFonts w:hint="default"/>
        <w:lang w:val="es-ES" w:eastAsia="en-US" w:bidi="ar-SA"/>
      </w:rPr>
    </w:lvl>
    <w:lvl w:ilvl="8" w:tplc="4E441ADA">
      <w:numFmt w:val="bullet"/>
      <w:lvlText w:val="•"/>
      <w:lvlJc w:val="left"/>
      <w:pPr>
        <w:ind w:left="10900" w:hanging="288"/>
      </w:pPr>
      <w:rPr>
        <w:rFonts w:hint="default"/>
        <w:lang w:val="es-ES" w:eastAsia="en-US" w:bidi="ar-SA"/>
      </w:rPr>
    </w:lvl>
  </w:abstractNum>
  <w:abstractNum w:abstractNumId="6" w15:restartNumberingAfterBreak="0">
    <w:nsid w:val="01A67E1F"/>
    <w:multiLevelType w:val="hybridMultilevel"/>
    <w:tmpl w:val="76841074"/>
    <w:lvl w:ilvl="0" w:tplc="A89A8504">
      <w:start w:val="5"/>
      <w:numFmt w:val="decimal"/>
      <w:lvlText w:val="%1."/>
      <w:lvlJc w:val="left"/>
      <w:pPr>
        <w:ind w:left="1695" w:hanging="1172"/>
      </w:pPr>
      <w:rPr>
        <w:rFonts w:ascii="Cambria" w:eastAsia="Cambria" w:hAnsi="Cambria" w:cs="Cambria" w:hint="default"/>
        <w:b/>
        <w:bCs/>
        <w:color w:val="1F487C"/>
        <w:spacing w:val="-20"/>
        <w:w w:val="99"/>
        <w:sz w:val="80"/>
        <w:szCs w:val="80"/>
        <w:lang w:val="es-ES" w:eastAsia="en-US" w:bidi="ar-SA"/>
      </w:rPr>
    </w:lvl>
    <w:lvl w:ilvl="1" w:tplc="7450973C">
      <w:numFmt w:val="bullet"/>
      <w:lvlText w:val="•"/>
      <w:lvlJc w:val="left"/>
      <w:pPr>
        <w:ind w:left="2904" w:hanging="1172"/>
      </w:pPr>
      <w:rPr>
        <w:rFonts w:hint="default"/>
        <w:lang w:val="es-ES" w:eastAsia="en-US" w:bidi="ar-SA"/>
      </w:rPr>
    </w:lvl>
    <w:lvl w:ilvl="2" w:tplc="5400DA60">
      <w:numFmt w:val="bullet"/>
      <w:lvlText w:val="•"/>
      <w:lvlJc w:val="left"/>
      <w:pPr>
        <w:ind w:left="4108" w:hanging="1172"/>
      </w:pPr>
      <w:rPr>
        <w:rFonts w:hint="default"/>
        <w:lang w:val="es-ES" w:eastAsia="en-US" w:bidi="ar-SA"/>
      </w:rPr>
    </w:lvl>
    <w:lvl w:ilvl="3" w:tplc="3142F85C">
      <w:numFmt w:val="bullet"/>
      <w:lvlText w:val="•"/>
      <w:lvlJc w:val="left"/>
      <w:pPr>
        <w:ind w:left="5312" w:hanging="1172"/>
      </w:pPr>
      <w:rPr>
        <w:rFonts w:hint="default"/>
        <w:lang w:val="es-ES" w:eastAsia="en-US" w:bidi="ar-SA"/>
      </w:rPr>
    </w:lvl>
    <w:lvl w:ilvl="4" w:tplc="6D5CFABC">
      <w:numFmt w:val="bullet"/>
      <w:lvlText w:val="•"/>
      <w:lvlJc w:val="left"/>
      <w:pPr>
        <w:ind w:left="6516" w:hanging="1172"/>
      </w:pPr>
      <w:rPr>
        <w:rFonts w:hint="default"/>
        <w:lang w:val="es-ES" w:eastAsia="en-US" w:bidi="ar-SA"/>
      </w:rPr>
    </w:lvl>
    <w:lvl w:ilvl="5" w:tplc="82883A74">
      <w:numFmt w:val="bullet"/>
      <w:lvlText w:val="•"/>
      <w:lvlJc w:val="left"/>
      <w:pPr>
        <w:ind w:left="7720" w:hanging="1172"/>
      </w:pPr>
      <w:rPr>
        <w:rFonts w:hint="default"/>
        <w:lang w:val="es-ES" w:eastAsia="en-US" w:bidi="ar-SA"/>
      </w:rPr>
    </w:lvl>
    <w:lvl w:ilvl="6" w:tplc="062E8250">
      <w:numFmt w:val="bullet"/>
      <w:lvlText w:val="•"/>
      <w:lvlJc w:val="left"/>
      <w:pPr>
        <w:ind w:left="8924" w:hanging="1172"/>
      </w:pPr>
      <w:rPr>
        <w:rFonts w:hint="default"/>
        <w:lang w:val="es-ES" w:eastAsia="en-US" w:bidi="ar-SA"/>
      </w:rPr>
    </w:lvl>
    <w:lvl w:ilvl="7" w:tplc="B49E8ED6">
      <w:numFmt w:val="bullet"/>
      <w:lvlText w:val="•"/>
      <w:lvlJc w:val="left"/>
      <w:pPr>
        <w:ind w:left="10128" w:hanging="1172"/>
      </w:pPr>
      <w:rPr>
        <w:rFonts w:hint="default"/>
        <w:lang w:val="es-ES" w:eastAsia="en-US" w:bidi="ar-SA"/>
      </w:rPr>
    </w:lvl>
    <w:lvl w:ilvl="8" w:tplc="2C14512E">
      <w:numFmt w:val="bullet"/>
      <w:lvlText w:val="•"/>
      <w:lvlJc w:val="left"/>
      <w:pPr>
        <w:ind w:left="11332" w:hanging="1172"/>
      </w:pPr>
      <w:rPr>
        <w:rFonts w:hint="default"/>
        <w:lang w:val="es-ES" w:eastAsia="en-US" w:bidi="ar-SA"/>
      </w:rPr>
    </w:lvl>
  </w:abstractNum>
  <w:abstractNum w:abstractNumId="7" w15:restartNumberingAfterBreak="0">
    <w:nsid w:val="02D5501F"/>
    <w:multiLevelType w:val="hybridMultilevel"/>
    <w:tmpl w:val="D9366720"/>
    <w:lvl w:ilvl="0" w:tplc="0C0A000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7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94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0215" w:hanging="360"/>
      </w:pPr>
      <w:rPr>
        <w:rFonts w:ascii="Wingdings" w:hAnsi="Wingdings" w:hint="default"/>
      </w:rPr>
    </w:lvl>
  </w:abstractNum>
  <w:abstractNum w:abstractNumId="8" w15:restartNumberingAfterBreak="0">
    <w:nsid w:val="035C08E8"/>
    <w:multiLevelType w:val="hybridMultilevel"/>
    <w:tmpl w:val="AF4A1DD2"/>
    <w:lvl w:ilvl="0" w:tplc="47EA2DF8">
      <w:numFmt w:val="bullet"/>
      <w:lvlText w:val="•"/>
      <w:lvlJc w:val="left"/>
      <w:pPr>
        <w:ind w:left="1136" w:hanging="541"/>
      </w:pPr>
      <w:rPr>
        <w:rFonts w:ascii="Arial MT" w:eastAsia="Arial MT" w:hAnsi="Arial MT" w:cs="Arial MT" w:hint="default"/>
        <w:color w:val="4F81BC"/>
        <w:w w:val="99"/>
        <w:sz w:val="44"/>
        <w:szCs w:val="44"/>
        <w:lang w:val="es-ES" w:eastAsia="en-US" w:bidi="ar-SA"/>
      </w:rPr>
    </w:lvl>
    <w:lvl w:ilvl="1" w:tplc="0660CED2">
      <w:numFmt w:val="bullet"/>
      <w:lvlText w:val="•"/>
      <w:lvlJc w:val="left"/>
      <w:pPr>
        <w:ind w:left="2400" w:hanging="541"/>
      </w:pPr>
      <w:rPr>
        <w:rFonts w:hint="default"/>
        <w:lang w:val="es-ES" w:eastAsia="en-US" w:bidi="ar-SA"/>
      </w:rPr>
    </w:lvl>
    <w:lvl w:ilvl="2" w:tplc="FD7C432E">
      <w:numFmt w:val="bullet"/>
      <w:lvlText w:val="•"/>
      <w:lvlJc w:val="left"/>
      <w:pPr>
        <w:ind w:left="3660" w:hanging="541"/>
      </w:pPr>
      <w:rPr>
        <w:rFonts w:hint="default"/>
        <w:lang w:val="es-ES" w:eastAsia="en-US" w:bidi="ar-SA"/>
      </w:rPr>
    </w:lvl>
    <w:lvl w:ilvl="3" w:tplc="9C981312">
      <w:numFmt w:val="bullet"/>
      <w:lvlText w:val="•"/>
      <w:lvlJc w:val="left"/>
      <w:pPr>
        <w:ind w:left="4920" w:hanging="541"/>
      </w:pPr>
      <w:rPr>
        <w:rFonts w:hint="default"/>
        <w:lang w:val="es-ES" w:eastAsia="en-US" w:bidi="ar-SA"/>
      </w:rPr>
    </w:lvl>
    <w:lvl w:ilvl="4" w:tplc="F0E63730">
      <w:numFmt w:val="bullet"/>
      <w:lvlText w:val="•"/>
      <w:lvlJc w:val="left"/>
      <w:pPr>
        <w:ind w:left="6180" w:hanging="541"/>
      </w:pPr>
      <w:rPr>
        <w:rFonts w:hint="default"/>
        <w:lang w:val="es-ES" w:eastAsia="en-US" w:bidi="ar-SA"/>
      </w:rPr>
    </w:lvl>
    <w:lvl w:ilvl="5" w:tplc="8BB640B6">
      <w:numFmt w:val="bullet"/>
      <w:lvlText w:val="•"/>
      <w:lvlJc w:val="left"/>
      <w:pPr>
        <w:ind w:left="7440" w:hanging="541"/>
      </w:pPr>
      <w:rPr>
        <w:rFonts w:hint="default"/>
        <w:lang w:val="es-ES" w:eastAsia="en-US" w:bidi="ar-SA"/>
      </w:rPr>
    </w:lvl>
    <w:lvl w:ilvl="6" w:tplc="0D18BCC2">
      <w:numFmt w:val="bullet"/>
      <w:lvlText w:val="•"/>
      <w:lvlJc w:val="left"/>
      <w:pPr>
        <w:ind w:left="8700" w:hanging="541"/>
      </w:pPr>
      <w:rPr>
        <w:rFonts w:hint="default"/>
        <w:lang w:val="es-ES" w:eastAsia="en-US" w:bidi="ar-SA"/>
      </w:rPr>
    </w:lvl>
    <w:lvl w:ilvl="7" w:tplc="149295C6">
      <w:numFmt w:val="bullet"/>
      <w:lvlText w:val="•"/>
      <w:lvlJc w:val="left"/>
      <w:pPr>
        <w:ind w:left="9960" w:hanging="541"/>
      </w:pPr>
      <w:rPr>
        <w:rFonts w:hint="default"/>
        <w:lang w:val="es-ES" w:eastAsia="en-US" w:bidi="ar-SA"/>
      </w:rPr>
    </w:lvl>
    <w:lvl w:ilvl="8" w:tplc="415E2212">
      <w:numFmt w:val="bullet"/>
      <w:lvlText w:val="•"/>
      <w:lvlJc w:val="left"/>
      <w:pPr>
        <w:ind w:left="11220" w:hanging="541"/>
      </w:pPr>
      <w:rPr>
        <w:rFonts w:hint="default"/>
        <w:lang w:val="es-ES" w:eastAsia="en-US" w:bidi="ar-SA"/>
      </w:rPr>
    </w:lvl>
  </w:abstractNum>
  <w:abstractNum w:abstractNumId="9" w15:restartNumberingAfterBreak="0">
    <w:nsid w:val="04072BCD"/>
    <w:multiLevelType w:val="hybridMultilevel"/>
    <w:tmpl w:val="438E314C"/>
    <w:lvl w:ilvl="0" w:tplc="C004F1C6">
      <w:numFmt w:val="bullet"/>
      <w:lvlText w:val="•"/>
      <w:lvlJc w:val="left"/>
      <w:pPr>
        <w:ind w:left="884" w:hanging="289"/>
      </w:pPr>
      <w:rPr>
        <w:rFonts w:ascii="Arial MT" w:eastAsia="Arial MT" w:hAnsi="Arial MT" w:cs="Arial MT" w:hint="default"/>
        <w:color w:val="4F81BC"/>
        <w:w w:val="99"/>
        <w:sz w:val="44"/>
        <w:szCs w:val="44"/>
        <w:lang w:val="es-ES" w:eastAsia="en-US" w:bidi="ar-SA"/>
      </w:rPr>
    </w:lvl>
    <w:lvl w:ilvl="1" w:tplc="D2D26DC0">
      <w:numFmt w:val="bullet"/>
      <w:lvlText w:val="•"/>
      <w:lvlJc w:val="left"/>
      <w:pPr>
        <w:ind w:left="2166" w:hanging="289"/>
      </w:pPr>
      <w:rPr>
        <w:rFonts w:hint="default"/>
        <w:lang w:val="es-ES" w:eastAsia="en-US" w:bidi="ar-SA"/>
      </w:rPr>
    </w:lvl>
    <w:lvl w:ilvl="2" w:tplc="FB406856">
      <w:numFmt w:val="bullet"/>
      <w:lvlText w:val="•"/>
      <w:lvlJc w:val="left"/>
      <w:pPr>
        <w:ind w:left="3452" w:hanging="289"/>
      </w:pPr>
      <w:rPr>
        <w:rFonts w:hint="default"/>
        <w:lang w:val="es-ES" w:eastAsia="en-US" w:bidi="ar-SA"/>
      </w:rPr>
    </w:lvl>
    <w:lvl w:ilvl="3" w:tplc="3C7CC59A">
      <w:numFmt w:val="bullet"/>
      <w:lvlText w:val="•"/>
      <w:lvlJc w:val="left"/>
      <w:pPr>
        <w:ind w:left="4738" w:hanging="289"/>
      </w:pPr>
      <w:rPr>
        <w:rFonts w:hint="default"/>
        <w:lang w:val="es-ES" w:eastAsia="en-US" w:bidi="ar-SA"/>
      </w:rPr>
    </w:lvl>
    <w:lvl w:ilvl="4" w:tplc="431CDC52">
      <w:numFmt w:val="bullet"/>
      <w:lvlText w:val="•"/>
      <w:lvlJc w:val="left"/>
      <w:pPr>
        <w:ind w:left="6024" w:hanging="289"/>
      </w:pPr>
      <w:rPr>
        <w:rFonts w:hint="default"/>
        <w:lang w:val="es-ES" w:eastAsia="en-US" w:bidi="ar-SA"/>
      </w:rPr>
    </w:lvl>
    <w:lvl w:ilvl="5" w:tplc="EE70C560">
      <w:numFmt w:val="bullet"/>
      <w:lvlText w:val="•"/>
      <w:lvlJc w:val="left"/>
      <w:pPr>
        <w:ind w:left="7310" w:hanging="289"/>
      </w:pPr>
      <w:rPr>
        <w:rFonts w:hint="default"/>
        <w:lang w:val="es-ES" w:eastAsia="en-US" w:bidi="ar-SA"/>
      </w:rPr>
    </w:lvl>
    <w:lvl w:ilvl="6" w:tplc="839ED6EE">
      <w:numFmt w:val="bullet"/>
      <w:lvlText w:val="•"/>
      <w:lvlJc w:val="left"/>
      <w:pPr>
        <w:ind w:left="8596" w:hanging="289"/>
      </w:pPr>
      <w:rPr>
        <w:rFonts w:hint="default"/>
        <w:lang w:val="es-ES" w:eastAsia="en-US" w:bidi="ar-SA"/>
      </w:rPr>
    </w:lvl>
    <w:lvl w:ilvl="7" w:tplc="FBA22A0A">
      <w:numFmt w:val="bullet"/>
      <w:lvlText w:val="•"/>
      <w:lvlJc w:val="left"/>
      <w:pPr>
        <w:ind w:left="9882" w:hanging="289"/>
      </w:pPr>
      <w:rPr>
        <w:rFonts w:hint="default"/>
        <w:lang w:val="es-ES" w:eastAsia="en-US" w:bidi="ar-SA"/>
      </w:rPr>
    </w:lvl>
    <w:lvl w:ilvl="8" w:tplc="1DACCC42">
      <w:numFmt w:val="bullet"/>
      <w:lvlText w:val="•"/>
      <w:lvlJc w:val="left"/>
      <w:pPr>
        <w:ind w:left="11168" w:hanging="289"/>
      </w:pPr>
      <w:rPr>
        <w:rFonts w:hint="default"/>
        <w:lang w:val="es-ES" w:eastAsia="en-US" w:bidi="ar-SA"/>
      </w:rPr>
    </w:lvl>
  </w:abstractNum>
  <w:abstractNum w:abstractNumId="10" w15:restartNumberingAfterBreak="0">
    <w:nsid w:val="06063D48"/>
    <w:multiLevelType w:val="hybridMultilevel"/>
    <w:tmpl w:val="6F580CDA"/>
    <w:lvl w:ilvl="0" w:tplc="7024B636">
      <w:numFmt w:val="bullet"/>
      <w:lvlText w:val="•"/>
      <w:lvlJc w:val="left"/>
      <w:pPr>
        <w:ind w:left="884" w:hanging="289"/>
      </w:pPr>
      <w:rPr>
        <w:rFonts w:ascii="Arial MT" w:eastAsia="Arial MT" w:hAnsi="Arial MT" w:cs="Arial MT" w:hint="default"/>
        <w:color w:val="4F81BC"/>
        <w:w w:val="99"/>
        <w:sz w:val="44"/>
        <w:szCs w:val="44"/>
        <w:lang w:val="es-ES" w:eastAsia="en-US" w:bidi="ar-SA"/>
      </w:rPr>
    </w:lvl>
    <w:lvl w:ilvl="1" w:tplc="E2D218C4">
      <w:numFmt w:val="bullet"/>
      <w:lvlText w:val="•"/>
      <w:lvlJc w:val="left"/>
      <w:pPr>
        <w:ind w:left="2166" w:hanging="289"/>
      </w:pPr>
      <w:rPr>
        <w:rFonts w:hint="default"/>
        <w:lang w:val="es-ES" w:eastAsia="en-US" w:bidi="ar-SA"/>
      </w:rPr>
    </w:lvl>
    <w:lvl w:ilvl="2" w:tplc="90E64E6A">
      <w:numFmt w:val="bullet"/>
      <w:lvlText w:val="•"/>
      <w:lvlJc w:val="left"/>
      <w:pPr>
        <w:ind w:left="3452" w:hanging="289"/>
      </w:pPr>
      <w:rPr>
        <w:rFonts w:hint="default"/>
        <w:lang w:val="es-ES" w:eastAsia="en-US" w:bidi="ar-SA"/>
      </w:rPr>
    </w:lvl>
    <w:lvl w:ilvl="3" w:tplc="BA249A80">
      <w:numFmt w:val="bullet"/>
      <w:lvlText w:val="•"/>
      <w:lvlJc w:val="left"/>
      <w:pPr>
        <w:ind w:left="4738" w:hanging="289"/>
      </w:pPr>
      <w:rPr>
        <w:rFonts w:hint="default"/>
        <w:lang w:val="es-ES" w:eastAsia="en-US" w:bidi="ar-SA"/>
      </w:rPr>
    </w:lvl>
    <w:lvl w:ilvl="4" w:tplc="C834FBD4">
      <w:numFmt w:val="bullet"/>
      <w:lvlText w:val="•"/>
      <w:lvlJc w:val="left"/>
      <w:pPr>
        <w:ind w:left="6024" w:hanging="289"/>
      </w:pPr>
      <w:rPr>
        <w:rFonts w:hint="default"/>
        <w:lang w:val="es-ES" w:eastAsia="en-US" w:bidi="ar-SA"/>
      </w:rPr>
    </w:lvl>
    <w:lvl w:ilvl="5" w:tplc="7AC8B610">
      <w:numFmt w:val="bullet"/>
      <w:lvlText w:val="•"/>
      <w:lvlJc w:val="left"/>
      <w:pPr>
        <w:ind w:left="7310" w:hanging="289"/>
      </w:pPr>
      <w:rPr>
        <w:rFonts w:hint="default"/>
        <w:lang w:val="es-ES" w:eastAsia="en-US" w:bidi="ar-SA"/>
      </w:rPr>
    </w:lvl>
    <w:lvl w:ilvl="6" w:tplc="1AC2CB50">
      <w:numFmt w:val="bullet"/>
      <w:lvlText w:val="•"/>
      <w:lvlJc w:val="left"/>
      <w:pPr>
        <w:ind w:left="8596" w:hanging="289"/>
      </w:pPr>
      <w:rPr>
        <w:rFonts w:hint="default"/>
        <w:lang w:val="es-ES" w:eastAsia="en-US" w:bidi="ar-SA"/>
      </w:rPr>
    </w:lvl>
    <w:lvl w:ilvl="7" w:tplc="728A7F90">
      <w:numFmt w:val="bullet"/>
      <w:lvlText w:val="•"/>
      <w:lvlJc w:val="left"/>
      <w:pPr>
        <w:ind w:left="9882" w:hanging="289"/>
      </w:pPr>
      <w:rPr>
        <w:rFonts w:hint="default"/>
        <w:lang w:val="es-ES" w:eastAsia="en-US" w:bidi="ar-SA"/>
      </w:rPr>
    </w:lvl>
    <w:lvl w:ilvl="8" w:tplc="19621C68">
      <w:numFmt w:val="bullet"/>
      <w:lvlText w:val="•"/>
      <w:lvlJc w:val="left"/>
      <w:pPr>
        <w:ind w:left="11168" w:hanging="289"/>
      </w:pPr>
      <w:rPr>
        <w:rFonts w:hint="default"/>
        <w:lang w:val="es-ES" w:eastAsia="en-US" w:bidi="ar-SA"/>
      </w:rPr>
    </w:lvl>
  </w:abstractNum>
  <w:abstractNum w:abstractNumId="11" w15:restartNumberingAfterBreak="0">
    <w:nsid w:val="075D1C5B"/>
    <w:multiLevelType w:val="hybridMultilevel"/>
    <w:tmpl w:val="2D6E2B44"/>
    <w:lvl w:ilvl="0" w:tplc="48C4FAF6">
      <w:numFmt w:val="bullet"/>
      <w:lvlText w:val="•"/>
      <w:lvlJc w:val="left"/>
      <w:pPr>
        <w:ind w:left="884" w:hanging="289"/>
      </w:pPr>
      <w:rPr>
        <w:rFonts w:ascii="Arial MT" w:eastAsia="Arial MT" w:hAnsi="Arial MT" w:cs="Arial MT" w:hint="default"/>
        <w:color w:val="4F81BC"/>
        <w:w w:val="99"/>
        <w:sz w:val="44"/>
        <w:szCs w:val="44"/>
        <w:lang w:val="es-ES" w:eastAsia="en-US" w:bidi="ar-SA"/>
      </w:rPr>
    </w:lvl>
    <w:lvl w:ilvl="1" w:tplc="5FD29588">
      <w:numFmt w:val="bullet"/>
      <w:lvlText w:val="•"/>
      <w:lvlJc w:val="left"/>
      <w:pPr>
        <w:ind w:left="1352" w:hanging="288"/>
      </w:pPr>
      <w:rPr>
        <w:rFonts w:ascii="Arial MT" w:eastAsia="Arial MT" w:hAnsi="Arial MT" w:cs="Arial MT" w:hint="default"/>
        <w:color w:val="C0504D"/>
        <w:w w:val="100"/>
        <w:sz w:val="40"/>
        <w:szCs w:val="40"/>
        <w:lang w:val="es-ES" w:eastAsia="en-US" w:bidi="ar-SA"/>
      </w:rPr>
    </w:lvl>
    <w:lvl w:ilvl="2" w:tplc="1280041E">
      <w:numFmt w:val="bullet"/>
      <w:lvlText w:val="•"/>
      <w:lvlJc w:val="left"/>
      <w:pPr>
        <w:ind w:left="2735" w:hanging="288"/>
      </w:pPr>
      <w:rPr>
        <w:rFonts w:hint="default"/>
        <w:lang w:val="es-ES" w:eastAsia="en-US" w:bidi="ar-SA"/>
      </w:rPr>
    </w:lvl>
    <w:lvl w:ilvl="3" w:tplc="506A557E">
      <w:numFmt w:val="bullet"/>
      <w:lvlText w:val="•"/>
      <w:lvlJc w:val="left"/>
      <w:pPr>
        <w:ind w:left="4111" w:hanging="288"/>
      </w:pPr>
      <w:rPr>
        <w:rFonts w:hint="default"/>
        <w:lang w:val="es-ES" w:eastAsia="en-US" w:bidi="ar-SA"/>
      </w:rPr>
    </w:lvl>
    <w:lvl w:ilvl="4" w:tplc="38B00E94">
      <w:numFmt w:val="bullet"/>
      <w:lvlText w:val="•"/>
      <w:lvlJc w:val="left"/>
      <w:pPr>
        <w:ind w:left="5486" w:hanging="288"/>
      </w:pPr>
      <w:rPr>
        <w:rFonts w:hint="default"/>
        <w:lang w:val="es-ES" w:eastAsia="en-US" w:bidi="ar-SA"/>
      </w:rPr>
    </w:lvl>
    <w:lvl w:ilvl="5" w:tplc="894A7B1C">
      <w:numFmt w:val="bullet"/>
      <w:lvlText w:val="•"/>
      <w:lvlJc w:val="left"/>
      <w:pPr>
        <w:ind w:left="6862" w:hanging="288"/>
      </w:pPr>
      <w:rPr>
        <w:rFonts w:hint="default"/>
        <w:lang w:val="es-ES" w:eastAsia="en-US" w:bidi="ar-SA"/>
      </w:rPr>
    </w:lvl>
    <w:lvl w:ilvl="6" w:tplc="6E3459E6">
      <w:numFmt w:val="bullet"/>
      <w:lvlText w:val="•"/>
      <w:lvlJc w:val="left"/>
      <w:pPr>
        <w:ind w:left="8237" w:hanging="288"/>
      </w:pPr>
      <w:rPr>
        <w:rFonts w:hint="default"/>
        <w:lang w:val="es-ES" w:eastAsia="en-US" w:bidi="ar-SA"/>
      </w:rPr>
    </w:lvl>
    <w:lvl w:ilvl="7" w:tplc="4E72FC34">
      <w:numFmt w:val="bullet"/>
      <w:lvlText w:val="•"/>
      <w:lvlJc w:val="left"/>
      <w:pPr>
        <w:ind w:left="9613" w:hanging="288"/>
      </w:pPr>
      <w:rPr>
        <w:rFonts w:hint="default"/>
        <w:lang w:val="es-ES" w:eastAsia="en-US" w:bidi="ar-SA"/>
      </w:rPr>
    </w:lvl>
    <w:lvl w:ilvl="8" w:tplc="E872F94E">
      <w:numFmt w:val="bullet"/>
      <w:lvlText w:val="•"/>
      <w:lvlJc w:val="left"/>
      <w:pPr>
        <w:ind w:left="10988" w:hanging="288"/>
      </w:pPr>
      <w:rPr>
        <w:rFonts w:hint="default"/>
        <w:lang w:val="es-ES" w:eastAsia="en-US" w:bidi="ar-SA"/>
      </w:rPr>
    </w:lvl>
  </w:abstractNum>
  <w:abstractNum w:abstractNumId="12" w15:restartNumberingAfterBreak="0">
    <w:nsid w:val="08932ABD"/>
    <w:multiLevelType w:val="hybridMultilevel"/>
    <w:tmpl w:val="7B865A02"/>
    <w:lvl w:ilvl="0" w:tplc="71AAE5E4">
      <w:numFmt w:val="bullet"/>
      <w:lvlText w:val="•"/>
      <w:lvlJc w:val="left"/>
      <w:pPr>
        <w:ind w:left="884" w:hanging="289"/>
      </w:pPr>
      <w:rPr>
        <w:rFonts w:ascii="Arial MT" w:eastAsia="Arial MT" w:hAnsi="Arial MT" w:cs="Arial MT" w:hint="default"/>
        <w:color w:val="4F81BC"/>
        <w:w w:val="99"/>
        <w:sz w:val="44"/>
        <w:szCs w:val="44"/>
        <w:lang w:val="es-ES" w:eastAsia="en-US" w:bidi="ar-SA"/>
      </w:rPr>
    </w:lvl>
    <w:lvl w:ilvl="1" w:tplc="20F24786">
      <w:numFmt w:val="bullet"/>
      <w:lvlText w:val="•"/>
      <w:lvlJc w:val="left"/>
      <w:pPr>
        <w:ind w:left="1352" w:hanging="288"/>
      </w:pPr>
      <w:rPr>
        <w:rFonts w:ascii="Arial MT" w:eastAsia="Arial MT" w:hAnsi="Arial MT" w:cs="Arial MT" w:hint="default"/>
        <w:color w:val="C0504D"/>
        <w:w w:val="100"/>
        <w:sz w:val="40"/>
        <w:szCs w:val="40"/>
        <w:lang w:val="es-ES" w:eastAsia="en-US" w:bidi="ar-SA"/>
      </w:rPr>
    </w:lvl>
    <w:lvl w:ilvl="2" w:tplc="50C89420">
      <w:numFmt w:val="bullet"/>
      <w:lvlText w:val="•"/>
      <w:lvlJc w:val="left"/>
      <w:pPr>
        <w:ind w:left="2735" w:hanging="288"/>
      </w:pPr>
      <w:rPr>
        <w:rFonts w:hint="default"/>
        <w:lang w:val="es-ES" w:eastAsia="en-US" w:bidi="ar-SA"/>
      </w:rPr>
    </w:lvl>
    <w:lvl w:ilvl="3" w:tplc="2D5A4B8A">
      <w:numFmt w:val="bullet"/>
      <w:lvlText w:val="•"/>
      <w:lvlJc w:val="left"/>
      <w:pPr>
        <w:ind w:left="4111" w:hanging="288"/>
      </w:pPr>
      <w:rPr>
        <w:rFonts w:hint="default"/>
        <w:lang w:val="es-ES" w:eastAsia="en-US" w:bidi="ar-SA"/>
      </w:rPr>
    </w:lvl>
    <w:lvl w:ilvl="4" w:tplc="5916376A">
      <w:numFmt w:val="bullet"/>
      <w:lvlText w:val="•"/>
      <w:lvlJc w:val="left"/>
      <w:pPr>
        <w:ind w:left="5486" w:hanging="288"/>
      </w:pPr>
      <w:rPr>
        <w:rFonts w:hint="default"/>
        <w:lang w:val="es-ES" w:eastAsia="en-US" w:bidi="ar-SA"/>
      </w:rPr>
    </w:lvl>
    <w:lvl w:ilvl="5" w:tplc="6308AF04">
      <w:numFmt w:val="bullet"/>
      <w:lvlText w:val="•"/>
      <w:lvlJc w:val="left"/>
      <w:pPr>
        <w:ind w:left="6862" w:hanging="288"/>
      </w:pPr>
      <w:rPr>
        <w:rFonts w:hint="default"/>
        <w:lang w:val="es-ES" w:eastAsia="en-US" w:bidi="ar-SA"/>
      </w:rPr>
    </w:lvl>
    <w:lvl w:ilvl="6" w:tplc="AEA81880">
      <w:numFmt w:val="bullet"/>
      <w:lvlText w:val="•"/>
      <w:lvlJc w:val="left"/>
      <w:pPr>
        <w:ind w:left="8237" w:hanging="288"/>
      </w:pPr>
      <w:rPr>
        <w:rFonts w:hint="default"/>
        <w:lang w:val="es-ES" w:eastAsia="en-US" w:bidi="ar-SA"/>
      </w:rPr>
    </w:lvl>
    <w:lvl w:ilvl="7" w:tplc="2C1EF322">
      <w:numFmt w:val="bullet"/>
      <w:lvlText w:val="•"/>
      <w:lvlJc w:val="left"/>
      <w:pPr>
        <w:ind w:left="9613" w:hanging="288"/>
      </w:pPr>
      <w:rPr>
        <w:rFonts w:hint="default"/>
        <w:lang w:val="es-ES" w:eastAsia="en-US" w:bidi="ar-SA"/>
      </w:rPr>
    </w:lvl>
    <w:lvl w:ilvl="8" w:tplc="02A61214">
      <w:numFmt w:val="bullet"/>
      <w:lvlText w:val="•"/>
      <w:lvlJc w:val="left"/>
      <w:pPr>
        <w:ind w:left="10988" w:hanging="288"/>
      </w:pPr>
      <w:rPr>
        <w:rFonts w:hint="default"/>
        <w:lang w:val="es-ES" w:eastAsia="en-US" w:bidi="ar-SA"/>
      </w:rPr>
    </w:lvl>
  </w:abstractNum>
  <w:abstractNum w:abstractNumId="13" w15:restartNumberingAfterBreak="0">
    <w:nsid w:val="08CE687F"/>
    <w:multiLevelType w:val="hybridMultilevel"/>
    <w:tmpl w:val="50D8F8DA"/>
    <w:lvl w:ilvl="0" w:tplc="80A48F28">
      <w:numFmt w:val="bullet"/>
      <w:lvlText w:val="•"/>
      <w:lvlJc w:val="left"/>
      <w:pPr>
        <w:ind w:left="884" w:hanging="289"/>
      </w:pPr>
      <w:rPr>
        <w:rFonts w:ascii="Arial MT" w:eastAsia="Arial MT" w:hAnsi="Arial MT" w:cs="Arial MT" w:hint="default"/>
        <w:color w:val="4F81BC"/>
        <w:w w:val="99"/>
        <w:sz w:val="44"/>
        <w:szCs w:val="44"/>
        <w:lang w:val="es-ES" w:eastAsia="en-US" w:bidi="ar-SA"/>
      </w:rPr>
    </w:lvl>
    <w:lvl w:ilvl="1" w:tplc="9398A9F6">
      <w:numFmt w:val="bullet"/>
      <w:lvlText w:val="•"/>
      <w:lvlJc w:val="left"/>
      <w:pPr>
        <w:ind w:left="1066" w:hanging="289"/>
      </w:pPr>
      <w:rPr>
        <w:rFonts w:ascii="Arial MT" w:eastAsia="Arial MT" w:hAnsi="Arial MT" w:cs="Arial MT" w:hint="default"/>
        <w:color w:val="C0504D"/>
        <w:w w:val="100"/>
        <w:sz w:val="40"/>
        <w:szCs w:val="40"/>
        <w:lang w:val="es-ES" w:eastAsia="en-US" w:bidi="ar-SA"/>
      </w:rPr>
    </w:lvl>
    <w:lvl w:ilvl="2" w:tplc="D012BB60">
      <w:numFmt w:val="bullet"/>
      <w:lvlText w:val="•"/>
      <w:lvlJc w:val="left"/>
      <w:pPr>
        <w:ind w:left="2468" w:hanging="289"/>
      </w:pPr>
      <w:rPr>
        <w:rFonts w:hint="default"/>
        <w:lang w:val="es-ES" w:eastAsia="en-US" w:bidi="ar-SA"/>
      </w:rPr>
    </w:lvl>
    <w:lvl w:ilvl="3" w:tplc="CD1AE960">
      <w:numFmt w:val="bullet"/>
      <w:lvlText w:val="•"/>
      <w:lvlJc w:val="left"/>
      <w:pPr>
        <w:ind w:left="3877" w:hanging="289"/>
      </w:pPr>
      <w:rPr>
        <w:rFonts w:hint="default"/>
        <w:lang w:val="es-ES" w:eastAsia="en-US" w:bidi="ar-SA"/>
      </w:rPr>
    </w:lvl>
    <w:lvl w:ilvl="4" w:tplc="9BCC5BE2">
      <w:numFmt w:val="bullet"/>
      <w:lvlText w:val="•"/>
      <w:lvlJc w:val="left"/>
      <w:pPr>
        <w:ind w:left="5286" w:hanging="289"/>
      </w:pPr>
      <w:rPr>
        <w:rFonts w:hint="default"/>
        <w:lang w:val="es-ES" w:eastAsia="en-US" w:bidi="ar-SA"/>
      </w:rPr>
    </w:lvl>
    <w:lvl w:ilvl="5" w:tplc="46E63384">
      <w:numFmt w:val="bullet"/>
      <w:lvlText w:val="•"/>
      <w:lvlJc w:val="left"/>
      <w:pPr>
        <w:ind w:left="6695" w:hanging="289"/>
      </w:pPr>
      <w:rPr>
        <w:rFonts w:hint="default"/>
        <w:lang w:val="es-ES" w:eastAsia="en-US" w:bidi="ar-SA"/>
      </w:rPr>
    </w:lvl>
    <w:lvl w:ilvl="6" w:tplc="B5447B50">
      <w:numFmt w:val="bullet"/>
      <w:lvlText w:val="•"/>
      <w:lvlJc w:val="left"/>
      <w:pPr>
        <w:ind w:left="8104" w:hanging="289"/>
      </w:pPr>
      <w:rPr>
        <w:rFonts w:hint="default"/>
        <w:lang w:val="es-ES" w:eastAsia="en-US" w:bidi="ar-SA"/>
      </w:rPr>
    </w:lvl>
    <w:lvl w:ilvl="7" w:tplc="2E48C868">
      <w:numFmt w:val="bullet"/>
      <w:lvlText w:val="•"/>
      <w:lvlJc w:val="left"/>
      <w:pPr>
        <w:ind w:left="9513" w:hanging="289"/>
      </w:pPr>
      <w:rPr>
        <w:rFonts w:hint="default"/>
        <w:lang w:val="es-ES" w:eastAsia="en-US" w:bidi="ar-SA"/>
      </w:rPr>
    </w:lvl>
    <w:lvl w:ilvl="8" w:tplc="BD4E13B2">
      <w:numFmt w:val="bullet"/>
      <w:lvlText w:val="•"/>
      <w:lvlJc w:val="left"/>
      <w:pPr>
        <w:ind w:left="10922" w:hanging="289"/>
      </w:pPr>
      <w:rPr>
        <w:rFonts w:hint="default"/>
        <w:lang w:val="es-ES" w:eastAsia="en-US" w:bidi="ar-SA"/>
      </w:rPr>
    </w:lvl>
  </w:abstractNum>
  <w:abstractNum w:abstractNumId="14" w15:restartNumberingAfterBreak="0">
    <w:nsid w:val="0A33097F"/>
    <w:multiLevelType w:val="hybridMultilevel"/>
    <w:tmpl w:val="05A271E6"/>
    <w:lvl w:ilvl="0" w:tplc="1FDA6048">
      <w:numFmt w:val="bullet"/>
      <w:lvlText w:val="•"/>
      <w:lvlJc w:val="left"/>
      <w:pPr>
        <w:ind w:left="884" w:hanging="289"/>
      </w:pPr>
      <w:rPr>
        <w:rFonts w:ascii="Arial MT" w:eastAsia="Arial MT" w:hAnsi="Arial MT" w:cs="Arial MT" w:hint="default"/>
        <w:color w:val="4F81BC"/>
        <w:w w:val="99"/>
        <w:sz w:val="44"/>
        <w:szCs w:val="44"/>
        <w:lang w:val="es-ES" w:eastAsia="en-US" w:bidi="ar-SA"/>
      </w:rPr>
    </w:lvl>
    <w:lvl w:ilvl="1" w:tplc="2624B3E0">
      <w:numFmt w:val="bullet"/>
      <w:lvlText w:val="•"/>
      <w:lvlJc w:val="left"/>
      <w:pPr>
        <w:ind w:left="2166" w:hanging="289"/>
      </w:pPr>
      <w:rPr>
        <w:rFonts w:hint="default"/>
        <w:lang w:val="es-ES" w:eastAsia="en-US" w:bidi="ar-SA"/>
      </w:rPr>
    </w:lvl>
    <w:lvl w:ilvl="2" w:tplc="270AF43E">
      <w:numFmt w:val="bullet"/>
      <w:lvlText w:val="•"/>
      <w:lvlJc w:val="left"/>
      <w:pPr>
        <w:ind w:left="3452" w:hanging="289"/>
      </w:pPr>
      <w:rPr>
        <w:rFonts w:hint="default"/>
        <w:lang w:val="es-ES" w:eastAsia="en-US" w:bidi="ar-SA"/>
      </w:rPr>
    </w:lvl>
    <w:lvl w:ilvl="3" w:tplc="87AA16E2">
      <w:numFmt w:val="bullet"/>
      <w:lvlText w:val="•"/>
      <w:lvlJc w:val="left"/>
      <w:pPr>
        <w:ind w:left="4738" w:hanging="289"/>
      </w:pPr>
      <w:rPr>
        <w:rFonts w:hint="default"/>
        <w:lang w:val="es-ES" w:eastAsia="en-US" w:bidi="ar-SA"/>
      </w:rPr>
    </w:lvl>
    <w:lvl w:ilvl="4" w:tplc="53706A90">
      <w:numFmt w:val="bullet"/>
      <w:lvlText w:val="•"/>
      <w:lvlJc w:val="left"/>
      <w:pPr>
        <w:ind w:left="6024" w:hanging="289"/>
      </w:pPr>
      <w:rPr>
        <w:rFonts w:hint="default"/>
        <w:lang w:val="es-ES" w:eastAsia="en-US" w:bidi="ar-SA"/>
      </w:rPr>
    </w:lvl>
    <w:lvl w:ilvl="5" w:tplc="8FE84634">
      <w:numFmt w:val="bullet"/>
      <w:lvlText w:val="•"/>
      <w:lvlJc w:val="left"/>
      <w:pPr>
        <w:ind w:left="7310" w:hanging="289"/>
      </w:pPr>
      <w:rPr>
        <w:rFonts w:hint="default"/>
        <w:lang w:val="es-ES" w:eastAsia="en-US" w:bidi="ar-SA"/>
      </w:rPr>
    </w:lvl>
    <w:lvl w:ilvl="6" w:tplc="8B164560">
      <w:numFmt w:val="bullet"/>
      <w:lvlText w:val="•"/>
      <w:lvlJc w:val="left"/>
      <w:pPr>
        <w:ind w:left="8596" w:hanging="289"/>
      </w:pPr>
      <w:rPr>
        <w:rFonts w:hint="default"/>
        <w:lang w:val="es-ES" w:eastAsia="en-US" w:bidi="ar-SA"/>
      </w:rPr>
    </w:lvl>
    <w:lvl w:ilvl="7" w:tplc="E53E2AE0">
      <w:numFmt w:val="bullet"/>
      <w:lvlText w:val="•"/>
      <w:lvlJc w:val="left"/>
      <w:pPr>
        <w:ind w:left="9882" w:hanging="289"/>
      </w:pPr>
      <w:rPr>
        <w:rFonts w:hint="default"/>
        <w:lang w:val="es-ES" w:eastAsia="en-US" w:bidi="ar-SA"/>
      </w:rPr>
    </w:lvl>
    <w:lvl w:ilvl="8" w:tplc="38428DF4">
      <w:numFmt w:val="bullet"/>
      <w:lvlText w:val="•"/>
      <w:lvlJc w:val="left"/>
      <w:pPr>
        <w:ind w:left="11168" w:hanging="289"/>
      </w:pPr>
      <w:rPr>
        <w:rFonts w:hint="default"/>
        <w:lang w:val="es-ES" w:eastAsia="en-US" w:bidi="ar-SA"/>
      </w:rPr>
    </w:lvl>
  </w:abstractNum>
  <w:abstractNum w:abstractNumId="15" w15:restartNumberingAfterBreak="0">
    <w:nsid w:val="0C170122"/>
    <w:multiLevelType w:val="hybridMultilevel"/>
    <w:tmpl w:val="2D2E880E"/>
    <w:lvl w:ilvl="0" w:tplc="FE98AC9C">
      <w:start w:val="6"/>
      <w:numFmt w:val="decimal"/>
      <w:lvlText w:val="%1."/>
      <w:lvlJc w:val="left"/>
      <w:pPr>
        <w:ind w:left="1695" w:hanging="1172"/>
      </w:pPr>
      <w:rPr>
        <w:rFonts w:ascii="Cambria" w:eastAsia="Cambria" w:hAnsi="Cambria" w:cs="Cambria" w:hint="default"/>
        <w:b/>
        <w:bCs/>
        <w:color w:val="1F487C"/>
        <w:spacing w:val="-20"/>
        <w:w w:val="99"/>
        <w:sz w:val="80"/>
        <w:szCs w:val="80"/>
        <w:lang w:val="es-ES" w:eastAsia="en-US" w:bidi="ar-SA"/>
      </w:rPr>
    </w:lvl>
    <w:lvl w:ilvl="1" w:tplc="82C0A76E">
      <w:numFmt w:val="bullet"/>
      <w:lvlText w:val="•"/>
      <w:lvlJc w:val="left"/>
      <w:pPr>
        <w:ind w:left="1352" w:hanging="288"/>
      </w:pPr>
      <w:rPr>
        <w:rFonts w:ascii="Arial MT" w:eastAsia="Arial MT" w:hAnsi="Arial MT" w:cs="Arial MT" w:hint="default"/>
        <w:color w:val="C0504D"/>
        <w:w w:val="100"/>
        <w:sz w:val="40"/>
        <w:szCs w:val="40"/>
        <w:lang w:val="es-ES" w:eastAsia="en-US" w:bidi="ar-SA"/>
      </w:rPr>
    </w:lvl>
    <w:lvl w:ilvl="2" w:tplc="9F921184">
      <w:numFmt w:val="bullet"/>
      <w:lvlText w:val="•"/>
      <w:lvlJc w:val="left"/>
      <w:pPr>
        <w:ind w:left="3037" w:hanging="288"/>
      </w:pPr>
      <w:rPr>
        <w:rFonts w:hint="default"/>
        <w:lang w:val="es-ES" w:eastAsia="en-US" w:bidi="ar-SA"/>
      </w:rPr>
    </w:lvl>
    <w:lvl w:ilvl="3" w:tplc="3BDCB094">
      <w:numFmt w:val="bullet"/>
      <w:lvlText w:val="•"/>
      <w:lvlJc w:val="left"/>
      <w:pPr>
        <w:ind w:left="4375" w:hanging="288"/>
      </w:pPr>
      <w:rPr>
        <w:rFonts w:hint="default"/>
        <w:lang w:val="es-ES" w:eastAsia="en-US" w:bidi="ar-SA"/>
      </w:rPr>
    </w:lvl>
    <w:lvl w:ilvl="4" w:tplc="CB4E0FAA">
      <w:numFmt w:val="bullet"/>
      <w:lvlText w:val="•"/>
      <w:lvlJc w:val="left"/>
      <w:pPr>
        <w:ind w:left="5713" w:hanging="288"/>
      </w:pPr>
      <w:rPr>
        <w:rFonts w:hint="default"/>
        <w:lang w:val="es-ES" w:eastAsia="en-US" w:bidi="ar-SA"/>
      </w:rPr>
    </w:lvl>
    <w:lvl w:ilvl="5" w:tplc="6C42A122">
      <w:numFmt w:val="bullet"/>
      <w:lvlText w:val="•"/>
      <w:lvlJc w:val="left"/>
      <w:pPr>
        <w:ind w:left="7051" w:hanging="288"/>
      </w:pPr>
      <w:rPr>
        <w:rFonts w:hint="default"/>
        <w:lang w:val="es-ES" w:eastAsia="en-US" w:bidi="ar-SA"/>
      </w:rPr>
    </w:lvl>
    <w:lvl w:ilvl="6" w:tplc="01080AB6">
      <w:numFmt w:val="bullet"/>
      <w:lvlText w:val="•"/>
      <w:lvlJc w:val="left"/>
      <w:pPr>
        <w:ind w:left="8388" w:hanging="288"/>
      </w:pPr>
      <w:rPr>
        <w:rFonts w:hint="default"/>
        <w:lang w:val="es-ES" w:eastAsia="en-US" w:bidi="ar-SA"/>
      </w:rPr>
    </w:lvl>
    <w:lvl w:ilvl="7" w:tplc="4016DAE2">
      <w:numFmt w:val="bullet"/>
      <w:lvlText w:val="•"/>
      <w:lvlJc w:val="left"/>
      <w:pPr>
        <w:ind w:left="9726" w:hanging="288"/>
      </w:pPr>
      <w:rPr>
        <w:rFonts w:hint="default"/>
        <w:lang w:val="es-ES" w:eastAsia="en-US" w:bidi="ar-SA"/>
      </w:rPr>
    </w:lvl>
    <w:lvl w:ilvl="8" w:tplc="8C0AEF0C">
      <w:numFmt w:val="bullet"/>
      <w:lvlText w:val="•"/>
      <w:lvlJc w:val="left"/>
      <w:pPr>
        <w:ind w:left="11064" w:hanging="288"/>
      </w:pPr>
      <w:rPr>
        <w:rFonts w:hint="default"/>
        <w:lang w:val="es-ES" w:eastAsia="en-US" w:bidi="ar-SA"/>
      </w:rPr>
    </w:lvl>
  </w:abstractNum>
  <w:abstractNum w:abstractNumId="16" w15:restartNumberingAfterBreak="0">
    <w:nsid w:val="0D720EEB"/>
    <w:multiLevelType w:val="hybridMultilevel"/>
    <w:tmpl w:val="EBC690BA"/>
    <w:lvl w:ilvl="0" w:tplc="CA7C80F2">
      <w:numFmt w:val="bullet"/>
      <w:lvlText w:val="•"/>
      <w:lvlJc w:val="left"/>
      <w:pPr>
        <w:ind w:left="1136" w:hanging="541"/>
      </w:pPr>
      <w:rPr>
        <w:rFonts w:ascii="Arial MT" w:eastAsia="Arial MT" w:hAnsi="Arial MT" w:cs="Arial MT" w:hint="default"/>
        <w:color w:val="4F81BC"/>
        <w:w w:val="99"/>
        <w:sz w:val="44"/>
        <w:szCs w:val="44"/>
        <w:lang w:val="es-ES" w:eastAsia="en-US" w:bidi="ar-SA"/>
      </w:rPr>
    </w:lvl>
    <w:lvl w:ilvl="1" w:tplc="45845CD0">
      <w:numFmt w:val="bullet"/>
      <w:lvlText w:val="•"/>
      <w:lvlJc w:val="left"/>
      <w:pPr>
        <w:ind w:left="1604" w:hanging="540"/>
      </w:pPr>
      <w:rPr>
        <w:rFonts w:ascii="Arial MT" w:eastAsia="Arial MT" w:hAnsi="Arial MT" w:cs="Arial MT" w:hint="default"/>
        <w:color w:val="C0504D"/>
        <w:w w:val="100"/>
        <w:sz w:val="40"/>
        <w:szCs w:val="40"/>
        <w:lang w:val="es-ES" w:eastAsia="en-US" w:bidi="ar-SA"/>
      </w:rPr>
    </w:lvl>
    <w:lvl w:ilvl="2" w:tplc="21A89AF8">
      <w:numFmt w:val="bullet"/>
      <w:lvlText w:val="•"/>
      <w:lvlJc w:val="left"/>
      <w:pPr>
        <w:ind w:left="1600" w:hanging="540"/>
      </w:pPr>
      <w:rPr>
        <w:rFonts w:hint="default"/>
        <w:lang w:val="es-ES" w:eastAsia="en-US" w:bidi="ar-SA"/>
      </w:rPr>
    </w:lvl>
    <w:lvl w:ilvl="3" w:tplc="A7A01C14">
      <w:numFmt w:val="bullet"/>
      <w:lvlText w:val="•"/>
      <w:lvlJc w:val="left"/>
      <w:pPr>
        <w:ind w:left="3117" w:hanging="540"/>
      </w:pPr>
      <w:rPr>
        <w:rFonts w:hint="default"/>
        <w:lang w:val="es-ES" w:eastAsia="en-US" w:bidi="ar-SA"/>
      </w:rPr>
    </w:lvl>
    <w:lvl w:ilvl="4" w:tplc="6C800084">
      <w:numFmt w:val="bullet"/>
      <w:lvlText w:val="•"/>
      <w:lvlJc w:val="left"/>
      <w:pPr>
        <w:ind w:left="4635" w:hanging="540"/>
      </w:pPr>
      <w:rPr>
        <w:rFonts w:hint="default"/>
        <w:lang w:val="es-ES" w:eastAsia="en-US" w:bidi="ar-SA"/>
      </w:rPr>
    </w:lvl>
    <w:lvl w:ilvl="5" w:tplc="1DA6EAC8">
      <w:numFmt w:val="bullet"/>
      <w:lvlText w:val="•"/>
      <w:lvlJc w:val="left"/>
      <w:pPr>
        <w:ind w:left="6152" w:hanging="540"/>
      </w:pPr>
      <w:rPr>
        <w:rFonts w:hint="default"/>
        <w:lang w:val="es-ES" w:eastAsia="en-US" w:bidi="ar-SA"/>
      </w:rPr>
    </w:lvl>
    <w:lvl w:ilvl="6" w:tplc="900C9EFC">
      <w:numFmt w:val="bullet"/>
      <w:lvlText w:val="•"/>
      <w:lvlJc w:val="left"/>
      <w:pPr>
        <w:ind w:left="7670" w:hanging="540"/>
      </w:pPr>
      <w:rPr>
        <w:rFonts w:hint="default"/>
        <w:lang w:val="es-ES" w:eastAsia="en-US" w:bidi="ar-SA"/>
      </w:rPr>
    </w:lvl>
    <w:lvl w:ilvl="7" w:tplc="BC4E77D0">
      <w:numFmt w:val="bullet"/>
      <w:lvlText w:val="•"/>
      <w:lvlJc w:val="left"/>
      <w:pPr>
        <w:ind w:left="9187" w:hanging="540"/>
      </w:pPr>
      <w:rPr>
        <w:rFonts w:hint="default"/>
        <w:lang w:val="es-ES" w:eastAsia="en-US" w:bidi="ar-SA"/>
      </w:rPr>
    </w:lvl>
    <w:lvl w:ilvl="8" w:tplc="DF9C0E42">
      <w:numFmt w:val="bullet"/>
      <w:lvlText w:val="•"/>
      <w:lvlJc w:val="left"/>
      <w:pPr>
        <w:ind w:left="10705" w:hanging="540"/>
      </w:pPr>
      <w:rPr>
        <w:rFonts w:hint="default"/>
        <w:lang w:val="es-ES" w:eastAsia="en-US" w:bidi="ar-SA"/>
      </w:rPr>
    </w:lvl>
  </w:abstractNum>
  <w:abstractNum w:abstractNumId="17" w15:restartNumberingAfterBreak="0">
    <w:nsid w:val="16DF2B38"/>
    <w:multiLevelType w:val="hybridMultilevel"/>
    <w:tmpl w:val="93F485F6"/>
    <w:lvl w:ilvl="0" w:tplc="9A0E950E">
      <w:numFmt w:val="bullet"/>
      <w:lvlText w:val="•"/>
      <w:lvlJc w:val="left"/>
      <w:pPr>
        <w:ind w:left="1136" w:hanging="541"/>
      </w:pPr>
      <w:rPr>
        <w:rFonts w:ascii="Arial MT" w:eastAsia="Arial MT" w:hAnsi="Arial MT" w:cs="Arial MT" w:hint="default"/>
        <w:color w:val="4F81BC"/>
        <w:w w:val="99"/>
        <w:sz w:val="44"/>
        <w:szCs w:val="44"/>
        <w:lang w:val="es-ES" w:eastAsia="en-US" w:bidi="ar-SA"/>
      </w:rPr>
    </w:lvl>
    <w:lvl w:ilvl="1" w:tplc="B342679A">
      <w:numFmt w:val="bullet"/>
      <w:lvlText w:val="•"/>
      <w:lvlJc w:val="left"/>
      <w:pPr>
        <w:ind w:left="1604" w:hanging="540"/>
      </w:pPr>
      <w:rPr>
        <w:rFonts w:ascii="Arial MT" w:eastAsia="Arial MT" w:hAnsi="Arial MT" w:cs="Arial MT" w:hint="default"/>
        <w:color w:val="C0504D"/>
        <w:w w:val="100"/>
        <w:sz w:val="40"/>
        <w:szCs w:val="40"/>
        <w:lang w:val="es-ES" w:eastAsia="en-US" w:bidi="ar-SA"/>
      </w:rPr>
    </w:lvl>
    <w:lvl w:ilvl="2" w:tplc="F6C0DC44">
      <w:numFmt w:val="bullet"/>
      <w:lvlText w:val="•"/>
      <w:lvlJc w:val="left"/>
      <w:pPr>
        <w:ind w:left="2948" w:hanging="540"/>
      </w:pPr>
      <w:rPr>
        <w:rFonts w:hint="default"/>
        <w:lang w:val="es-ES" w:eastAsia="en-US" w:bidi="ar-SA"/>
      </w:rPr>
    </w:lvl>
    <w:lvl w:ilvl="3" w:tplc="B72EF11A">
      <w:numFmt w:val="bullet"/>
      <w:lvlText w:val="•"/>
      <w:lvlJc w:val="left"/>
      <w:pPr>
        <w:ind w:left="4297" w:hanging="540"/>
      </w:pPr>
      <w:rPr>
        <w:rFonts w:hint="default"/>
        <w:lang w:val="es-ES" w:eastAsia="en-US" w:bidi="ar-SA"/>
      </w:rPr>
    </w:lvl>
    <w:lvl w:ilvl="4" w:tplc="F31623AC">
      <w:numFmt w:val="bullet"/>
      <w:lvlText w:val="•"/>
      <w:lvlJc w:val="left"/>
      <w:pPr>
        <w:ind w:left="5646" w:hanging="540"/>
      </w:pPr>
      <w:rPr>
        <w:rFonts w:hint="default"/>
        <w:lang w:val="es-ES" w:eastAsia="en-US" w:bidi="ar-SA"/>
      </w:rPr>
    </w:lvl>
    <w:lvl w:ilvl="5" w:tplc="FEB893E8">
      <w:numFmt w:val="bullet"/>
      <w:lvlText w:val="•"/>
      <w:lvlJc w:val="left"/>
      <w:pPr>
        <w:ind w:left="6995" w:hanging="540"/>
      </w:pPr>
      <w:rPr>
        <w:rFonts w:hint="default"/>
        <w:lang w:val="es-ES" w:eastAsia="en-US" w:bidi="ar-SA"/>
      </w:rPr>
    </w:lvl>
    <w:lvl w:ilvl="6" w:tplc="BF580EEA">
      <w:numFmt w:val="bullet"/>
      <w:lvlText w:val="•"/>
      <w:lvlJc w:val="left"/>
      <w:pPr>
        <w:ind w:left="8344" w:hanging="540"/>
      </w:pPr>
      <w:rPr>
        <w:rFonts w:hint="default"/>
        <w:lang w:val="es-ES" w:eastAsia="en-US" w:bidi="ar-SA"/>
      </w:rPr>
    </w:lvl>
    <w:lvl w:ilvl="7" w:tplc="8328171A">
      <w:numFmt w:val="bullet"/>
      <w:lvlText w:val="•"/>
      <w:lvlJc w:val="left"/>
      <w:pPr>
        <w:ind w:left="9693" w:hanging="540"/>
      </w:pPr>
      <w:rPr>
        <w:rFonts w:hint="default"/>
        <w:lang w:val="es-ES" w:eastAsia="en-US" w:bidi="ar-SA"/>
      </w:rPr>
    </w:lvl>
    <w:lvl w:ilvl="8" w:tplc="C87828BA">
      <w:numFmt w:val="bullet"/>
      <w:lvlText w:val="•"/>
      <w:lvlJc w:val="left"/>
      <w:pPr>
        <w:ind w:left="11042" w:hanging="540"/>
      </w:pPr>
      <w:rPr>
        <w:rFonts w:hint="default"/>
        <w:lang w:val="es-ES" w:eastAsia="en-US" w:bidi="ar-SA"/>
      </w:rPr>
    </w:lvl>
  </w:abstractNum>
  <w:abstractNum w:abstractNumId="18" w15:restartNumberingAfterBreak="0">
    <w:nsid w:val="17C932EC"/>
    <w:multiLevelType w:val="hybridMultilevel"/>
    <w:tmpl w:val="903A8DA4"/>
    <w:lvl w:ilvl="0" w:tplc="4A226554">
      <w:numFmt w:val="bullet"/>
      <w:lvlText w:val="•"/>
      <w:lvlJc w:val="left"/>
      <w:pPr>
        <w:ind w:left="598" w:hanging="288"/>
      </w:pPr>
      <w:rPr>
        <w:rFonts w:ascii="Arial MT" w:eastAsia="Arial MT" w:hAnsi="Arial MT" w:cs="Arial MT" w:hint="default"/>
        <w:color w:val="4F81BC"/>
        <w:w w:val="99"/>
        <w:sz w:val="44"/>
        <w:szCs w:val="44"/>
        <w:lang w:val="es-ES" w:eastAsia="en-US" w:bidi="ar-SA"/>
      </w:rPr>
    </w:lvl>
    <w:lvl w:ilvl="1" w:tplc="D1A2B1CC">
      <w:numFmt w:val="bullet"/>
      <w:lvlText w:val="•"/>
      <w:lvlJc w:val="left"/>
      <w:pPr>
        <w:ind w:left="1066" w:hanging="289"/>
      </w:pPr>
      <w:rPr>
        <w:rFonts w:ascii="Arial MT" w:eastAsia="Arial MT" w:hAnsi="Arial MT" w:cs="Arial MT" w:hint="default"/>
        <w:color w:val="C0504D"/>
        <w:w w:val="99"/>
        <w:sz w:val="38"/>
        <w:szCs w:val="38"/>
        <w:lang w:val="es-ES" w:eastAsia="en-US" w:bidi="ar-SA"/>
      </w:rPr>
    </w:lvl>
    <w:lvl w:ilvl="2" w:tplc="634E3210">
      <w:numFmt w:val="bullet"/>
      <w:lvlText w:val="•"/>
      <w:lvlJc w:val="left"/>
      <w:pPr>
        <w:ind w:left="2468" w:hanging="289"/>
      </w:pPr>
      <w:rPr>
        <w:rFonts w:hint="default"/>
        <w:lang w:val="es-ES" w:eastAsia="en-US" w:bidi="ar-SA"/>
      </w:rPr>
    </w:lvl>
    <w:lvl w:ilvl="3" w:tplc="022230E0">
      <w:numFmt w:val="bullet"/>
      <w:lvlText w:val="•"/>
      <w:lvlJc w:val="left"/>
      <w:pPr>
        <w:ind w:left="3877" w:hanging="289"/>
      </w:pPr>
      <w:rPr>
        <w:rFonts w:hint="default"/>
        <w:lang w:val="es-ES" w:eastAsia="en-US" w:bidi="ar-SA"/>
      </w:rPr>
    </w:lvl>
    <w:lvl w:ilvl="4" w:tplc="6602F1F8">
      <w:numFmt w:val="bullet"/>
      <w:lvlText w:val="•"/>
      <w:lvlJc w:val="left"/>
      <w:pPr>
        <w:ind w:left="5286" w:hanging="289"/>
      </w:pPr>
      <w:rPr>
        <w:rFonts w:hint="default"/>
        <w:lang w:val="es-ES" w:eastAsia="en-US" w:bidi="ar-SA"/>
      </w:rPr>
    </w:lvl>
    <w:lvl w:ilvl="5" w:tplc="3F3C5494">
      <w:numFmt w:val="bullet"/>
      <w:lvlText w:val="•"/>
      <w:lvlJc w:val="left"/>
      <w:pPr>
        <w:ind w:left="6695" w:hanging="289"/>
      </w:pPr>
      <w:rPr>
        <w:rFonts w:hint="default"/>
        <w:lang w:val="es-ES" w:eastAsia="en-US" w:bidi="ar-SA"/>
      </w:rPr>
    </w:lvl>
    <w:lvl w:ilvl="6" w:tplc="3384CC3E">
      <w:numFmt w:val="bullet"/>
      <w:lvlText w:val="•"/>
      <w:lvlJc w:val="left"/>
      <w:pPr>
        <w:ind w:left="8104" w:hanging="289"/>
      </w:pPr>
      <w:rPr>
        <w:rFonts w:hint="default"/>
        <w:lang w:val="es-ES" w:eastAsia="en-US" w:bidi="ar-SA"/>
      </w:rPr>
    </w:lvl>
    <w:lvl w:ilvl="7" w:tplc="155CAA4E">
      <w:numFmt w:val="bullet"/>
      <w:lvlText w:val="•"/>
      <w:lvlJc w:val="left"/>
      <w:pPr>
        <w:ind w:left="9513" w:hanging="289"/>
      </w:pPr>
      <w:rPr>
        <w:rFonts w:hint="default"/>
        <w:lang w:val="es-ES" w:eastAsia="en-US" w:bidi="ar-SA"/>
      </w:rPr>
    </w:lvl>
    <w:lvl w:ilvl="8" w:tplc="F416834C">
      <w:numFmt w:val="bullet"/>
      <w:lvlText w:val="•"/>
      <w:lvlJc w:val="left"/>
      <w:pPr>
        <w:ind w:left="10922" w:hanging="289"/>
      </w:pPr>
      <w:rPr>
        <w:rFonts w:hint="default"/>
        <w:lang w:val="es-ES" w:eastAsia="en-US" w:bidi="ar-SA"/>
      </w:rPr>
    </w:lvl>
  </w:abstractNum>
  <w:abstractNum w:abstractNumId="19" w15:restartNumberingAfterBreak="0">
    <w:nsid w:val="19D10FE1"/>
    <w:multiLevelType w:val="multilevel"/>
    <w:tmpl w:val="9D0A2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B6236BD"/>
    <w:multiLevelType w:val="hybridMultilevel"/>
    <w:tmpl w:val="7A2C46D8"/>
    <w:lvl w:ilvl="0" w:tplc="5B925218">
      <w:numFmt w:val="bullet"/>
      <w:lvlText w:val="•"/>
      <w:lvlJc w:val="left"/>
      <w:pPr>
        <w:ind w:left="884" w:hanging="289"/>
      </w:pPr>
      <w:rPr>
        <w:rFonts w:ascii="Arial MT" w:eastAsia="Arial MT" w:hAnsi="Arial MT" w:cs="Arial MT" w:hint="default"/>
        <w:color w:val="4F81BC"/>
        <w:w w:val="99"/>
        <w:sz w:val="44"/>
        <w:szCs w:val="44"/>
        <w:lang w:val="es-ES" w:eastAsia="en-US" w:bidi="ar-SA"/>
      </w:rPr>
    </w:lvl>
    <w:lvl w:ilvl="1" w:tplc="D8E8C680">
      <w:numFmt w:val="bullet"/>
      <w:lvlText w:val="•"/>
      <w:lvlJc w:val="left"/>
      <w:pPr>
        <w:ind w:left="2166" w:hanging="289"/>
      </w:pPr>
      <w:rPr>
        <w:rFonts w:hint="default"/>
        <w:lang w:val="es-ES" w:eastAsia="en-US" w:bidi="ar-SA"/>
      </w:rPr>
    </w:lvl>
    <w:lvl w:ilvl="2" w:tplc="962E0642">
      <w:numFmt w:val="bullet"/>
      <w:lvlText w:val="•"/>
      <w:lvlJc w:val="left"/>
      <w:pPr>
        <w:ind w:left="3452" w:hanging="289"/>
      </w:pPr>
      <w:rPr>
        <w:rFonts w:hint="default"/>
        <w:lang w:val="es-ES" w:eastAsia="en-US" w:bidi="ar-SA"/>
      </w:rPr>
    </w:lvl>
    <w:lvl w:ilvl="3" w:tplc="5E6CEC82">
      <w:numFmt w:val="bullet"/>
      <w:lvlText w:val="•"/>
      <w:lvlJc w:val="left"/>
      <w:pPr>
        <w:ind w:left="4738" w:hanging="289"/>
      </w:pPr>
      <w:rPr>
        <w:rFonts w:hint="default"/>
        <w:lang w:val="es-ES" w:eastAsia="en-US" w:bidi="ar-SA"/>
      </w:rPr>
    </w:lvl>
    <w:lvl w:ilvl="4" w:tplc="F9BC234E">
      <w:numFmt w:val="bullet"/>
      <w:lvlText w:val="•"/>
      <w:lvlJc w:val="left"/>
      <w:pPr>
        <w:ind w:left="6024" w:hanging="289"/>
      </w:pPr>
      <w:rPr>
        <w:rFonts w:hint="default"/>
        <w:lang w:val="es-ES" w:eastAsia="en-US" w:bidi="ar-SA"/>
      </w:rPr>
    </w:lvl>
    <w:lvl w:ilvl="5" w:tplc="BF6C1B0C">
      <w:numFmt w:val="bullet"/>
      <w:lvlText w:val="•"/>
      <w:lvlJc w:val="left"/>
      <w:pPr>
        <w:ind w:left="7310" w:hanging="289"/>
      </w:pPr>
      <w:rPr>
        <w:rFonts w:hint="default"/>
        <w:lang w:val="es-ES" w:eastAsia="en-US" w:bidi="ar-SA"/>
      </w:rPr>
    </w:lvl>
    <w:lvl w:ilvl="6" w:tplc="DEB2EE9C">
      <w:numFmt w:val="bullet"/>
      <w:lvlText w:val="•"/>
      <w:lvlJc w:val="left"/>
      <w:pPr>
        <w:ind w:left="8596" w:hanging="289"/>
      </w:pPr>
      <w:rPr>
        <w:rFonts w:hint="default"/>
        <w:lang w:val="es-ES" w:eastAsia="en-US" w:bidi="ar-SA"/>
      </w:rPr>
    </w:lvl>
    <w:lvl w:ilvl="7" w:tplc="91ECAD96">
      <w:numFmt w:val="bullet"/>
      <w:lvlText w:val="•"/>
      <w:lvlJc w:val="left"/>
      <w:pPr>
        <w:ind w:left="9882" w:hanging="289"/>
      </w:pPr>
      <w:rPr>
        <w:rFonts w:hint="default"/>
        <w:lang w:val="es-ES" w:eastAsia="en-US" w:bidi="ar-SA"/>
      </w:rPr>
    </w:lvl>
    <w:lvl w:ilvl="8" w:tplc="D87E01A8">
      <w:numFmt w:val="bullet"/>
      <w:lvlText w:val="•"/>
      <w:lvlJc w:val="left"/>
      <w:pPr>
        <w:ind w:left="11168" w:hanging="289"/>
      </w:pPr>
      <w:rPr>
        <w:rFonts w:hint="default"/>
        <w:lang w:val="es-ES" w:eastAsia="en-US" w:bidi="ar-SA"/>
      </w:rPr>
    </w:lvl>
  </w:abstractNum>
  <w:abstractNum w:abstractNumId="21" w15:restartNumberingAfterBreak="0">
    <w:nsid w:val="20937168"/>
    <w:multiLevelType w:val="multilevel"/>
    <w:tmpl w:val="00AA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0A92EB9"/>
    <w:multiLevelType w:val="hybridMultilevel"/>
    <w:tmpl w:val="530E974C"/>
    <w:lvl w:ilvl="0" w:tplc="E9BC5ACC">
      <w:numFmt w:val="bullet"/>
      <w:lvlText w:val="•"/>
      <w:lvlJc w:val="left"/>
      <w:pPr>
        <w:ind w:left="884" w:hanging="289"/>
      </w:pPr>
      <w:rPr>
        <w:rFonts w:ascii="Arial MT" w:eastAsia="Arial MT" w:hAnsi="Arial MT" w:cs="Arial MT" w:hint="default"/>
        <w:color w:val="4F81BC"/>
        <w:w w:val="99"/>
        <w:sz w:val="44"/>
        <w:szCs w:val="44"/>
        <w:lang w:val="es-ES" w:eastAsia="en-US" w:bidi="ar-SA"/>
      </w:rPr>
    </w:lvl>
    <w:lvl w:ilvl="1" w:tplc="CAFA7BF8">
      <w:numFmt w:val="bullet"/>
      <w:lvlText w:val="•"/>
      <w:lvlJc w:val="left"/>
      <w:pPr>
        <w:ind w:left="1352" w:hanging="288"/>
      </w:pPr>
      <w:rPr>
        <w:rFonts w:ascii="Arial MT" w:eastAsia="Arial MT" w:hAnsi="Arial MT" w:cs="Arial MT" w:hint="default"/>
        <w:color w:val="C0504D"/>
        <w:w w:val="100"/>
        <w:sz w:val="40"/>
        <w:szCs w:val="40"/>
        <w:lang w:val="es-ES" w:eastAsia="en-US" w:bidi="ar-SA"/>
      </w:rPr>
    </w:lvl>
    <w:lvl w:ilvl="2" w:tplc="7478A3B6">
      <w:numFmt w:val="bullet"/>
      <w:lvlText w:val="•"/>
      <w:lvlJc w:val="left"/>
      <w:pPr>
        <w:ind w:left="2735" w:hanging="288"/>
      </w:pPr>
      <w:rPr>
        <w:rFonts w:hint="default"/>
        <w:lang w:val="es-ES" w:eastAsia="en-US" w:bidi="ar-SA"/>
      </w:rPr>
    </w:lvl>
    <w:lvl w:ilvl="3" w:tplc="0246B41E">
      <w:numFmt w:val="bullet"/>
      <w:lvlText w:val="•"/>
      <w:lvlJc w:val="left"/>
      <w:pPr>
        <w:ind w:left="4111" w:hanging="288"/>
      </w:pPr>
      <w:rPr>
        <w:rFonts w:hint="default"/>
        <w:lang w:val="es-ES" w:eastAsia="en-US" w:bidi="ar-SA"/>
      </w:rPr>
    </w:lvl>
    <w:lvl w:ilvl="4" w:tplc="99C0DB8E">
      <w:numFmt w:val="bullet"/>
      <w:lvlText w:val="•"/>
      <w:lvlJc w:val="left"/>
      <w:pPr>
        <w:ind w:left="5486" w:hanging="288"/>
      </w:pPr>
      <w:rPr>
        <w:rFonts w:hint="default"/>
        <w:lang w:val="es-ES" w:eastAsia="en-US" w:bidi="ar-SA"/>
      </w:rPr>
    </w:lvl>
    <w:lvl w:ilvl="5" w:tplc="72489910">
      <w:numFmt w:val="bullet"/>
      <w:lvlText w:val="•"/>
      <w:lvlJc w:val="left"/>
      <w:pPr>
        <w:ind w:left="6862" w:hanging="288"/>
      </w:pPr>
      <w:rPr>
        <w:rFonts w:hint="default"/>
        <w:lang w:val="es-ES" w:eastAsia="en-US" w:bidi="ar-SA"/>
      </w:rPr>
    </w:lvl>
    <w:lvl w:ilvl="6" w:tplc="AB06A8D2">
      <w:numFmt w:val="bullet"/>
      <w:lvlText w:val="•"/>
      <w:lvlJc w:val="left"/>
      <w:pPr>
        <w:ind w:left="8237" w:hanging="288"/>
      </w:pPr>
      <w:rPr>
        <w:rFonts w:hint="default"/>
        <w:lang w:val="es-ES" w:eastAsia="en-US" w:bidi="ar-SA"/>
      </w:rPr>
    </w:lvl>
    <w:lvl w:ilvl="7" w:tplc="26EC93C8">
      <w:numFmt w:val="bullet"/>
      <w:lvlText w:val="•"/>
      <w:lvlJc w:val="left"/>
      <w:pPr>
        <w:ind w:left="9613" w:hanging="288"/>
      </w:pPr>
      <w:rPr>
        <w:rFonts w:hint="default"/>
        <w:lang w:val="es-ES" w:eastAsia="en-US" w:bidi="ar-SA"/>
      </w:rPr>
    </w:lvl>
    <w:lvl w:ilvl="8" w:tplc="C5E810FE">
      <w:numFmt w:val="bullet"/>
      <w:lvlText w:val="•"/>
      <w:lvlJc w:val="left"/>
      <w:pPr>
        <w:ind w:left="10988" w:hanging="288"/>
      </w:pPr>
      <w:rPr>
        <w:rFonts w:hint="default"/>
        <w:lang w:val="es-ES" w:eastAsia="en-US" w:bidi="ar-SA"/>
      </w:rPr>
    </w:lvl>
  </w:abstractNum>
  <w:abstractNum w:abstractNumId="23" w15:restartNumberingAfterBreak="0">
    <w:nsid w:val="22734DF7"/>
    <w:multiLevelType w:val="hybridMultilevel"/>
    <w:tmpl w:val="979227C4"/>
    <w:lvl w:ilvl="0" w:tplc="0B8E8188">
      <w:start w:val="2"/>
      <w:numFmt w:val="decimal"/>
      <w:lvlText w:val="%1."/>
      <w:lvlJc w:val="left"/>
      <w:pPr>
        <w:ind w:left="1695" w:hanging="1172"/>
      </w:pPr>
      <w:rPr>
        <w:rFonts w:ascii="Cambria" w:eastAsia="Cambria" w:hAnsi="Cambria" w:cs="Cambria" w:hint="default"/>
        <w:b/>
        <w:bCs/>
        <w:color w:val="1F487C"/>
        <w:spacing w:val="-20"/>
        <w:w w:val="99"/>
        <w:sz w:val="80"/>
        <w:szCs w:val="80"/>
        <w:lang w:val="es-ES" w:eastAsia="en-US" w:bidi="ar-SA"/>
      </w:rPr>
    </w:lvl>
    <w:lvl w:ilvl="1" w:tplc="D1DC8FAE">
      <w:numFmt w:val="bullet"/>
      <w:lvlText w:val="•"/>
      <w:lvlJc w:val="left"/>
      <w:pPr>
        <w:ind w:left="2904" w:hanging="1172"/>
      </w:pPr>
      <w:rPr>
        <w:rFonts w:hint="default"/>
        <w:lang w:val="es-ES" w:eastAsia="en-US" w:bidi="ar-SA"/>
      </w:rPr>
    </w:lvl>
    <w:lvl w:ilvl="2" w:tplc="A19E921E">
      <w:numFmt w:val="bullet"/>
      <w:lvlText w:val="•"/>
      <w:lvlJc w:val="left"/>
      <w:pPr>
        <w:ind w:left="4108" w:hanging="1172"/>
      </w:pPr>
      <w:rPr>
        <w:rFonts w:hint="default"/>
        <w:lang w:val="es-ES" w:eastAsia="en-US" w:bidi="ar-SA"/>
      </w:rPr>
    </w:lvl>
    <w:lvl w:ilvl="3" w:tplc="334093C0">
      <w:numFmt w:val="bullet"/>
      <w:lvlText w:val="•"/>
      <w:lvlJc w:val="left"/>
      <w:pPr>
        <w:ind w:left="5312" w:hanging="1172"/>
      </w:pPr>
      <w:rPr>
        <w:rFonts w:hint="default"/>
        <w:lang w:val="es-ES" w:eastAsia="en-US" w:bidi="ar-SA"/>
      </w:rPr>
    </w:lvl>
    <w:lvl w:ilvl="4" w:tplc="B9407C80">
      <w:numFmt w:val="bullet"/>
      <w:lvlText w:val="•"/>
      <w:lvlJc w:val="left"/>
      <w:pPr>
        <w:ind w:left="6516" w:hanging="1172"/>
      </w:pPr>
      <w:rPr>
        <w:rFonts w:hint="default"/>
        <w:lang w:val="es-ES" w:eastAsia="en-US" w:bidi="ar-SA"/>
      </w:rPr>
    </w:lvl>
    <w:lvl w:ilvl="5" w:tplc="9D50792C">
      <w:numFmt w:val="bullet"/>
      <w:lvlText w:val="•"/>
      <w:lvlJc w:val="left"/>
      <w:pPr>
        <w:ind w:left="7720" w:hanging="1172"/>
      </w:pPr>
      <w:rPr>
        <w:rFonts w:hint="default"/>
        <w:lang w:val="es-ES" w:eastAsia="en-US" w:bidi="ar-SA"/>
      </w:rPr>
    </w:lvl>
    <w:lvl w:ilvl="6" w:tplc="F296F0A6">
      <w:numFmt w:val="bullet"/>
      <w:lvlText w:val="•"/>
      <w:lvlJc w:val="left"/>
      <w:pPr>
        <w:ind w:left="8924" w:hanging="1172"/>
      </w:pPr>
      <w:rPr>
        <w:rFonts w:hint="default"/>
        <w:lang w:val="es-ES" w:eastAsia="en-US" w:bidi="ar-SA"/>
      </w:rPr>
    </w:lvl>
    <w:lvl w:ilvl="7" w:tplc="C3182030">
      <w:numFmt w:val="bullet"/>
      <w:lvlText w:val="•"/>
      <w:lvlJc w:val="left"/>
      <w:pPr>
        <w:ind w:left="10128" w:hanging="1172"/>
      </w:pPr>
      <w:rPr>
        <w:rFonts w:hint="default"/>
        <w:lang w:val="es-ES" w:eastAsia="en-US" w:bidi="ar-SA"/>
      </w:rPr>
    </w:lvl>
    <w:lvl w:ilvl="8" w:tplc="2BFE0DE4">
      <w:numFmt w:val="bullet"/>
      <w:lvlText w:val="•"/>
      <w:lvlJc w:val="left"/>
      <w:pPr>
        <w:ind w:left="11332" w:hanging="1172"/>
      </w:pPr>
      <w:rPr>
        <w:rFonts w:hint="default"/>
        <w:lang w:val="es-ES" w:eastAsia="en-US" w:bidi="ar-SA"/>
      </w:rPr>
    </w:lvl>
  </w:abstractNum>
  <w:abstractNum w:abstractNumId="24" w15:restartNumberingAfterBreak="0">
    <w:nsid w:val="23471B15"/>
    <w:multiLevelType w:val="hybridMultilevel"/>
    <w:tmpl w:val="3612BB76"/>
    <w:lvl w:ilvl="0" w:tplc="26EA3EBC">
      <w:numFmt w:val="bullet"/>
      <w:lvlText w:val="•"/>
      <w:lvlJc w:val="left"/>
      <w:pPr>
        <w:ind w:left="884" w:hanging="289"/>
      </w:pPr>
      <w:rPr>
        <w:rFonts w:ascii="Arial MT" w:eastAsia="Arial MT" w:hAnsi="Arial MT" w:cs="Arial MT" w:hint="default"/>
        <w:color w:val="4F81BC"/>
        <w:w w:val="99"/>
        <w:sz w:val="44"/>
        <w:szCs w:val="44"/>
        <w:lang w:val="es-ES" w:eastAsia="en-US" w:bidi="ar-SA"/>
      </w:rPr>
    </w:lvl>
    <w:lvl w:ilvl="1" w:tplc="1AF8EEBE">
      <w:numFmt w:val="bullet"/>
      <w:lvlText w:val="•"/>
      <w:lvlJc w:val="left"/>
      <w:pPr>
        <w:ind w:left="2166" w:hanging="289"/>
      </w:pPr>
      <w:rPr>
        <w:rFonts w:hint="default"/>
        <w:lang w:val="es-ES" w:eastAsia="en-US" w:bidi="ar-SA"/>
      </w:rPr>
    </w:lvl>
    <w:lvl w:ilvl="2" w:tplc="835286A8">
      <w:numFmt w:val="bullet"/>
      <w:lvlText w:val="•"/>
      <w:lvlJc w:val="left"/>
      <w:pPr>
        <w:ind w:left="3452" w:hanging="289"/>
      </w:pPr>
      <w:rPr>
        <w:rFonts w:hint="default"/>
        <w:lang w:val="es-ES" w:eastAsia="en-US" w:bidi="ar-SA"/>
      </w:rPr>
    </w:lvl>
    <w:lvl w:ilvl="3" w:tplc="693475FA">
      <w:numFmt w:val="bullet"/>
      <w:lvlText w:val="•"/>
      <w:lvlJc w:val="left"/>
      <w:pPr>
        <w:ind w:left="4738" w:hanging="289"/>
      </w:pPr>
      <w:rPr>
        <w:rFonts w:hint="default"/>
        <w:lang w:val="es-ES" w:eastAsia="en-US" w:bidi="ar-SA"/>
      </w:rPr>
    </w:lvl>
    <w:lvl w:ilvl="4" w:tplc="6AC8EA92">
      <w:numFmt w:val="bullet"/>
      <w:lvlText w:val="•"/>
      <w:lvlJc w:val="left"/>
      <w:pPr>
        <w:ind w:left="6024" w:hanging="289"/>
      </w:pPr>
      <w:rPr>
        <w:rFonts w:hint="default"/>
        <w:lang w:val="es-ES" w:eastAsia="en-US" w:bidi="ar-SA"/>
      </w:rPr>
    </w:lvl>
    <w:lvl w:ilvl="5" w:tplc="9A4E3F60">
      <w:numFmt w:val="bullet"/>
      <w:lvlText w:val="•"/>
      <w:lvlJc w:val="left"/>
      <w:pPr>
        <w:ind w:left="7310" w:hanging="289"/>
      </w:pPr>
      <w:rPr>
        <w:rFonts w:hint="default"/>
        <w:lang w:val="es-ES" w:eastAsia="en-US" w:bidi="ar-SA"/>
      </w:rPr>
    </w:lvl>
    <w:lvl w:ilvl="6" w:tplc="CBECCD96">
      <w:numFmt w:val="bullet"/>
      <w:lvlText w:val="•"/>
      <w:lvlJc w:val="left"/>
      <w:pPr>
        <w:ind w:left="8596" w:hanging="289"/>
      </w:pPr>
      <w:rPr>
        <w:rFonts w:hint="default"/>
        <w:lang w:val="es-ES" w:eastAsia="en-US" w:bidi="ar-SA"/>
      </w:rPr>
    </w:lvl>
    <w:lvl w:ilvl="7" w:tplc="6C100082">
      <w:numFmt w:val="bullet"/>
      <w:lvlText w:val="•"/>
      <w:lvlJc w:val="left"/>
      <w:pPr>
        <w:ind w:left="9882" w:hanging="289"/>
      </w:pPr>
      <w:rPr>
        <w:rFonts w:hint="default"/>
        <w:lang w:val="es-ES" w:eastAsia="en-US" w:bidi="ar-SA"/>
      </w:rPr>
    </w:lvl>
    <w:lvl w:ilvl="8" w:tplc="EF32D018">
      <w:numFmt w:val="bullet"/>
      <w:lvlText w:val="•"/>
      <w:lvlJc w:val="left"/>
      <w:pPr>
        <w:ind w:left="11168" w:hanging="289"/>
      </w:pPr>
      <w:rPr>
        <w:rFonts w:hint="default"/>
        <w:lang w:val="es-ES" w:eastAsia="en-US" w:bidi="ar-SA"/>
      </w:rPr>
    </w:lvl>
  </w:abstractNum>
  <w:abstractNum w:abstractNumId="25" w15:restartNumberingAfterBreak="0">
    <w:nsid w:val="23995AF9"/>
    <w:multiLevelType w:val="hybridMultilevel"/>
    <w:tmpl w:val="AB22AE9E"/>
    <w:lvl w:ilvl="0" w:tplc="673858E0">
      <w:numFmt w:val="bullet"/>
      <w:lvlText w:val="•"/>
      <w:lvlJc w:val="left"/>
      <w:pPr>
        <w:ind w:left="1136" w:hanging="541"/>
      </w:pPr>
      <w:rPr>
        <w:rFonts w:ascii="Arial MT" w:eastAsia="Arial MT" w:hAnsi="Arial MT" w:cs="Arial MT" w:hint="default"/>
        <w:color w:val="4F81BC"/>
        <w:w w:val="99"/>
        <w:sz w:val="44"/>
        <w:szCs w:val="44"/>
        <w:lang w:val="es-ES" w:eastAsia="en-US" w:bidi="ar-SA"/>
      </w:rPr>
    </w:lvl>
    <w:lvl w:ilvl="1" w:tplc="05421C1A">
      <w:numFmt w:val="bullet"/>
      <w:lvlText w:val="•"/>
      <w:lvlJc w:val="left"/>
      <w:pPr>
        <w:ind w:left="1604" w:hanging="540"/>
      </w:pPr>
      <w:rPr>
        <w:rFonts w:ascii="Arial MT" w:eastAsia="Arial MT" w:hAnsi="Arial MT" w:cs="Arial MT" w:hint="default"/>
        <w:color w:val="C0504D"/>
        <w:w w:val="100"/>
        <w:sz w:val="40"/>
        <w:szCs w:val="40"/>
        <w:lang w:val="es-ES" w:eastAsia="en-US" w:bidi="ar-SA"/>
      </w:rPr>
    </w:lvl>
    <w:lvl w:ilvl="2" w:tplc="97B22C2C">
      <w:numFmt w:val="bullet"/>
      <w:lvlText w:val="•"/>
      <w:lvlJc w:val="left"/>
      <w:pPr>
        <w:ind w:left="2948" w:hanging="540"/>
      </w:pPr>
      <w:rPr>
        <w:rFonts w:hint="default"/>
        <w:lang w:val="es-ES" w:eastAsia="en-US" w:bidi="ar-SA"/>
      </w:rPr>
    </w:lvl>
    <w:lvl w:ilvl="3" w:tplc="1F183CC2">
      <w:numFmt w:val="bullet"/>
      <w:lvlText w:val="•"/>
      <w:lvlJc w:val="left"/>
      <w:pPr>
        <w:ind w:left="4297" w:hanging="540"/>
      </w:pPr>
      <w:rPr>
        <w:rFonts w:hint="default"/>
        <w:lang w:val="es-ES" w:eastAsia="en-US" w:bidi="ar-SA"/>
      </w:rPr>
    </w:lvl>
    <w:lvl w:ilvl="4" w:tplc="552A8600">
      <w:numFmt w:val="bullet"/>
      <w:lvlText w:val="•"/>
      <w:lvlJc w:val="left"/>
      <w:pPr>
        <w:ind w:left="5646" w:hanging="540"/>
      </w:pPr>
      <w:rPr>
        <w:rFonts w:hint="default"/>
        <w:lang w:val="es-ES" w:eastAsia="en-US" w:bidi="ar-SA"/>
      </w:rPr>
    </w:lvl>
    <w:lvl w:ilvl="5" w:tplc="57C48828">
      <w:numFmt w:val="bullet"/>
      <w:lvlText w:val="•"/>
      <w:lvlJc w:val="left"/>
      <w:pPr>
        <w:ind w:left="6995" w:hanging="540"/>
      </w:pPr>
      <w:rPr>
        <w:rFonts w:hint="default"/>
        <w:lang w:val="es-ES" w:eastAsia="en-US" w:bidi="ar-SA"/>
      </w:rPr>
    </w:lvl>
    <w:lvl w:ilvl="6" w:tplc="11B0129E">
      <w:numFmt w:val="bullet"/>
      <w:lvlText w:val="•"/>
      <w:lvlJc w:val="left"/>
      <w:pPr>
        <w:ind w:left="8344" w:hanging="540"/>
      </w:pPr>
      <w:rPr>
        <w:rFonts w:hint="default"/>
        <w:lang w:val="es-ES" w:eastAsia="en-US" w:bidi="ar-SA"/>
      </w:rPr>
    </w:lvl>
    <w:lvl w:ilvl="7" w:tplc="7F8461D2">
      <w:numFmt w:val="bullet"/>
      <w:lvlText w:val="•"/>
      <w:lvlJc w:val="left"/>
      <w:pPr>
        <w:ind w:left="9693" w:hanging="540"/>
      </w:pPr>
      <w:rPr>
        <w:rFonts w:hint="default"/>
        <w:lang w:val="es-ES" w:eastAsia="en-US" w:bidi="ar-SA"/>
      </w:rPr>
    </w:lvl>
    <w:lvl w:ilvl="8" w:tplc="25C07A30">
      <w:numFmt w:val="bullet"/>
      <w:lvlText w:val="•"/>
      <w:lvlJc w:val="left"/>
      <w:pPr>
        <w:ind w:left="11042" w:hanging="540"/>
      </w:pPr>
      <w:rPr>
        <w:rFonts w:hint="default"/>
        <w:lang w:val="es-ES" w:eastAsia="en-US" w:bidi="ar-SA"/>
      </w:rPr>
    </w:lvl>
  </w:abstractNum>
  <w:abstractNum w:abstractNumId="26" w15:restartNumberingAfterBreak="0">
    <w:nsid w:val="23EB2734"/>
    <w:multiLevelType w:val="hybridMultilevel"/>
    <w:tmpl w:val="7088A5E2"/>
    <w:lvl w:ilvl="0" w:tplc="70366200">
      <w:start w:val="1"/>
      <w:numFmt w:val="decimal"/>
      <w:lvlText w:val="%1."/>
      <w:lvlJc w:val="left"/>
      <w:pPr>
        <w:ind w:left="1695" w:hanging="1172"/>
      </w:pPr>
      <w:rPr>
        <w:rFonts w:ascii="Cambria" w:eastAsia="Cambria" w:hAnsi="Cambria" w:cs="Cambria" w:hint="default"/>
        <w:b/>
        <w:bCs/>
        <w:color w:val="1F487C"/>
        <w:spacing w:val="-20"/>
        <w:w w:val="99"/>
        <w:sz w:val="80"/>
        <w:szCs w:val="80"/>
        <w:lang w:val="es-ES" w:eastAsia="en-US" w:bidi="ar-SA"/>
      </w:rPr>
    </w:lvl>
    <w:lvl w:ilvl="1" w:tplc="01E63062">
      <w:numFmt w:val="bullet"/>
      <w:lvlText w:val="•"/>
      <w:lvlJc w:val="left"/>
      <w:pPr>
        <w:ind w:left="1352" w:hanging="360"/>
      </w:pPr>
      <w:rPr>
        <w:rFonts w:ascii="Arial MT" w:eastAsia="Arial MT" w:hAnsi="Arial MT" w:cs="Arial MT" w:hint="default"/>
        <w:color w:val="C0504D"/>
        <w:w w:val="100"/>
        <w:sz w:val="40"/>
        <w:szCs w:val="40"/>
        <w:lang w:val="es-ES" w:eastAsia="en-US" w:bidi="ar-SA"/>
      </w:rPr>
    </w:lvl>
    <w:lvl w:ilvl="2" w:tplc="6A6AE2C2">
      <w:numFmt w:val="bullet"/>
      <w:lvlText w:val="•"/>
      <w:lvlJc w:val="left"/>
      <w:pPr>
        <w:ind w:left="3037" w:hanging="360"/>
      </w:pPr>
      <w:rPr>
        <w:rFonts w:hint="default"/>
        <w:lang w:val="es-ES" w:eastAsia="en-US" w:bidi="ar-SA"/>
      </w:rPr>
    </w:lvl>
    <w:lvl w:ilvl="3" w:tplc="BC6AE7FE">
      <w:numFmt w:val="bullet"/>
      <w:lvlText w:val="•"/>
      <w:lvlJc w:val="left"/>
      <w:pPr>
        <w:ind w:left="4375" w:hanging="360"/>
      </w:pPr>
      <w:rPr>
        <w:rFonts w:hint="default"/>
        <w:lang w:val="es-ES" w:eastAsia="en-US" w:bidi="ar-SA"/>
      </w:rPr>
    </w:lvl>
    <w:lvl w:ilvl="4" w:tplc="7E18E730">
      <w:numFmt w:val="bullet"/>
      <w:lvlText w:val="•"/>
      <w:lvlJc w:val="left"/>
      <w:pPr>
        <w:ind w:left="5713" w:hanging="360"/>
      </w:pPr>
      <w:rPr>
        <w:rFonts w:hint="default"/>
        <w:lang w:val="es-ES" w:eastAsia="en-US" w:bidi="ar-SA"/>
      </w:rPr>
    </w:lvl>
    <w:lvl w:ilvl="5" w:tplc="BAF01358">
      <w:numFmt w:val="bullet"/>
      <w:lvlText w:val="•"/>
      <w:lvlJc w:val="left"/>
      <w:pPr>
        <w:ind w:left="7051" w:hanging="360"/>
      </w:pPr>
      <w:rPr>
        <w:rFonts w:hint="default"/>
        <w:lang w:val="es-ES" w:eastAsia="en-US" w:bidi="ar-SA"/>
      </w:rPr>
    </w:lvl>
    <w:lvl w:ilvl="6" w:tplc="8FFACFCC">
      <w:numFmt w:val="bullet"/>
      <w:lvlText w:val="•"/>
      <w:lvlJc w:val="left"/>
      <w:pPr>
        <w:ind w:left="8388" w:hanging="360"/>
      </w:pPr>
      <w:rPr>
        <w:rFonts w:hint="default"/>
        <w:lang w:val="es-ES" w:eastAsia="en-US" w:bidi="ar-SA"/>
      </w:rPr>
    </w:lvl>
    <w:lvl w:ilvl="7" w:tplc="5A1A0D24">
      <w:numFmt w:val="bullet"/>
      <w:lvlText w:val="•"/>
      <w:lvlJc w:val="left"/>
      <w:pPr>
        <w:ind w:left="9726" w:hanging="360"/>
      </w:pPr>
      <w:rPr>
        <w:rFonts w:hint="default"/>
        <w:lang w:val="es-ES" w:eastAsia="en-US" w:bidi="ar-SA"/>
      </w:rPr>
    </w:lvl>
    <w:lvl w:ilvl="8" w:tplc="5D3E878A">
      <w:numFmt w:val="bullet"/>
      <w:lvlText w:val="•"/>
      <w:lvlJc w:val="left"/>
      <w:pPr>
        <w:ind w:left="11064" w:hanging="360"/>
      </w:pPr>
      <w:rPr>
        <w:rFonts w:hint="default"/>
        <w:lang w:val="es-ES" w:eastAsia="en-US" w:bidi="ar-SA"/>
      </w:rPr>
    </w:lvl>
  </w:abstractNum>
  <w:abstractNum w:abstractNumId="27" w15:restartNumberingAfterBreak="0">
    <w:nsid w:val="280617D3"/>
    <w:multiLevelType w:val="hybridMultilevel"/>
    <w:tmpl w:val="7CC654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8325224"/>
    <w:multiLevelType w:val="multilevel"/>
    <w:tmpl w:val="D4986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96F3F8E"/>
    <w:multiLevelType w:val="hybridMultilevel"/>
    <w:tmpl w:val="D5F4ADD2"/>
    <w:lvl w:ilvl="0" w:tplc="F5461CD6">
      <w:start w:val="4"/>
      <w:numFmt w:val="decimal"/>
      <w:lvlText w:val="%1."/>
      <w:lvlJc w:val="left"/>
      <w:pPr>
        <w:ind w:left="1695" w:hanging="1172"/>
      </w:pPr>
      <w:rPr>
        <w:rFonts w:ascii="Cambria" w:eastAsia="Cambria" w:hAnsi="Cambria" w:cs="Cambria" w:hint="default"/>
        <w:b/>
        <w:bCs/>
        <w:color w:val="1F487C"/>
        <w:spacing w:val="-20"/>
        <w:w w:val="99"/>
        <w:sz w:val="80"/>
        <w:szCs w:val="80"/>
        <w:lang w:val="es-ES" w:eastAsia="en-US" w:bidi="ar-SA"/>
      </w:rPr>
    </w:lvl>
    <w:lvl w:ilvl="1" w:tplc="91F02AA4">
      <w:numFmt w:val="bullet"/>
      <w:lvlText w:val="•"/>
      <w:lvlJc w:val="left"/>
      <w:pPr>
        <w:ind w:left="2904" w:hanging="1172"/>
      </w:pPr>
      <w:rPr>
        <w:rFonts w:hint="default"/>
        <w:lang w:val="es-ES" w:eastAsia="en-US" w:bidi="ar-SA"/>
      </w:rPr>
    </w:lvl>
    <w:lvl w:ilvl="2" w:tplc="207EFD82">
      <w:numFmt w:val="bullet"/>
      <w:lvlText w:val="•"/>
      <w:lvlJc w:val="left"/>
      <w:pPr>
        <w:ind w:left="4108" w:hanging="1172"/>
      </w:pPr>
      <w:rPr>
        <w:rFonts w:hint="default"/>
        <w:lang w:val="es-ES" w:eastAsia="en-US" w:bidi="ar-SA"/>
      </w:rPr>
    </w:lvl>
    <w:lvl w:ilvl="3" w:tplc="20301560">
      <w:numFmt w:val="bullet"/>
      <w:lvlText w:val="•"/>
      <w:lvlJc w:val="left"/>
      <w:pPr>
        <w:ind w:left="5312" w:hanging="1172"/>
      </w:pPr>
      <w:rPr>
        <w:rFonts w:hint="default"/>
        <w:lang w:val="es-ES" w:eastAsia="en-US" w:bidi="ar-SA"/>
      </w:rPr>
    </w:lvl>
    <w:lvl w:ilvl="4" w:tplc="67DCD9B0">
      <w:numFmt w:val="bullet"/>
      <w:lvlText w:val="•"/>
      <w:lvlJc w:val="left"/>
      <w:pPr>
        <w:ind w:left="6516" w:hanging="1172"/>
      </w:pPr>
      <w:rPr>
        <w:rFonts w:hint="default"/>
        <w:lang w:val="es-ES" w:eastAsia="en-US" w:bidi="ar-SA"/>
      </w:rPr>
    </w:lvl>
    <w:lvl w:ilvl="5" w:tplc="B8B81804">
      <w:numFmt w:val="bullet"/>
      <w:lvlText w:val="•"/>
      <w:lvlJc w:val="left"/>
      <w:pPr>
        <w:ind w:left="7720" w:hanging="1172"/>
      </w:pPr>
      <w:rPr>
        <w:rFonts w:hint="default"/>
        <w:lang w:val="es-ES" w:eastAsia="en-US" w:bidi="ar-SA"/>
      </w:rPr>
    </w:lvl>
    <w:lvl w:ilvl="6" w:tplc="C0283D20">
      <w:numFmt w:val="bullet"/>
      <w:lvlText w:val="•"/>
      <w:lvlJc w:val="left"/>
      <w:pPr>
        <w:ind w:left="8924" w:hanging="1172"/>
      </w:pPr>
      <w:rPr>
        <w:rFonts w:hint="default"/>
        <w:lang w:val="es-ES" w:eastAsia="en-US" w:bidi="ar-SA"/>
      </w:rPr>
    </w:lvl>
    <w:lvl w:ilvl="7" w:tplc="3F8424EA">
      <w:numFmt w:val="bullet"/>
      <w:lvlText w:val="•"/>
      <w:lvlJc w:val="left"/>
      <w:pPr>
        <w:ind w:left="10128" w:hanging="1172"/>
      </w:pPr>
      <w:rPr>
        <w:rFonts w:hint="default"/>
        <w:lang w:val="es-ES" w:eastAsia="en-US" w:bidi="ar-SA"/>
      </w:rPr>
    </w:lvl>
    <w:lvl w:ilvl="8" w:tplc="AE8EEC7A">
      <w:numFmt w:val="bullet"/>
      <w:lvlText w:val="•"/>
      <w:lvlJc w:val="left"/>
      <w:pPr>
        <w:ind w:left="11332" w:hanging="1172"/>
      </w:pPr>
      <w:rPr>
        <w:rFonts w:hint="default"/>
        <w:lang w:val="es-ES" w:eastAsia="en-US" w:bidi="ar-SA"/>
      </w:rPr>
    </w:lvl>
  </w:abstractNum>
  <w:abstractNum w:abstractNumId="30" w15:restartNumberingAfterBreak="0">
    <w:nsid w:val="2EF22899"/>
    <w:multiLevelType w:val="hybridMultilevel"/>
    <w:tmpl w:val="3AC27C18"/>
    <w:lvl w:ilvl="0" w:tplc="190C4CA2">
      <w:numFmt w:val="bullet"/>
      <w:lvlText w:val="•"/>
      <w:lvlJc w:val="left"/>
      <w:pPr>
        <w:ind w:left="884" w:hanging="361"/>
      </w:pPr>
      <w:rPr>
        <w:rFonts w:hint="default"/>
        <w:w w:val="99"/>
        <w:lang w:val="es-ES" w:eastAsia="en-US" w:bidi="ar-SA"/>
      </w:rPr>
    </w:lvl>
    <w:lvl w:ilvl="1" w:tplc="3E78D5FA">
      <w:numFmt w:val="bullet"/>
      <w:lvlText w:val="•"/>
      <w:lvlJc w:val="left"/>
      <w:pPr>
        <w:ind w:left="1352" w:hanging="360"/>
      </w:pPr>
      <w:rPr>
        <w:rFonts w:ascii="Arial MT" w:eastAsia="Arial MT" w:hAnsi="Arial MT" w:cs="Arial MT" w:hint="default"/>
        <w:color w:val="C0504D"/>
        <w:w w:val="100"/>
        <w:sz w:val="40"/>
        <w:szCs w:val="40"/>
        <w:lang w:val="es-ES" w:eastAsia="en-US" w:bidi="ar-SA"/>
      </w:rPr>
    </w:lvl>
    <w:lvl w:ilvl="2" w:tplc="608C7466">
      <w:numFmt w:val="bullet"/>
      <w:lvlText w:val="•"/>
      <w:lvlJc w:val="left"/>
      <w:pPr>
        <w:ind w:left="1928" w:hanging="360"/>
      </w:pPr>
      <w:rPr>
        <w:rFonts w:ascii="Arial MT" w:eastAsia="Arial MT" w:hAnsi="Arial MT" w:cs="Arial MT" w:hint="default"/>
        <w:color w:val="9BBA58"/>
        <w:w w:val="100"/>
        <w:sz w:val="36"/>
        <w:szCs w:val="36"/>
        <w:lang w:val="es-ES" w:eastAsia="en-US" w:bidi="ar-SA"/>
      </w:rPr>
    </w:lvl>
    <w:lvl w:ilvl="3" w:tplc="0CA460DE">
      <w:numFmt w:val="bullet"/>
      <w:lvlText w:val="•"/>
      <w:lvlJc w:val="left"/>
      <w:pPr>
        <w:ind w:left="3397" w:hanging="360"/>
      </w:pPr>
      <w:rPr>
        <w:rFonts w:hint="default"/>
        <w:lang w:val="es-ES" w:eastAsia="en-US" w:bidi="ar-SA"/>
      </w:rPr>
    </w:lvl>
    <w:lvl w:ilvl="4" w:tplc="82743834">
      <w:numFmt w:val="bullet"/>
      <w:lvlText w:val="•"/>
      <w:lvlJc w:val="left"/>
      <w:pPr>
        <w:ind w:left="4875" w:hanging="360"/>
      </w:pPr>
      <w:rPr>
        <w:rFonts w:hint="default"/>
        <w:lang w:val="es-ES" w:eastAsia="en-US" w:bidi="ar-SA"/>
      </w:rPr>
    </w:lvl>
    <w:lvl w:ilvl="5" w:tplc="B3F8BBAE">
      <w:numFmt w:val="bullet"/>
      <w:lvlText w:val="•"/>
      <w:lvlJc w:val="left"/>
      <w:pPr>
        <w:ind w:left="6352" w:hanging="360"/>
      </w:pPr>
      <w:rPr>
        <w:rFonts w:hint="default"/>
        <w:lang w:val="es-ES" w:eastAsia="en-US" w:bidi="ar-SA"/>
      </w:rPr>
    </w:lvl>
    <w:lvl w:ilvl="6" w:tplc="B4BAD1F2">
      <w:numFmt w:val="bullet"/>
      <w:lvlText w:val="•"/>
      <w:lvlJc w:val="left"/>
      <w:pPr>
        <w:ind w:left="7830" w:hanging="360"/>
      </w:pPr>
      <w:rPr>
        <w:rFonts w:hint="default"/>
        <w:lang w:val="es-ES" w:eastAsia="en-US" w:bidi="ar-SA"/>
      </w:rPr>
    </w:lvl>
    <w:lvl w:ilvl="7" w:tplc="B5C6E1F0">
      <w:numFmt w:val="bullet"/>
      <w:lvlText w:val="•"/>
      <w:lvlJc w:val="left"/>
      <w:pPr>
        <w:ind w:left="9307" w:hanging="360"/>
      </w:pPr>
      <w:rPr>
        <w:rFonts w:hint="default"/>
        <w:lang w:val="es-ES" w:eastAsia="en-US" w:bidi="ar-SA"/>
      </w:rPr>
    </w:lvl>
    <w:lvl w:ilvl="8" w:tplc="3BE8A7B6">
      <w:numFmt w:val="bullet"/>
      <w:lvlText w:val="•"/>
      <w:lvlJc w:val="left"/>
      <w:pPr>
        <w:ind w:left="10785" w:hanging="360"/>
      </w:pPr>
      <w:rPr>
        <w:rFonts w:hint="default"/>
        <w:lang w:val="es-ES" w:eastAsia="en-US" w:bidi="ar-SA"/>
      </w:rPr>
    </w:lvl>
  </w:abstractNum>
  <w:abstractNum w:abstractNumId="31" w15:restartNumberingAfterBreak="0">
    <w:nsid w:val="31A95AEC"/>
    <w:multiLevelType w:val="hybridMultilevel"/>
    <w:tmpl w:val="B984A9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870C91"/>
    <w:multiLevelType w:val="hybridMultilevel"/>
    <w:tmpl w:val="89D674A8"/>
    <w:lvl w:ilvl="0" w:tplc="E424FE9C">
      <w:numFmt w:val="bullet"/>
      <w:lvlText w:val="•"/>
      <w:lvlJc w:val="left"/>
      <w:pPr>
        <w:ind w:left="920" w:hanging="289"/>
      </w:pPr>
      <w:rPr>
        <w:rFonts w:ascii="Arial MT" w:eastAsia="Arial MT" w:hAnsi="Arial MT" w:cs="Arial MT" w:hint="default"/>
        <w:color w:val="C0504D"/>
        <w:w w:val="100"/>
        <w:sz w:val="40"/>
        <w:szCs w:val="40"/>
        <w:lang w:val="es-ES" w:eastAsia="en-US" w:bidi="ar-SA"/>
      </w:rPr>
    </w:lvl>
    <w:lvl w:ilvl="1" w:tplc="6F742F94">
      <w:numFmt w:val="bullet"/>
      <w:lvlText w:val="•"/>
      <w:lvlJc w:val="left"/>
      <w:pPr>
        <w:ind w:left="1496" w:hanging="288"/>
      </w:pPr>
      <w:rPr>
        <w:rFonts w:ascii="Arial MT" w:eastAsia="Arial MT" w:hAnsi="Arial MT" w:cs="Arial MT" w:hint="default"/>
        <w:color w:val="9BBA58"/>
        <w:w w:val="100"/>
        <w:sz w:val="36"/>
        <w:szCs w:val="36"/>
        <w:lang w:val="es-ES" w:eastAsia="en-US" w:bidi="ar-SA"/>
      </w:rPr>
    </w:lvl>
    <w:lvl w:ilvl="2" w:tplc="9E48AEC2">
      <w:numFmt w:val="bullet"/>
      <w:lvlText w:val="•"/>
      <w:lvlJc w:val="left"/>
      <w:pPr>
        <w:ind w:left="2216" w:hanging="216"/>
      </w:pPr>
      <w:rPr>
        <w:rFonts w:ascii="Arial MT" w:eastAsia="Arial MT" w:hAnsi="Arial MT" w:cs="Arial MT" w:hint="default"/>
        <w:color w:val="4AACC5"/>
        <w:w w:val="99"/>
        <w:sz w:val="32"/>
        <w:szCs w:val="32"/>
        <w:lang w:val="es-ES" w:eastAsia="en-US" w:bidi="ar-SA"/>
      </w:rPr>
    </w:lvl>
    <w:lvl w:ilvl="3" w:tplc="EE9EAE56">
      <w:numFmt w:val="bullet"/>
      <w:lvlText w:val="•"/>
      <w:lvlJc w:val="left"/>
      <w:pPr>
        <w:ind w:left="3660" w:hanging="216"/>
      </w:pPr>
      <w:rPr>
        <w:rFonts w:hint="default"/>
        <w:lang w:val="es-ES" w:eastAsia="en-US" w:bidi="ar-SA"/>
      </w:rPr>
    </w:lvl>
    <w:lvl w:ilvl="4" w:tplc="A23C674A">
      <w:numFmt w:val="bullet"/>
      <w:lvlText w:val="•"/>
      <w:lvlJc w:val="left"/>
      <w:pPr>
        <w:ind w:left="5100" w:hanging="216"/>
      </w:pPr>
      <w:rPr>
        <w:rFonts w:hint="default"/>
        <w:lang w:val="es-ES" w:eastAsia="en-US" w:bidi="ar-SA"/>
      </w:rPr>
    </w:lvl>
    <w:lvl w:ilvl="5" w:tplc="1B12EB10">
      <w:numFmt w:val="bullet"/>
      <w:lvlText w:val="•"/>
      <w:lvlJc w:val="left"/>
      <w:pPr>
        <w:ind w:left="6540" w:hanging="216"/>
      </w:pPr>
      <w:rPr>
        <w:rFonts w:hint="default"/>
        <w:lang w:val="es-ES" w:eastAsia="en-US" w:bidi="ar-SA"/>
      </w:rPr>
    </w:lvl>
    <w:lvl w:ilvl="6" w:tplc="8D3EEEEE">
      <w:numFmt w:val="bullet"/>
      <w:lvlText w:val="•"/>
      <w:lvlJc w:val="left"/>
      <w:pPr>
        <w:ind w:left="7980" w:hanging="216"/>
      </w:pPr>
      <w:rPr>
        <w:rFonts w:hint="default"/>
        <w:lang w:val="es-ES" w:eastAsia="en-US" w:bidi="ar-SA"/>
      </w:rPr>
    </w:lvl>
    <w:lvl w:ilvl="7" w:tplc="CB4CA704">
      <w:numFmt w:val="bullet"/>
      <w:lvlText w:val="•"/>
      <w:lvlJc w:val="left"/>
      <w:pPr>
        <w:ind w:left="9420" w:hanging="216"/>
      </w:pPr>
      <w:rPr>
        <w:rFonts w:hint="default"/>
        <w:lang w:val="es-ES" w:eastAsia="en-US" w:bidi="ar-SA"/>
      </w:rPr>
    </w:lvl>
    <w:lvl w:ilvl="8" w:tplc="D326D938">
      <w:numFmt w:val="bullet"/>
      <w:lvlText w:val="•"/>
      <w:lvlJc w:val="left"/>
      <w:pPr>
        <w:ind w:left="10860" w:hanging="216"/>
      </w:pPr>
      <w:rPr>
        <w:rFonts w:hint="default"/>
        <w:lang w:val="es-ES" w:eastAsia="en-US" w:bidi="ar-SA"/>
      </w:rPr>
    </w:lvl>
  </w:abstractNum>
  <w:abstractNum w:abstractNumId="33" w15:restartNumberingAfterBreak="0">
    <w:nsid w:val="34E919E7"/>
    <w:multiLevelType w:val="hybridMultilevel"/>
    <w:tmpl w:val="DD80F116"/>
    <w:lvl w:ilvl="0" w:tplc="7BCCC57A">
      <w:numFmt w:val="bullet"/>
      <w:lvlText w:val="•"/>
      <w:lvlJc w:val="left"/>
      <w:pPr>
        <w:ind w:left="1136" w:hanging="541"/>
      </w:pPr>
      <w:rPr>
        <w:rFonts w:ascii="Arial MT" w:eastAsia="Arial MT" w:hAnsi="Arial MT" w:cs="Arial MT" w:hint="default"/>
        <w:color w:val="4F81BC"/>
        <w:w w:val="99"/>
        <w:sz w:val="44"/>
        <w:szCs w:val="44"/>
        <w:lang w:val="es-ES" w:eastAsia="en-US" w:bidi="ar-SA"/>
      </w:rPr>
    </w:lvl>
    <w:lvl w:ilvl="1" w:tplc="50E86032">
      <w:numFmt w:val="bullet"/>
      <w:lvlText w:val="•"/>
      <w:lvlJc w:val="left"/>
      <w:pPr>
        <w:ind w:left="2400" w:hanging="541"/>
      </w:pPr>
      <w:rPr>
        <w:rFonts w:hint="default"/>
        <w:lang w:val="es-ES" w:eastAsia="en-US" w:bidi="ar-SA"/>
      </w:rPr>
    </w:lvl>
    <w:lvl w:ilvl="2" w:tplc="E21A97B0">
      <w:numFmt w:val="bullet"/>
      <w:lvlText w:val="•"/>
      <w:lvlJc w:val="left"/>
      <w:pPr>
        <w:ind w:left="3660" w:hanging="541"/>
      </w:pPr>
      <w:rPr>
        <w:rFonts w:hint="default"/>
        <w:lang w:val="es-ES" w:eastAsia="en-US" w:bidi="ar-SA"/>
      </w:rPr>
    </w:lvl>
    <w:lvl w:ilvl="3" w:tplc="A5E00300">
      <w:numFmt w:val="bullet"/>
      <w:lvlText w:val="•"/>
      <w:lvlJc w:val="left"/>
      <w:pPr>
        <w:ind w:left="4920" w:hanging="541"/>
      </w:pPr>
      <w:rPr>
        <w:rFonts w:hint="default"/>
        <w:lang w:val="es-ES" w:eastAsia="en-US" w:bidi="ar-SA"/>
      </w:rPr>
    </w:lvl>
    <w:lvl w:ilvl="4" w:tplc="4F68C532">
      <w:numFmt w:val="bullet"/>
      <w:lvlText w:val="•"/>
      <w:lvlJc w:val="left"/>
      <w:pPr>
        <w:ind w:left="6180" w:hanging="541"/>
      </w:pPr>
      <w:rPr>
        <w:rFonts w:hint="default"/>
        <w:lang w:val="es-ES" w:eastAsia="en-US" w:bidi="ar-SA"/>
      </w:rPr>
    </w:lvl>
    <w:lvl w:ilvl="5" w:tplc="C0F6369C">
      <w:numFmt w:val="bullet"/>
      <w:lvlText w:val="•"/>
      <w:lvlJc w:val="left"/>
      <w:pPr>
        <w:ind w:left="7440" w:hanging="541"/>
      </w:pPr>
      <w:rPr>
        <w:rFonts w:hint="default"/>
        <w:lang w:val="es-ES" w:eastAsia="en-US" w:bidi="ar-SA"/>
      </w:rPr>
    </w:lvl>
    <w:lvl w:ilvl="6" w:tplc="5C02133E">
      <w:numFmt w:val="bullet"/>
      <w:lvlText w:val="•"/>
      <w:lvlJc w:val="left"/>
      <w:pPr>
        <w:ind w:left="8700" w:hanging="541"/>
      </w:pPr>
      <w:rPr>
        <w:rFonts w:hint="default"/>
        <w:lang w:val="es-ES" w:eastAsia="en-US" w:bidi="ar-SA"/>
      </w:rPr>
    </w:lvl>
    <w:lvl w:ilvl="7" w:tplc="95487562">
      <w:numFmt w:val="bullet"/>
      <w:lvlText w:val="•"/>
      <w:lvlJc w:val="left"/>
      <w:pPr>
        <w:ind w:left="9960" w:hanging="541"/>
      </w:pPr>
      <w:rPr>
        <w:rFonts w:hint="default"/>
        <w:lang w:val="es-ES" w:eastAsia="en-US" w:bidi="ar-SA"/>
      </w:rPr>
    </w:lvl>
    <w:lvl w:ilvl="8" w:tplc="8D5806B6">
      <w:numFmt w:val="bullet"/>
      <w:lvlText w:val="•"/>
      <w:lvlJc w:val="left"/>
      <w:pPr>
        <w:ind w:left="11220" w:hanging="541"/>
      </w:pPr>
      <w:rPr>
        <w:rFonts w:hint="default"/>
        <w:lang w:val="es-ES" w:eastAsia="en-US" w:bidi="ar-SA"/>
      </w:rPr>
    </w:lvl>
  </w:abstractNum>
  <w:abstractNum w:abstractNumId="34" w15:restartNumberingAfterBreak="0">
    <w:nsid w:val="362F70DC"/>
    <w:multiLevelType w:val="hybridMultilevel"/>
    <w:tmpl w:val="0EE6C826"/>
    <w:lvl w:ilvl="0" w:tplc="07E66F9A">
      <w:numFmt w:val="bullet"/>
      <w:lvlText w:val="•"/>
      <w:lvlJc w:val="left"/>
      <w:pPr>
        <w:ind w:left="884" w:hanging="289"/>
      </w:pPr>
      <w:rPr>
        <w:rFonts w:ascii="Arial MT" w:eastAsia="Arial MT" w:hAnsi="Arial MT" w:cs="Arial MT" w:hint="default"/>
        <w:color w:val="4F81BC"/>
        <w:w w:val="99"/>
        <w:sz w:val="44"/>
        <w:szCs w:val="44"/>
        <w:lang w:val="es-ES" w:eastAsia="en-US" w:bidi="ar-SA"/>
      </w:rPr>
    </w:lvl>
    <w:lvl w:ilvl="1" w:tplc="D1F426A2">
      <w:numFmt w:val="bullet"/>
      <w:lvlText w:val="•"/>
      <w:lvlJc w:val="left"/>
      <w:pPr>
        <w:ind w:left="1352" w:hanging="288"/>
      </w:pPr>
      <w:rPr>
        <w:rFonts w:ascii="Arial MT" w:eastAsia="Arial MT" w:hAnsi="Arial MT" w:cs="Arial MT" w:hint="default"/>
        <w:color w:val="C0504D"/>
        <w:w w:val="100"/>
        <w:sz w:val="40"/>
        <w:szCs w:val="40"/>
        <w:lang w:val="es-ES" w:eastAsia="en-US" w:bidi="ar-SA"/>
      </w:rPr>
    </w:lvl>
    <w:lvl w:ilvl="2" w:tplc="5B4CCFAE">
      <w:numFmt w:val="bullet"/>
      <w:lvlText w:val="•"/>
      <w:lvlJc w:val="left"/>
      <w:pPr>
        <w:ind w:left="2735" w:hanging="288"/>
      </w:pPr>
      <w:rPr>
        <w:rFonts w:hint="default"/>
        <w:lang w:val="es-ES" w:eastAsia="en-US" w:bidi="ar-SA"/>
      </w:rPr>
    </w:lvl>
    <w:lvl w:ilvl="3" w:tplc="E242AB5A">
      <w:numFmt w:val="bullet"/>
      <w:lvlText w:val="•"/>
      <w:lvlJc w:val="left"/>
      <w:pPr>
        <w:ind w:left="4111" w:hanging="288"/>
      </w:pPr>
      <w:rPr>
        <w:rFonts w:hint="default"/>
        <w:lang w:val="es-ES" w:eastAsia="en-US" w:bidi="ar-SA"/>
      </w:rPr>
    </w:lvl>
    <w:lvl w:ilvl="4" w:tplc="48147E7E">
      <w:numFmt w:val="bullet"/>
      <w:lvlText w:val="•"/>
      <w:lvlJc w:val="left"/>
      <w:pPr>
        <w:ind w:left="5486" w:hanging="288"/>
      </w:pPr>
      <w:rPr>
        <w:rFonts w:hint="default"/>
        <w:lang w:val="es-ES" w:eastAsia="en-US" w:bidi="ar-SA"/>
      </w:rPr>
    </w:lvl>
    <w:lvl w:ilvl="5" w:tplc="2E5032AC">
      <w:numFmt w:val="bullet"/>
      <w:lvlText w:val="•"/>
      <w:lvlJc w:val="left"/>
      <w:pPr>
        <w:ind w:left="6862" w:hanging="288"/>
      </w:pPr>
      <w:rPr>
        <w:rFonts w:hint="default"/>
        <w:lang w:val="es-ES" w:eastAsia="en-US" w:bidi="ar-SA"/>
      </w:rPr>
    </w:lvl>
    <w:lvl w:ilvl="6" w:tplc="557E35B0">
      <w:numFmt w:val="bullet"/>
      <w:lvlText w:val="•"/>
      <w:lvlJc w:val="left"/>
      <w:pPr>
        <w:ind w:left="8237" w:hanging="288"/>
      </w:pPr>
      <w:rPr>
        <w:rFonts w:hint="default"/>
        <w:lang w:val="es-ES" w:eastAsia="en-US" w:bidi="ar-SA"/>
      </w:rPr>
    </w:lvl>
    <w:lvl w:ilvl="7" w:tplc="06868DA6">
      <w:numFmt w:val="bullet"/>
      <w:lvlText w:val="•"/>
      <w:lvlJc w:val="left"/>
      <w:pPr>
        <w:ind w:left="9613" w:hanging="288"/>
      </w:pPr>
      <w:rPr>
        <w:rFonts w:hint="default"/>
        <w:lang w:val="es-ES" w:eastAsia="en-US" w:bidi="ar-SA"/>
      </w:rPr>
    </w:lvl>
    <w:lvl w:ilvl="8" w:tplc="C5D64754">
      <w:numFmt w:val="bullet"/>
      <w:lvlText w:val="•"/>
      <w:lvlJc w:val="left"/>
      <w:pPr>
        <w:ind w:left="10988" w:hanging="288"/>
      </w:pPr>
      <w:rPr>
        <w:rFonts w:hint="default"/>
        <w:lang w:val="es-ES" w:eastAsia="en-US" w:bidi="ar-SA"/>
      </w:rPr>
    </w:lvl>
  </w:abstractNum>
  <w:abstractNum w:abstractNumId="35" w15:restartNumberingAfterBreak="0">
    <w:nsid w:val="3D17656A"/>
    <w:multiLevelType w:val="hybridMultilevel"/>
    <w:tmpl w:val="AA2496E8"/>
    <w:lvl w:ilvl="0" w:tplc="B9B26592">
      <w:numFmt w:val="bullet"/>
      <w:lvlText w:val="•"/>
      <w:lvlJc w:val="left"/>
      <w:pPr>
        <w:ind w:left="884" w:hanging="289"/>
      </w:pPr>
      <w:rPr>
        <w:rFonts w:ascii="Arial MT" w:eastAsia="Arial MT" w:hAnsi="Arial MT" w:cs="Arial MT" w:hint="default"/>
        <w:color w:val="4F81BC"/>
        <w:w w:val="99"/>
        <w:sz w:val="44"/>
        <w:szCs w:val="44"/>
        <w:lang w:val="es-ES" w:eastAsia="en-US" w:bidi="ar-SA"/>
      </w:rPr>
    </w:lvl>
    <w:lvl w:ilvl="1" w:tplc="E81AE674">
      <w:numFmt w:val="bullet"/>
      <w:lvlText w:val="•"/>
      <w:lvlJc w:val="left"/>
      <w:pPr>
        <w:ind w:left="1352" w:hanging="288"/>
      </w:pPr>
      <w:rPr>
        <w:rFonts w:ascii="Arial MT" w:eastAsia="Arial MT" w:hAnsi="Arial MT" w:cs="Arial MT" w:hint="default"/>
        <w:color w:val="C0504D"/>
        <w:w w:val="100"/>
        <w:sz w:val="40"/>
        <w:szCs w:val="40"/>
        <w:lang w:val="es-ES" w:eastAsia="en-US" w:bidi="ar-SA"/>
      </w:rPr>
    </w:lvl>
    <w:lvl w:ilvl="2" w:tplc="85D606F2">
      <w:numFmt w:val="bullet"/>
      <w:lvlText w:val="•"/>
      <w:lvlJc w:val="left"/>
      <w:pPr>
        <w:ind w:left="2735" w:hanging="288"/>
      </w:pPr>
      <w:rPr>
        <w:rFonts w:hint="default"/>
        <w:lang w:val="es-ES" w:eastAsia="en-US" w:bidi="ar-SA"/>
      </w:rPr>
    </w:lvl>
    <w:lvl w:ilvl="3" w:tplc="B046DB26">
      <w:numFmt w:val="bullet"/>
      <w:lvlText w:val="•"/>
      <w:lvlJc w:val="left"/>
      <w:pPr>
        <w:ind w:left="4111" w:hanging="288"/>
      </w:pPr>
      <w:rPr>
        <w:rFonts w:hint="default"/>
        <w:lang w:val="es-ES" w:eastAsia="en-US" w:bidi="ar-SA"/>
      </w:rPr>
    </w:lvl>
    <w:lvl w:ilvl="4" w:tplc="DF346FD8">
      <w:numFmt w:val="bullet"/>
      <w:lvlText w:val="•"/>
      <w:lvlJc w:val="left"/>
      <w:pPr>
        <w:ind w:left="5486" w:hanging="288"/>
      </w:pPr>
      <w:rPr>
        <w:rFonts w:hint="default"/>
        <w:lang w:val="es-ES" w:eastAsia="en-US" w:bidi="ar-SA"/>
      </w:rPr>
    </w:lvl>
    <w:lvl w:ilvl="5" w:tplc="495CD4EA">
      <w:numFmt w:val="bullet"/>
      <w:lvlText w:val="•"/>
      <w:lvlJc w:val="left"/>
      <w:pPr>
        <w:ind w:left="6862" w:hanging="288"/>
      </w:pPr>
      <w:rPr>
        <w:rFonts w:hint="default"/>
        <w:lang w:val="es-ES" w:eastAsia="en-US" w:bidi="ar-SA"/>
      </w:rPr>
    </w:lvl>
    <w:lvl w:ilvl="6" w:tplc="996EB8EA">
      <w:numFmt w:val="bullet"/>
      <w:lvlText w:val="•"/>
      <w:lvlJc w:val="left"/>
      <w:pPr>
        <w:ind w:left="8237" w:hanging="288"/>
      </w:pPr>
      <w:rPr>
        <w:rFonts w:hint="default"/>
        <w:lang w:val="es-ES" w:eastAsia="en-US" w:bidi="ar-SA"/>
      </w:rPr>
    </w:lvl>
    <w:lvl w:ilvl="7" w:tplc="7B107078">
      <w:numFmt w:val="bullet"/>
      <w:lvlText w:val="•"/>
      <w:lvlJc w:val="left"/>
      <w:pPr>
        <w:ind w:left="9613" w:hanging="288"/>
      </w:pPr>
      <w:rPr>
        <w:rFonts w:hint="default"/>
        <w:lang w:val="es-ES" w:eastAsia="en-US" w:bidi="ar-SA"/>
      </w:rPr>
    </w:lvl>
    <w:lvl w:ilvl="8" w:tplc="1F4E7590">
      <w:numFmt w:val="bullet"/>
      <w:lvlText w:val="•"/>
      <w:lvlJc w:val="left"/>
      <w:pPr>
        <w:ind w:left="10988" w:hanging="288"/>
      </w:pPr>
      <w:rPr>
        <w:rFonts w:hint="default"/>
        <w:lang w:val="es-ES" w:eastAsia="en-US" w:bidi="ar-SA"/>
      </w:rPr>
    </w:lvl>
  </w:abstractNum>
  <w:abstractNum w:abstractNumId="36" w15:restartNumberingAfterBreak="0">
    <w:nsid w:val="3DED765A"/>
    <w:multiLevelType w:val="hybridMultilevel"/>
    <w:tmpl w:val="5540076E"/>
    <w:lvl w:ilvl="0" w:tplc="5E82026E">
      <w:numFmt w:val="bullet"/>
      <w:lvlText w:val="•"/>
      <w:lvlJc w:val="left"/>
      <w:pPr>
        <w:ind w:left="884" w:hanging="289"/>
      </w:pPr>
      <w:rPr>
        <w:rFonts w:ascii="Arial MT" w:eastAsia="Arial MT" w:hAnsi="Arial MT" w:cs="Arial MT" w:hint="default"/>
        <w:color w:val="4F81BC"/>
        <w:w w:val="99"/>
        <w:sz w:val="44"/>
        <w:szCs w:val="44"/>
        <w:lang w:val="es-ES" w:eastAsia="en-US" w:bidi="ar-SA"/>
      </w:rPr>
    </w:lvl>
    <w:lvl w:ilvl="1" w:tplc="A8124C72">
      <w:numFmt w:val="bullet"/>
      <w:lvlText w:val="•"/>
      <w:lvlJc w:val="left"/>
      <w:pPr>
        <w:ind w:left="1066" w:hanging="289"/>
      </w:pPr>
      <w:rPr>
        <w:rFonts w:ascii="Arial MT" w:eastAsia="Arial MT" w:hAnsi="Arial MT" w:cs="Arial MT" w:hint="default"/>
        <w:color w:val="C0504D"/>
        <w:w w:val="100"/>
        <w:sz w:val="40"/>
        <w:szCs w:val="40"/>
        <w:lang w:val="es-ES" w:eastAsia="en-US" w:bidi="ar-SA"/>
      </w:rPr>
    </w:lvl>
    <w:lvl w:ilvl="2" w:tplc="3844F236">
      <w:numFmt w:val="bullet"/>
      <w:lvlText w:val="•"/>
      <w:lvlJc w:val="left"/>
      <w:pPr>
        <w:ind w:left="2468" w:hanging="289"/>
      </w:pPr>
      <w:rPr>
        <w:rFonts w:hint="default"/>
        <w:lang w:val="es-ES" w:eastAsia="en-US" w:bidi="ar-SA"/>
      </w:rPr>
    </w:lvl>
    <w:lvl w:ilvl="3" w:tplc="89B681FA">
      <w:numFmt w:val="bullet"/>
      <w:lvlText w:val="•"/>
      <w:lvlJc w:val="left"/>
      <w:pPr>
        <w:ind w:left="3877" w:hanging="289"/>
      </w:pPr>
      <w:rPr>
        <w:rFonts w:hint="default"/>
        <w:lang w:val="es-ES" w:eastAsia="en-US" w:bidi="ar-SA"/>
      </w:rPr>
    </w:lvl>
    <w:lvl w:ilvl="4" w:tplc="DD303412">
      <w:numFmt w:val="bullet"/>
      <w:lvlText w:val="•"/>
      <w:lvlJc w:val="left"/>
      <w:pPr>
        <w:ind w:left="5286" w:hanging="289"/>
      </w:pPr>
      <w:rPr>
        <w:rFonts w:hint="default"/>
        <w:lang w:val="es-ES" w:eastAsia="en-US" w:bidi="ar-SA"/>
      </w:rPr>
    </w:lvl>
    <w:lvl w:ilvl="5" w:tplc="E916A310">
      <w:numFmt w:val="bullet"/>
      <w:lvlText w:val="•"/>
      <w:lvlJc w:val="left"/>
      <w:pPr>
        <w:ind w:left="6695" w:hanging="289"/>
      </w:pPr>
      <w:rPr>
        <w:rFonts w:hint="default"/>
        <w:lang w:val="es-ES" w:eastAsia="en-US" w:bidi="ar-SA"/>
      </w:rPr>
    </w:lvl>
    <w:lvl w:ilvl="6" w:tplc="44141752">
      <w:numFmt w:val="bullet"/>
      <w:lvlText w:val="•"/>
      <w:lvlJc w:val="left"/>
      <w:pPr>
        <w:ind w:left="8104" w:hanging="289"/>
      </w:pPr>
      <w:rPr>
        <w:rFonts w:hint="default"/>
        <w:lang w:val="es-ES" w:eastAsia="en-US" w:bidi="ar-SA"/>
      </w:rPr>
    </w:lvl>
    <w:lvl w:ilvl="7" w:tplc="2A707230">
      <w:numFmt w:val="bullet"/>
      <w:lvlText w:val="•"/>
      <w:lvlJc w:val="left"/>
      <w:pPr>
        <w:ind w:left="9513" w:hanging="289"/>
      </w:pPr>
      <w:rPr>
        <w:rFonts w:hint="default"/>
        <w:lang w:val="es-ES" w:eastAsia="en-US" w:bidi="ar-SA"/>
      </w:rPr>
    </w:lvl>
    <w:lvl w:ilvl="8" w:tplc="04BACC40">
      <w:numFmt w:val="bullet"/>
      <w:lvlText w:val="•"/>
      <w:lvlJc w:val="left"/>
      <w:pPr>
        <w:ind w:left="10922" w:hanging="289"/>
      </w:pPr>
      <w:rPr>
        <w:rFonts w:hint="default"/>
        <w:lang w:val="es-ES" w:eastAsia="en-US" w:bidi="ar-SA"/>
      </w:rPr>
    </w:lvl>
  </w:abstractNum>
  <w:abstractNum w:abstractNumId="37" w15:restartNumberingAfterBreak="0">
    <w:nsid w:val="3E2B4299"/>
    <w:multiLevelType w:val="hybridMultilevel"/>
    <w:tmpl w:val="674EA1AA"/>
    <w:lvl w:ilvl="0" w:tplc="900A401A">
      <w:numFmt w:val="bullet"/>
      <w:lvlText w:val="•"/>
      <w:lvlJc w:val="left"/>
      <w:pPr>
        <w:ind w:left="1136" w:hanging="541"/>
      </w:pPr>
      <w:rPr>
        <w:rFonts w:ascii="Arial MT" w:eastAsia="Arial MT" w:hAnsi="Arial MT" w:cs="Arial MT" w:hint="default"/>
        <w:color w:val="4F81BC"/>
        <w:w w:val="99"/>
        <w:sz w:val="44"/>
        <w:szCs w:val="44"/>
        <w:lang w:val="es-ES" w:eastAsia="en-US" w:bidi="ar-SA"/>
      </w:rPr>
    </w:lvl>
    <w:lvl w:ilvl="1" w:tplc="84EA930A">
      <w:numFmt w:val="bullet"/>
      <w:lvlText w:val="•"/>
      <w:lvlJc w:val="left"/>
      <w:pPr>
        <w:ind w:left="2400" w:hanging="541"/>
      </w:pPr>
      <w:rPr>
        <w:rFonts w:hint="default"/>
        <w:lang w:val="es-ES" w:eastAsia="en-US" w:bidi="ar-SA"/>
      </w:rPr>
    </w:lvl>
    <w:lvl w:ilvl="2" w:tplc="68A62780">
      <w:numFmt w:val="bullet"/>
      <w:lvlText w:val="•"/>
      <w:lvlJc w:val="left"/>
      <w:pPr>
        <w:ind w:left="3660" w:hanging="541"/>
      </w:pPr>
      <w:rPr>
        <w:rFonts w:hint="default"/>
        <w:lang w:val="es-ES" w:eastAsia="en-US" w:bidi="ar-SA"/>
      </w:rPr>
    </w:lvl>
    <w:lvl w:ilvl="3" w:tplc="C6FE7404">
      <w:numFmt w:val="bullet"/>
      <w:lvlText w:val="•"/>
      <w:lvlJc w:val="left"/>
      <w:pPr>
        <w:ind w:left="4920" w:hanging="541"/>
      </w:pPr>
      <w:rPr>
        <w:rFonts w:hint="default"/>
        <w:lang w:val="es-ES" w:eastAsia="en-US" w:bidi="ar-SA"/>
      </w:rPr>
    </w:lvl>
    <w:lvl w:ilvl="4" w:tplc="36A2561A">
      <w:numFmt w:val="bullet"/>
      <w:lvlText w:val="•"/>
      <w:lvlJc w:val="left"/>
      <w:pPr>
        <w:ind w:left="6180" w:hanging="541"/>
      </w:pPr>
      <w:rPr>
        <w:rFonts w:hint="default"/>
        <w:lang w:val="es-ES" w:eastAsia="en-US" w:bidi="ar-SA"/>
      </w:rPr>
    </w:lvl>
    <w:lvl w:ilvl="5" w:tplc="8A5ED80A">
      <w:numFmt w:val="bullet"/>
      <w:lvlText w:val="•"/>
      <w:lvlJc w:val="left"/>
      <w:pPr>
        <w:ind w:left="7440" w:hanging="541"/>
      </w:pPr>
      <w:rPr>
        <w:rFonts w:hint="default"/>
        <w:lang w:val="es-ES" w:eastAsia="en-US" w:bidi="ar-SA"/>
      </w:rPr>
    </w:lvl>
    <w:lvl w:ilvl="6" w:tplc="798C8BF8">
      <w:numFmt w:val="bullet"/>
      <w:lvlText w:val="•"/>
      <w:lvlJc w:val="left"/>
      <w:pPr>
        <w:ind w:left="8700" w:hanging="541"/>
      </w:pPr>
      <w:rPr>
        <w:rFonts w:hint="default"/>
        <w:lang w:val="es-ES" w:eastAsia="en-US" w:bidi="ar-SA"/>
      </w:rPr>
    </w:lvl>
    <w:lvl w:ilvl="7" w:tplc="530664C2">
      <w:numFmt w:val="bullet"/>
      <w:lvlText w:val="•"/>
      <w:lvlJc w:val="left"/>
      <w:pPr>
        <w:ind w:left="9960" w:hanging="541"/>
      </w:pPr>
      <w:rPr>
        <w:rFonts w:hint="default"/>
        <w:lang w:val="es-ES" w:eastAsia="en-US" w:bidi="ar-SA"/>
      </w:rPr>
    </w:lvl>
    <w:lvl w:ilvl="8" w:tplc="CCC408AC">
      <w:numFmt w:val="bullet"/>
      <w:lvlText w:val="•"/>
      <w:lvlJc w:val="left"/>
      <w:pPr>
        <w:ind w:left="11220" w:hanging="541"/>
      </w:pPr>
      <w:rPr>
        <w:rFonts w:hint="default"/>
        <w:lang w:val="es-ES" w:eastAsia="en-US" w:bidi="ar-SA"/>
      </w:rPr>
    </w:lvl>
  </w:abstractNum>
  <w:abstractNum w:abstractNumId="38" w15:restartNumberingAfterBreak="0">
    <w:nsid w:val="3EBD2871"/>
    <w:multiLevelType w:val="hybridMultilevel"/>
    <w:tmpl w:val="2286F3FE"/>
    <w:lvl w:ilvl="0" w:tplc="974CAB10">
      <w:start w:val="1"/>
      <w:numFmt w:val="decimal"/>
      <w:lvlText w:val="%1)"/>
      <w:lvlJc w:val="left"/>
      <w:pPr>
        <w:ind w:left="179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16" w:hanging="360"/>
      </w:pPr>
    </w:lvl>
    <w:lvl w:ilvl="2" w:tplc="0C0A001B" w:tentative="1">
      <w:start w:val="1"/>
      <w:numFmt w:val="lowerRoman"/>
      <w:lvlText w:val="%3."/>
      <w:lvlJc w:val="right"/>
      <w:pPr>
        <w:ind w:left="3236" w:hanging="180"/>
      </w:pPr>
    </w:lvl>
    <w:lvl w:ilvl="3" w:tplc="0C0A000F" w:tentative="1">
      <w:start w:val="1"/>
      <w:numFmt w:val="decimal"/>
      <w:lvlText w:val="%4."/>
      <w:lvlJc w:val="left"/>
      <w:pPr>
        <w:ind w:left="3956" w:hanging="360"/>
      </w:pPr>
    </w:lvl>
    <w:lvl w:ilvl="4" w:tplc="0C0A0019" w:tentative="1">
      <w:start w:val="1"/>
      <w:numFmt w:val="lowerLetter"/>
      <w:lvlText w:val="%5."/>
      <w:lvlJc w:val="left"/>
      <w:pPr>
        <w:ind w:left="4676" w:hanging="360"/>
      </w:pPr>
    </w:lvl>
    <w:lvl w:ilvl="5" w:tplc="0C0A001B" w:tentative="1">
      <w:start w:val="1"/>
      <w:numFmt w:val="lowerRoman"/>
      <w:lvlText w:val="%6."/>
      <w:lvlJc w:val="right"/>
      <w:pPr>
        <w:ind w:left="5396" w:hanging="180"/>
      </w:pPr>
    </w:lvl>
    <w:lvl w:ilvl="6" w:tplc="0C0A000F" w:tentative="1">
      <w:start w:val="1"/>
      <w:numFmt w:val="decimal"/>
      <w:lvlText w:val="%7."/>
      <w:lvlJc w:val="left"/>
      <w:pPr>
        <w:ind w:left="6116" w:hanging="360"/>
      </w:pPr>
    </w:lvl>
    <w:lvl w:ilvl="7" w:tplc="0C0A0019" w:tentative="1">
      <w:start w:val="1"/>
      <w:numFmt w:val="lowerLetter"/>
      <w:lvlText w:val="%8."/>
      <w:lvlJc w:val="left"/>
      <w:pPr>
        <w:ind w:left="6836" w:hanging="360"/>
      </w:pPr>
    </w:lvl>
    <w:lvl w:ilvl="8" w:tplc="0C0A001B" w:tentative="1">
      <w:start w:val="1"/>
      <w:numFmt w:val="lowerRoman"/>
      <w:lvlText w:val="%9."/>
      <w:lvlJc w:val="right"/>
      <w:pPr>
        <w:ind w:left="7556" w:hanging="180"/>
      </w:pPr>
    </w:lvl>
  </w:abstractNum>
  <w:abstractNum w:abstractNumId="39" w15:restartNumberingAfterBreak="0">
    <w:nsid w:val="3FC3515E"/>
    <w:multiLevelType w:val="hybridMultilevel"/>
    <w:tmpl w:val="B942CC54"/>
    <w:lvl w:ilvl="0" w:tplc="68E0DCA8">
      <w:start w:val="1"/>
      <w:numFmt w:val="decimal"/>
      <w:lvlText w:val="%1."/>
      <w:lvlJc w:val="left"/>
      <w:pPr>
        <w:ind w:left="1856" w:hanging="360"/>
      </w:pPr>
      <w:rPr>
        <w:rFonts w:hint="default"/>
        <w:w w:val="100"/>
      </w:rPr>
    </w:lvl>
    <w:lvl w:ilvl="1" w:tplc="0C0A0019" w:tentative="1">
      <w:start w:val="1"/>
      <w:numFmt w:val="lowerLetter"/>
      <w:lvlText w:val="%2."/>
      <w:lvlJc w:val="left"/>
      <w:pPr>
        <w:ind w:left="2576" w:hanging="360"/>
      </w:pPr>
    </w:lvl>
    <w:lvl w:ilvl="2" w:tplc="0C0A001B" w:tentative="1">
      <w:start w:val="1"/>
      <w:numFmt w:val="lowerRoman"/>
      <w:lvlText w:val="%3."/>
      <w:lvlJc w:val="right"/>
      <w:pPr>
        <w:ind w:left="3296" w:hanging="180"/>
      </w:pPr>
    </w:lvl>
    <w:lvl w:ilvl="3" w:tplc="0C0A000F" w:tentative="1">
      <w:start w:val="1"/>
      <w:numFmt w:val="decimal"/>
      <w:lvlText w:val="%4."/>
      <w:lvlJc w:val="left"/>
      <w:pPr>
        <w:ind w:left="4016" w:hanging="360"/>
      </w:pPr>
    </w:lvl>
    <w:lvl w:ilvl="4" w:tplc="0C0A0019" w:tentative="1">
      <w:start w:val="1"/>
      <w:numFmt w:val="lowerLetter"/>
      <w:lvlText w:val="%5."/>
      <w:lvlJc w:val="left"/>
      <w:pPr>
        <w:ind w:left="4736" w:hanging="360"/>
      </w:pPr>
    </w:lvl>
    <w:lvl w:ilvl="5" w:tplc="0C0A001B" w:tentative="1">
      <w:start w:val="1"/>
      <w:numFmt w:val="lowerRoman"/>
      <w:lvlText w:val="%6."/>
      <w:lvlJc w:val="right"/>
      <w:pPr>
        <w:ind w:left="5456" w:hanging="180"/>
      </w:pPr>
    </w:lvl>
    <w:lvl w:ilvl="6" w:tplc="0C0A000F" w:tentative="1">
      <w:start w:val="1"/>
      <w:numFmt w:val="decimal"/>
      <w:lvlText w:val="%7."/>
      <w:lvlJc w:val="left"/>
      <w:pPr>
        <w:ind w:left="6176" w:hanging="360"/>
      </w:pPr>
    </w:lvl>
    <w:lvl w:ilvl="7" w:tplc="0C0A0019" w:tentative="1">
      <w:start w:val="1"/>
      <w:numFmt w:val="lowerLetter"/>
      <w:lvlText w:val="%8."/>
      <w:lvlJc w:val="left"/>
      <w:pPr>
        <w:ind w:left="6896" w:hanging="360"/>
      </w:pPr>
    </w:lvl>
    <w:lvl w:ilvl="8" w:tplc="0C0A001B" w:tentative="1">
      <w:start w:val="1"/>
      <w:numFmt w:val="lowerRoman"/>
      <w:lvlText w:val="%9."/>
      <w:lvlJc w:val="right"/>
      <w:pPr>
        <w:ind w:left="7616" w:hanging="180"/>
      </w:pPr>
    </w:lvl>
  </w:abstractNum>
  <w:abstractNum w:abstractNumId="40" w15:restartNumberingAfterBreak="0">
    <w:nsid w:val="40720BD4"/>
    <w:multiLevelType w:val="hybridMultilevel"/>
    <w:tmpl w:val="03BA6260"/>
    <w:lvl w:ilvl="0" w:tplc="8864F672">
      <w:numFmt w:val="bullet"/>
      <w:lvlText w:val="•"/>
      <w:lvlJc w:val="left"/>
      <w:pPr>
        <w:ind w:left="884" w:hanging="289"/>
      </w:pPr>
      <w:rPr>
        <w:rFonts w:ascii="Arial MT" w:eastAsia="Arial MT" w:hAnsi="Arial MT" w:cs="Arial MT" w:hint="default"/>
        <w:color w:val="4F81BC"/>
        <w:w w:val="99"/>
        <w:sz w:val="44"/>
        <w:szCs w:val="44"/>
        <w:lang w:val="es-ES" w:eastAsia="en-US" w:bidi="ar-SA"/>
      </w:rPr>
    </w:lvl>
    <w:lvl w:ilvl="1" w:tplc="3F2E3EE2">
      <w:numFmt w:val="bullet"/>
      <w:lvlText w:val="•"/>
      <w:lvlJc w:val="left"/>
      <w:pPr>
        <w:ind w:left="2166" w:hanging="289"/>
      </w:pPr>
      <w:rPr>
        <w:rFonts w:hint="default"/>
        <w:lang w:val="es-ES" w:eastAsia="en-US" w:bidi="ar-SA"/>
      </w:rPr>
    </w:lvl>
    <w:lvl w:ilvl="2" w:tplc="D44629F4">
      <w:numFmt w:val="bullet"/>
      <w:lvlText w:val="•"/>
      <w:lvlJc w:val="left"/>
      <w:pPr>
        <w:ind w:left="3452" w:hanging="289"/>
      </w:pPr>
      <w:rPr>
        <w:rFonts w:hint="default"/>
        <w:lang w:val="es-ES" w:eastAsia="en-US" w:bidi="ar-SA"/>
      </w:rPr>
    </w:lvl>
    <w:lvl w:ilvl="3" w:tplc="C5E0997E">
      <w:numFmt w:val="bullet"/>
      <w:lvlText w:val="•"/>
      <w:lvlJc w:val="left"/>
      <w:pPr>
        <w:ind w:left="4738" w:hanging="289"/>
      </w:pPr>
      <w:rPr>
        <w:rFonts w:hint="default"/>
        <w:lang w:val="es-ES" w:eastAsia="en-US" w:bidi="ar-SA"/>
      </w:rPr>
    </w:lvl>
    <w:lvl w:ilvl="4" w:tplc="FF0634CC">
      <w:numFmt w:val="bullet"/>
      <w:lvlText w:val="•"/>
      <w:lvlJc w:val="left"/>
      <w:pPr>
        <w:ind w:left="6024" w:hanging="289"/>
      </w:pPr>
      <w:rPr>
        <w:rFonts w:hint="default"/>
        <w:lang w:val="es-ES" w:eastAsia="en-US" w:bidi="ar-SA"/>
      </w:rPr>
    </w:lvl>
    <w:lvl w:ilvl="5" w:tplc="BFA8132A">
      <w:numFmt w:val="bullet"/>
      <w:lvlText w:val="•"/>
      <w:lvlJc w:val="left"/>
      <w:pPr>
        <w:ind w:left="7310" w:hanging="289"/>
      </w:pPr>
      <w:rPr>
        <w:rFonts w:hint="default"/>
        <w:lang w:val="es-ES" w:eastAsia="en-US" w:bidi="ar-SA"/>
      </w:rPr>
    </w:lvl>
    <w:lvl w:ilvl="6" w:tplc="988016A8">
      <w:numFmt w:val="bullet"/>
      <w:lvlText w:val="•"/>
      <w:lvlJc w:val="left"/>
      <w:pPr>
        <w:ind w:left="8596" w:hanging="289"/>
      </w:pPr>
      <w:rPr>
        <w:rFonts w:hint="default"/>
        <w:lang w:val="es-ES" w:eastAsia="en-US" w:bidi="ar-SA"/>
      </w:rPr>
    </w:lvl>
    <w:lvl w:ilvl="7" w:tplc="9D461588">
      <w:numFmt w:val="bullet"/>
      <w:lvlText w:val="•"/>
      <w:lvlJc w:val="left"/>
      <w:pPr>
        <w:ind w:left="9882" w:hanging="289"/>
      </w:pPr>
      <w:rPr>
        <w:rFonts w:hint="default"/>
        <w:lang w:val="es-ES" w:eastAsia="en-US" w:bidi="ar-SA"/>
      </w:rPr>
    </w:lvl>
    <w:lvl w:ilvl="8" w:tplc="43EC1FF4">
      <w:numFmt w:val="bullet"/>
      <w:lvlText w:val="•"/>
      <w:lvlJc w:val="left"/>
      <w:pPr>
        <w:ind w:left="11168" w:hanging="289"/>
      </w:pPr>
      <w:rPr>
        <w:rFonts w:hint="default"/>
        <w:lang w:val="es-ES" w:eastAsia="en-US" w:bidi="ar-SA"/>
      </w:rPr>
    </w:lvl>
  </w:abstractNum>
  <w:abstractNum w:abstractNumId="41" w15:restartNumberingAfterBreak="0">
    <w:nsid w:val="426C6076"/>
    <w:multiLevelType w:val="multilevel"/>
    <w:tmpl w:val="8EEC6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2A32BFF"/>
    <w:multiLevelType w:val="hybridMultilevel"/>
    <w:tmpl w:val="2F7AD838"/>
    <w:lvl w:ilvl="0" w:tplc="71F429A4">
      <w:numFmt w:val="bullet"/>
      <w:lvlText w:val="•"/>
      <w:lvlJc w:val="left"/>
      <w:pPr>
        <w:ind w:left="884" w:hanging="289"/>
      </w:pPr>
      <w:rPr>
        <w:rFonts w:ascii="Arial MT" w:eastAsia="Arial MT" w:hAnsi="Arial MT" w:cs="Arial MT" w:hint="default"/>
        <w:color w:val="4F81BC"/>
        <w:w w:val="99"/>
        <w:sz w:val="44"/>
        <w:szCs w:val="44"/>
        <w:lang w:val="es-ES" w:eastAsia="en-US" w:bidi="ar-SA"/>
      </w:rPr>
    </w:lvl>
    <w:lvl w:ilvl="1" w:tplc="05FCF72A">
      <w:numFmt w:val="bullet"/>
      <w:lvlText w:val="•"/>
      <w:lvlJc w:val="left"/>
      <w:pPr>
        <w:ind w:left="1066" w:hanging="289"/>
      </w:pPr>
      <w:rPr>
        <w:rFonts w:ascii="Arial MT" w:eastAsia="Arial MT" w:hAnsi="Arial MT" w:cs="Arial MT" w:hint="default"/>
        <w:color w:val="C0504D"/>
        <w:w w:val="100"/>
        <w:sz w:val="40"/>
        <w:szCs w:val="40"/>
        <w:lang w:val="es-ES" w:eastAsia="en-US" w:bidi="ar-SA"/>
      </w:rPr>
    </w:lvl>
    <w:lvl w:ilvl="2" w:tplc="AE9065DE">
      <w:numFmt w:val="bullet"/>
      <w:lvlText w:val="•"/>
      <w:lvlJc w:val="left"/>
      <w:pPr>
        <w:ind w:left="2468" w:hanging="289"/>
      </w:pPr>
      <w:rPr>
        <w:rFonts w:hint="default"/>
        <w:lang w:val="es-ES" w:eastAsia="en-US" w:bidi="ar-SA"/>
      </w:rPr>
    </w:lvl>
    <w:lvl w:ilvl="3" w:tplc="4DFC0B02">
      <w:numFmt w:val="bullet"/>
      <w:lvlText w:val="•"/>
      <w:lvlJc w:val="left"/>
      <w:pPr>
        <w:ind w:left="3877" w:hanging="289"/>
      </w:pPr>
      <w:rPr>
        <w:rFonts w:hint="default"/>
        <w:lang w:val="es-ES" w:eastAsia="en-US" w:bidi="ar-SA"/>
      </w:rPr>
    </w:lvl>
    <w:lvl w:ilvl="4" w:tplc="B2085624">
      <w:numFmt w:val="bullet"/>
      <w:lvlText w:val="•"/>
      <w:lvlJc w:val="left"/>
      <w:pPr>
        <w:ind w:left="5286" w:hanging="289"/>
      </w:pPr>
      <w:rPr>
        <w:rFonts w:hint="default"/>
        <w:lang w:val="es-ES" w:eastAsia="en-US" w:bidi="ar-SA"/>
      </w:rPr>
    </w:lvl>
    <w:lvl w:ilvl="5" w:tplc="F2FE9470">
      <w:numFmt w:val="bullet"/>
      <w:lvlText w:val="•"/>
      <w:lvlJc w:val="left"/>
      <w:pPr>
        <w:ind w:left="6695" w:hanging="289"/>
      </w:pPr>
      <w:rPr>
        <w:rFonts w:hint="default"/>
        <w:lang w:val="es-ES" w:eastAsia="en-US" w:bidi="ar-SA"/>
      </w:rPr>
    </w:lvl>
    <w:lvl w:ilvl="6" w:tplc="13366EB6">
      <w:numFmt w:val="bullet"/>
      <w:lvlText w:val="•"/>
      <w:lvlJc w:val="left"/>
      <w:pPr>
        <w:ind w:left="8104" w:hanging="289"/>
      </w:pPr>
      <w:rPr>
        <w:rFonts w:hint="default"/>
        <w:lang w:val="es-ES" w:eastAsia="en-US" w:bidi="ar-SA"/>
      </w:rPr>
    </w:lvl>
    <w:lvl w:ilvl="7" w:tplc="B836A076">
      <w:numFmt w:val="bullet"/>
      <w:lvlText w:val="•"/>
      <w:lvlJc w:val="left"/>
      <w:pPr>
        <w:ind w:left="9513" w:hanging="289"/>
      </w:pPr>
      <w:rPr>
        <w:rFonts w:hint="default"/>
        <w:lang w:val="es-ES" w:eastAsia="en-US" w:bidi="ar-SA"/>
      </w:rPr>
    </w:lvl>
    <w:lvl w:ilvl="8" w:tplc="711C973C">
      <w:numFmt w:val="bullet"/>
      <w:lvlText w:val="•"/>
      <w:lvlJc w:val="left"/>
      <w:pPr>
        <w:ind w:left="10922" w:hanging="289"/>
      </w:pPr>
      <w:rPr>
        <w:rFonts w:hint="default"/>
        <w:lang w:val="es-ES" w:eastAsia="en-US" w:bidi="ar-SA"/>
      </w:rPr>
    </w:lvl>
  </w:abstractNum>
  <w:abstractNum w:abstractNumId="43" w15:restartNumberingAfterBreak="0">
    <w:nsid w:val="48440F78"/>
    <w:multiLevelType w:val="hybridMultilevel"/>
    <w:tmpl w:val="272AD118"/>
    <w:lvl w:ilvl="0" w:tplc="407C57C0">
      <w:start w:val="6"/>
      <w:numFmt w:val="decimal"/>
      <w:lvlText w:val="%1."/>
      <w:lvlJc w:val="left"/>
      <w:pPr>
        <w:ind w:left="1695" w:hanging="1172"/>
      </w:pPr>
      <w:rPr>
        <w:rFonts w:ascii="Cambria" w:eastAsia="Cambria" w:hAnsi="Cambria" w:cs="Cambria" w:hint="default"/>
        <w:b/>
        <w:bCs/>
        <w:color w:val="1F487C"/>
        <w:spacing w:val="-20"/>
        <w:w w:val="99"/>
        <w:sz w:val="80"/>
        <w:szCs w:val="80"/>
        <w:lang w:val="es-ES" w:eastAsia="en-US" w:bidi="ar-SA"/>
      </w:rPr>
    </w:lvl>
    <w:lvl w:ilvl="1" w:tplc="B4A0F8A2">
      <w:numFmt w:val="bullet"/>
      <w:lvlText w:val="•"/>
      <w:lvlJc w:val="left"/>
      <w:pPr>
        <w:ind w:left="2904" w:hanging="1172"/>
      </w:pPr>
      <w:rPr>
        <w:rFonts w:hint="default"/>
        <w:lang w:val="es-ES" w:eastAsia="en-US" w:bidi="ar-SA"/>
      </w:rPr>
    </w:lvl>
    <w:lvl w:ilvl="2" w:tplc="2B64E398">
      <w:numFmt w:val="bullet"/>
      <w:lvlText w:val="•"/>
      <w:lvlJc w:val="left"/>
      <w:pPr>
        <w:ind w:left="4108" w:hanging="1172"/>
      </w:pPr>
      <w:rPr>
        <w:rFonts w:hint="default"/>
        <w:lang w:val="es-ES" w:eastAsia="en-US" w:bidi="ar-SA"/>
      </w:rPr>
    </w:lvl>
    <w:lvl w:ilvl="3" w:tplc="EC4CA07C">
      <w:numFmt w:val="bullet"/>
      <w:lvlText w:val="•"/>
      <w:lvlJc w:val="left"/>
      <w:pPr>
        <w:ind w:left="5312" w:hanging="1172"/>
      </w:pPr>
      <w:rPr>
        <w:rFonts w:hint="default"/>
        <w:lang w:val="es-ES" w:eastAsia="en-US" w:bidi="ar-SA"/>
      </w:rPr>
    </w:lvl>
    <w:lvl w:ilvl="4" w:tplc="5A18D670">
      <w:numFmt w:val="bullet"/>
      <w:lvlText w:val="•"/>
      <w:lvlJc w:val="left"/>
      <w:pPr>
        <w:ind w:left="6516" w:hanging="1172"/>
      </w:pPr>
      <w:rPr>
        <w:rFonts w:hint="default"/>
        <w:lang w:val="es-ES" w:eastAsia="en-US" w:bidi="ar-SA"/>
      </w:rPr>
    </w:lvl>
    <w:lvl w:ilvl="5" w:tplc="48F8CD5E">
      <w:numFmt w:val="bullet"/>
      <w:lvlText w:val="•"/>
      <w:lvlJc w:val="left"/>
      <w:pPr>
        <w:ind w:left="7720" w:hanging="1172"/>
      </w:pPr>
      <w:rPr>
        <w:rFonts w:hint="default"/>
        <w:lang w:val="es-ES" w:eastAsia="en-US" w:bidi="ar-SA"/>
      </w:rPr>
    </w:lvl>
    <w:lvl w:ilvl="6" w:tplc="26EA4B10">
      <w:numFmt w:val="bullet"/>
      <w:lvlText w:val="•"/>
      <w:lvlJc w:val="left"/>
      <w:pPr>
        <w:ind w:left="8924" w:hanging="1172"/>
      </w:pPr>
      <w:rPr>
        <w:rFonts w:hint="default"/>
        <w:lang w:val="es-ES" w:eastAsia="en-US" w:bidi="ar-SA"/>
      </w:rPr>
    </w:lvl>
    <w:lvl w:ilvl="7" w:tplc="09741DDA">
      <w:numFmt w:val="bullet"/>
      <w:lvlText w:val="•"/>
      <w:lvlJc w:val="left"/>
      <w:pPr>
        <w:ind w:left="10128" w:hanging="1172"/>
      </w:pPr>
      <w:rPr>
        <w:rFonts w:hint="default"/>
        <w:lang w:val="es-ES" w:eastAsia="en-US" w:bidi="ar-SA"/>
      </w:rPr>
    </w:lvl>
    <w:lvl w:ilvl="8" w:tplc="B9547CA4">
      <w:numFmt w:val="bullet"/>
      <w:lvlText w:val="•"/>
      <w:lvlJc w:val="left"/>
      <w:pPr>
        <w:ind w:left="11332" w:hanging="1172"/>
      </w:pPr>
      <w:rPr>
        <w:rFonts w:hint="default"/>
        <w:lang w:val="es-ES" w:eastAsia="en-US" w:bidi="ar-SA"/>
      </w:rPr>
    </w:lvl>
  </w:abstractNum>
  <w:abstractNum w:abstractNumId="44" w15:restartNumberingAfterBreak="0">
    <w:nsid w:val="4D3F2B12"/>
    <w:multiLevelType w:val="multilevel"/>
    <w:tmpl w:val="24AE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06049CD"/>
    <w:multiLevelType w:val="hybridMultilevel"/>
    <w:tmpl w:val="18F02FAA"/>
    <w:lvl w:ilvl="0" w:tplc="11CC3750">
      <w:numFmt w:val="bullet"/>
      <w:lvlText w:val="•"/>
      <w:lvlJc w:val="left"/>
      <w:pPr>
        <w:ind w:left="884" w:hanging="289"/>
      </w:pPr>
      <w:rPr>
        <w:rFonts w:ascii="Arial MT" w:eastAsia="Arial MT" w:hAnsi="Arial MT" w:cs="Arial MT" w:hint="default"/>
        <w:color w:val="4F81BC"/>
        <w:w w:val="99"/>
        <w:sz w:val="44"/>
        <w:szCs w:val="44"/>
        <w:lang w:val="es-ES" w:eastAsia="en-US" w:bidi="ar-SA"/>
      </w:rPr>
    </w:lvl>
    <w:lvl w:ilvl="1" w:tplc="6B16A1FE">
      <w:numFmt w:val="bullet"/>
      <w:lvlText w:val="•"/>
      <w:lvlJc w:val="left"/>
      <w:pPr>
        <w:ind w:left="2166" w:hanging="289"/>
      </w:pPr>
      <w:rPr>
        <w:rFonts w:hint="default"/>
        <w:lang w:val="es-ES" w:eastAsia="en-US" w:bidi="ar-SA"/>
      </w:rPr>
    </w:lvl>
    <w:lvl w:ilvl="2" w:tplc="FA541442">
      <w:numFmt w:val="bullet"/>
      <w:lvlText w:val="•"/>
      <w:lvlJc w:val="left"/>
      <w:pPr>
        <w:ind w:left="3452" w:hanging="289"/>
      </w:pPr>
      <w:rPr>
        <w:rFonts w:hint="default"/>
        <w:lang w:val="es-ES" w:eastAsia="en-US" w:bidi="ar-SA"/>
      </w:rPr>
    </w:lvl>
    <w:lvl w:ilvl="3" w:tplc="A6381E5C">
      <w:numFmt w:val="bullet"/>
      <w:lvlText w:val="•"/>
      <w:lvlJc w:val="left"/>
      <w:pPr>
        <w:ind w:left="4738" w:hanging="289"/>
      </w:pPr>
      <w:rPr>
        <w:rFonts w:hint="default"/>
        <w:lang w:val="es-ES" w:eastAsia="en-US" w:bidi="ar-SA"/>
      </w:rPr>
    </w:lvl>
    <w:lvl w:ilvl="4" w:tplc="239A4D94">
      <w:numFmt w:val="bullet"/>
      <w:lvlText w:val="•"/>
      <w:lvlJc w:val="left"/>
      <w:pPr>
        <w:ind w:left="6024" w:hanging="289"/>
      </w:pPr>
      <w:rPr>
        <w:rFonts w:hint="default"/>
        <w:lang w:val="es-ES" w:eastAsia="en-US" w:bidi="ar-SA"/>
      </w:rPr>
    </w:lvl>
    <w:lvl w:ilvl="5" w:tplc="B3BCD75E">
      <w:numFmt w:val="bullet"/>
      <w:lvlText w:val="•"/>
      <w:lvlJc w:val="left"/>
      <w:pPr>
        <w:ind w:left="7310" w:hanging="289"/>
      </w:pPr>
      <w:rPr>
        <w:rFonts w:hint="default"/>
        <w:lang w:val="es-ES" w:eastAsia="en-US" w:bidi="ar-SA"/>
      </w:rPr>
    </w:lvl>
    <w:lvl w:ilvl="6" w:tplc="DDEE863A">
      <w:numFmt w:val="bullet"/>
      <w:lvlText w:val="•"/>
      <w:lvlJc w:val="left"/>
      <w:pPr>
        <w:ind w:left="8596" w:hanging="289"/>
      </w:pPr>
      <w:rPr>
        <w:rFonts w:hint="default"/>
        <w:lang w:val="es-ES" w:eastAsia="en-US" w:bidi="ar-SA"/>
      </w:rPr>
    </w:lvl>
    <w:lvl w:ilvl="7" w:tplc="032AA0AC">
      <w:numFmt w:val="bullet"/>
      <w:lvlText w:val="•"/>
      <w:lvlJc w:val="left"/>
      <w:pPr>
        <w:ind w:left="9882" w:hanging="289"/>
      </w:pPr>
      <w:rPr>
        <w:rFonts w:hint="default"/>
        <w:lang w:val="es-ES" w:eastAsia="en-US" w:bidi="ar-SA"/>
      </w:rPr>
    </w:lvl>
    <w:lvl w:ilvl="8" w:tplc="4D8204B8">
      <w:numFmt w:val="bullet"/>
      <w:lvlText w:val="•"/>
      <w:lvlJc w:val="left"/>
      <w:pPr>
        <w:ind w:left="11168" w:hanging="289"/>
      </w:pPr>
      <w:rPr>
        <w:rFonts w:hint="default"/>
        <w:lang w:val="es-ES" w:eastAsia="en-US" w:bidi="ar-SA"/>
      </w:rPr>
    </w:lvl>
  </w:abstractNum>
  <w:abstractNum w:abstractNumId="46" w15:restartNumberingAfterBreak="0">
    <w:nsid w:val="53301199"/>
    <w:multiLevelType w:val="hybridMultilevel"/>
    <w:tmpl w:val="9D8A6112"/>
    <w:lvl w:ilvl="0" w:tplc="6704657C">
      <w:numFmt w:val="bullet"/>
      <w:lvlText w:val="•"/>
      <w:lvlJc w:val="left"/>
      <w:pPr>
        <w:ind w:left="787" w:hanging="360"/>
      </w:pPr>
      <w:rPr>
        <w:rFonts w:ascii="Arial MT" w:eastAsia="Arial MT" w:hAnsi="Arial MT" w:cs="Arial MT" w:hint="default"/>
        <w:color w:val="4F81BC"/>
        <w:w w:val="99"/>
        <w:sz w:val="44"/>
        <w:szCs w:val="44"/>
        <w:lang w:val="es-ES" w:eastAsia="en-US" w:bidi="ar-SA"/>
      </w:rPr>
    </w:lvl>
    <w:lvl w:ilvl="1" w:tplc="C0AC1AB8">
      <w:numFmt w:val="bullet"/>
      <w:lvlText w:val="•"/>
      <w:lvlJc w:val="left"/>
      <w:pPr>
        <w:ind w:left="884" w:hanging="361"/>
      </w:pPr>
      <w:rPr>
        <w:rFonts w:hint="default"/>
        <w:w w:val="99"/>
        <w:lang w:val="es-ES" w:eastAsia="en-US" w:bidi="ar-SA"/>
      </w:rPr>
    </w:lvl>
    <w:lvl w:ilvl="2" w:tplc="812A9918">
      <w:numFmt w:val="bullet"/>
      <w:lvlText w:val="•"/>
      <w:lvlJc w:val="left"/>
      <w:pPr>
        <w:ind w:left="1352" w:hanging="360"/>
      </w:pPr>
      <w:rPr>
        <w:rFonts w:hint="default"/>
        <w:w w:val="100"/>
        <w:lang w:val="es-ES" w:eastAsia="en-US" w:bidi="ar-SA"/>
      </w:rPr>
    </w:lvl>
    <w:lvl w:ilvl="3" w:tplc="AA725990">
      <w:numFmt w:val="bullet"/>
      <w:lvlText w:val="•"/>
      <w:lvlJc w:val="left"/>
      <w:pPr>
        <w:ind w:left="1928" w:hanging="360"/>
      </w:pPr>
      <w:rPr>
        <w:rFonts w:ascii="Arial MT" w:eastAsia="Arial MT" w:hAnsi="Arial MT" w:cs="Arial MT" w:hint="default"/>
        <w:color w:val="9BBA58"/>
        <w:w w:val="100"/>
        <w:sz w:val="36"/>
        <w:szCs w:val="36"/>
        <w:lang w:val="es-ES" w:eastAsia="en-US" w:bidi="ar-SA"/>
      </w:rPr>
    </w:lvl>
    <w:lvl w:ilvl="4" w:tplc="4808BFDA">
      <w:numFmt w:val="bullet"/>
      <w:lvlText w:val="•"/>
      <w:lvlJc w:val="left"/>
      <w:pPr>
        <w:ind w:left="1920" w:hanging="360"/>
      </w:pPr>
      <w:rPr>
        <w:rFonts w:hint="default"/>
        <w:lang w:val="es-ES" w:eastAsia="en-US" w:bidi="ar-SA"/>
      </w:rPr>
    </w:lvl>
    <w:lvl w:ilvl="5" w:tplc="B62A1128">
      <w:numFmt w:val="bullet"/>
      <w:lvlText w:val="•"/>
      <w:lvlJc w:val="left"/>
      <w:pPr>
        <w:ind w:left="3890" w:hanging="360"/>
      </w:pPr>
      <w:rPr>
        <w:rFonts w:hint="default"/>
        <w:lang w:val="es-ES" w:eastAsia="en-US" w:bidi="ar-SA"/>
      </w:rPr>
    </w:lvl>
    <w:lvl w:ilvl="6" w:tplc="9EB61366">
      <w:numFmt w:val="bullet"/>
      <w:lvlText w:val="•"/>
      <w:lvlJc w:val="left"/>
      <w:pPr>
        <w:ind w:left="5860" w:hanging="360"/>
      </w:pPr>
      <w:rPr>
        <w:rFonts w:hint="default"/>
        <w:lang w:val="es-ES" w:eastAsia="en-US" w:bidi="ar-SA"/>
      </w:rPr>
    </w:lvl>
    <w:lvl w:ilvl="7" w:tplc="905A77A4">
      <w:numFmt w:val="bullet"/>
      <w:lvlText w:val="•"/>
      <w:lvlJc w:val="left"/>
      <w:pPr>
        <w:ind w:left="7830" w:hanging="360"/>
      </w:pPr>
      <w:rPr>
        <w:rFonts w:hint="default"/>
        <w:lang w:val="es-ES" w:eastAsia="en-US" w:bidi="ar-SA"/>
      </w:rPr>
    </w:lvl>
    <w:lvl w:ilvl="8" w:tplc="2BB4F4C4">
      <w:numFmt w:val="bullet"/>
      <w:lvlText w:val="•"/>
      <w:lvlJc w:val="left"/>
      <w:pPr>
        <w:ind w:left="9800" w:hanging="360"/>
      </w:pPr>
      <w:rPr>
        <w:rFonts w:hint="default"/>
        <w:lang w:val="es-ES" w:eastAsia="en-US" w:bidi="ar-SA"/>
      </w:rPr>
    </w:lvl>
  </w:abstractNum>
  <w:abstractNum w:abstractNumId="47" w15:restartNumberingAfterBreak="0">
    <w:nsid w:val="55DF124A"/>
    <w:multiLevelType w:val="hybridMultilevel"/>
    <w:tmpl w:val="A72E20AA"/>
    <w:lvl w:ilvl="0" w:tplc="A1AA9A06">
      <w:numFmt w:val="bullet"/>
      <w:lvlText w:val="•"/>
      <w:lvlJc w:val="left"/>
      <w:pPr>
        <w:ind w:left="884" w:hanging="289"/>
      </w:pPr>
      <w:rPr>
        <w:rFonts w:ascii="Arial MT" w:eastAsia="Arial MT" w:hAnsi="Arial MT" w:cs="Arial MT" w:hint="default"/>
        <w:color w:val="4F81BC"/>
        <w:w w:val="99"/>
        <w:sz w:val="44"/>
        <w:szCs w:val="44"/>
        <w:lang w:val="es-ES" w:eastAsia="en-US" w:bidi="ar-SA"/>
      </w:rPr>
    </w:lvl>
    <w:lvl w:ilvl="1" w:tplc="655C15E4">
      <w:numFmt w:val="bullet"/>
      <w:lvlText w:val="•"/>
      <w:lvlJc w:val="left"/>
      <w:pPr>
        <w:ind w:left="1352" w:hanging="288"/>
      </w:pPr>
      <w:rPr>
        <w:rFonts w:ascii="Arial MT" w:eastAsia="Arial MT" w:hAnsi="Arial MT" w:cs="Arial MT" w:hint="default"/>
        <w:color w:val="C0504D"/>
        <w:w w:val="100"/>
        <w:sz w:val="40"/>
        <w:szCs w:val="40"/>
        <w:lang w:val="es-ES" w:eastAsia="en-US" w:bidi="ar-SA"/>
      </w:rPr>
    </w:lvl>
    <w:lvl w:ilvl="2" w:tplc="4FB2D4FE">
      <w:numFmt w:val="bullet"/>
      <w:lvlText w:val="•"/>
      <w:lvlJc w:val="left"/>
      <w:pPr>
        <w:ind w:left="1600" w:hanging="288"/>
      </w:pPr>
      <w:rPr>
        <w:rFonts w:hint="default"/>
        <w:lang w:val="es-ES" w:eastAsia="en-US" w:bidi="ar-SA"/>
      </w:rPr>
    </w:lvl>
    <w:lvl w:ilvl="3" w:tplc="97B69BB8">
      <w:numFmt w:val="bullet"/>
      <w:lvlText w:val="•"/>
      <w:lvlJc w:val="left"/>
      <w:pPr>
        <w:ind w:left="3117" w:hanging="288"/>
      </w:pPr>
      <w:rPr>
        <w:rFonts w:hint="default"/>
        <w:lang w:val="es-ES" w:eastAsia="en-US" w:bidi="ar-SA"/>
      </w:rPr>
    </w:lvl>
    <w:lvl w:ilvl="4" w:tplc="90544CC8">
      <w:numFmt w:val="bullet"/>
      <w:lvlText w:val="•"/>
      <w:lvlJc w:val="left"/>
      <w:pPr>
        <w:ind w:left="4635" w:hanging="288"/>
      </w:pPr>
      <w:rPr>
        <w:rFonts w:hint="default"/>
        <w:lang w:val="es-ES" w:eastAsia="en-US" w:bidi="ar-SA"/>
      </w:rPr>
    </w:lvl>
    <w:lvl w:ilvl="5" w:tplc="F45E8334">
      <w:numFmt w:val="bullet"/>
      <w:lvlText w:val="•"/>
      <w:lvlJc w:val="left"/>
      <w:pPr>
        <w:ind w:left="6152" w:hanging="288"/>
      </w:pPr>
      <w:rPr>
        <w:rFonts w:hint="default"/>
        <w:lang w:val="es-ES" w:eastAsia="en-US" w:bidi="ar-SA"/>
      </w:rPr>
    </w:lvl>
    <w:lvl w:ilvl="6" w:tplc="FA4246A6">
      <w:numFmt w:val="bullet"/>
      <w:lvlText w:val="•"/>
      <w:lvlJc w:val="left"/>
      <w:pPr>
        <w:ind w:left="7670" w:hanging="288"/>
      </w:pPr>
      <w:rPr>
        <w:rFonts w:hint="default"/>
        <w:lang w:val="es-ES" w:eastAsia="en-US" w:bidi="ar-SA"/>
      </w:rPr>
    </w:lvl>
    <w:lvl w:ilvl="7" w:tplc="E4C6446E">
      <w:numFmt w:val="bullet"/>
      <w:lvlText w:val="•"/>
      <w:lvlJc w:val="left"/>
      <w:pPr>
        <w:ind w:left="9187" w:hanging="288"/>
      </w:pPr>
      <w:rPr>
        <w:rFonts w:hint="default"/>
        <w:lang w:val="es-ES" w:eastAsia="en-US" w:bidi="ar-SA"/>
      </w:rPr>
    </w:lvl>
    <w:lvl w:ilvl="8" w:tplc="C6820710">
      <w:numFmt w:val="bullet"/>
      <w:lvlText w:val="•"/>
      <w:lvlJc w:val="left"/>
      <w:pPr>
        <w:ind w:left="10705" w:hanging="288"/>
      </w:pPr>
      <w:rPr>
        <w:rFonts w:hint="default"/>
        <w:lang w:val="es-ES" w:eastAsia="en-US" w:bidi="ar-SA"/>
      </w:rPr>
    </w:lvl>
  </w:abstractNum>
  <w:abstractNum w:abstractNumId="48" w15:restartNumberingAfterBreak="0">
    <w:nsid w:val="56B65C39"/>
    <w:multiLevelType w:val="hybridMultilevel"/>
    <w:tmpl w:val="A498F34E"/>
    <w:lvl w:ilvl="0" w:tplc="A1943C4E">
      <w:numFmt w:val="bullet"/>
      <w:lvlText w:val="•"/>
      <w:lvlJc w:val="left"/>
      <w:pPr>
        <w:ind w:left="1136" w:hanging="541"/>
      </w:pPr>
      <w:rPr>
        <w:rFonts w:ascii="Arial MT" w:eastAsia="Arial MT" w:hAnsi="Arial MT" w:cs="Arial MT" w:hint="default"/>
        <w:color w:val="4F81BC"/>
        <w:w w:val="99"/>
        <w:sz w:val="44"/>
        <w:szCs w:val="44"/>
        <w:lang w:val="es-ES" w:eastAsia="en-US" w:bidi="ar-SA"/>
      </w:rPr>
    </w:lvl>
    <w:lvl w:ilvl="1" w:tplc="E50CB3F6">
      <w:numFmt w:val="bullet"/>
      <w:lvlText w:val="•"/>
      <w:lvlJc w:val="left"/>
      <w:pPr>
        <w:ind w:left="1604" w:hanging="540"/>
      </w:pPr>
      <w:rPr>
        <w:rFonts w:ascii="Arial MT" w:eastAsia="Arial MT" w:hAnsi="Arial MT" w:cs="Arial MT" w:hint="default"/>
        <w:color w:val="C0504D"/>
        <w:w w:val="100"/>
        <w:sz w:val="40"/>
        <w:szCs w:val="40"/>
        <w:lang w:val="es-ES" w:eastAsia="en-US" w:bidi="ar-SA"/>
      </w:rPr>
    </w:lvl>
    <w:lvl w:ilvl="2" w:tplc="952C2366">
      <w:numFmt w:val="bullet"/>
      <w:lvlText w:val="•"/>
      <w:lvlJc w:val="left"/>
      <w:pPr>
        <w:ind w:left="2948" w:hanging="540"/>
      </w:pPr>
      <w:rPr>
        <w:rFonts w:hint="default"/>
        <w:lang w:val="es-ES" w:eastAsia="en-US" w:bidi="ar-SA"/>
      </w:rPr>
    </w:lvl>
    <w:lvl w:ilvl="3" w:tplc="58F4F3B4">
      <w:numFmt w:val="bullet"/>
      <w:lvlText w:val="•"/>
      <w:lvlJc w:val="left"/>
      <w:pPr>
        <w:ind w:left="4297" w:hanging="540"/>
      </w:pPr>
      <w:rPr>
        <w:rFonts w:hint="default"/>
        <w:lang w:val="es-ES" w:eastAsia="en-US" w:bidi="ar-SA"/>
      </w:rPr>
    </w:lvl>
    <w:lvl w:ilvl="4" w:tplc="C9FA055A">
      <w:numFmt w:val="bullet"/>
      <w:lvlText w:val="•"/>
      <w:lvlJc w:val="left"/>
      <w:pPr>
        <w:ind w:left="5646" w:hanging="540"/>
      </w:pPr>
      <w:rPr>
        <w:rFonts w:hint="default"/>
        <w:lang w:val="es-ES" w:eastAsia="en-US" w:bidi="ar-SA"/>
      </w:rPr>
    </w:lvl>
    <w:lvl w:ilvl="5" w:tplc="BD5CEEA2">
      <w:numFmt w:val="bullet"/>
      <w:lvlText w:val="•"/>
      <w:lvlJc w:val="left"/>
      <w:pPr>
        <w:ind w:left="6995" w:hanging="540"/>
      </w:pPr>
      <w:rPr>
        <w:rFonts w:hint="default"/>
        <w:lang w:val="es-ES" w:eastAsia="en-US" w:bidi="ar-SA"/>
      </w:rPr>
    </w:lvl>
    <w:lvl w:ilvl="6" w:tplc="41C0ED16">
      <w:numFmt w:val="bullet"/>
      <w:lvlText w:val="•"/>
      <w:lvlJc w:val="left"/>
      <w:pPr>
        <w:ind w:left="8344" w:hanging="540"/>
      </w:pPr>
      <w:rPr>
        <w:rFonts w:hint="default"/>
        <w:lang w:val="es-ES" w:eastAsia="en-US" w:bidi="ar-SA"/>
      </w:rPr>
    </w:lvl>
    <w:lvl w:ilvl="7" w:tplc="2770652E">
      <w:numFmt w:val="bullet"/>
      <w:lvlText w:val="•"/>
      <w:lvlJc w:val="left"/>
      <w:pPr>
        <w:ind w:left="9693" w:hanging="540"/>
      </w:pPr>
      <w:rPr>
        <w:rFonts w:hint="default"/>
        <w:lang w:val="es-ES" w:eastAsia="en-US" w:bidi="ar-SA"/>
      </w:rPr>
    </w:lvl>
    <w:lvl w:ilvl="8" w:tplc="21EEE9C4">
      <w:numFmt w:val="bullet"/>
      <w:lvlText w:val="•"/>
      <w:lvlJc w:val="left"/>
      <w:pPr>
        <w:ind w:left="11042" w:hanging="540"/>
      </w:pPr>
      <w:rPr>
        <w:rFonts w:hint="default"/>
        <w:lang w:val="es-ES" w:eastAsia="en-US" w:bidi="ar-SA"/>
      </w:rPr>
    </w:lvl>
  </w:abstractNum>
  <w:abstractNum w:abstractNumId="49" w15:restartNumberingAfterBreak="0">
    <w:nsid w:val="5A8149B4"/>
    <w:multiLevelType w:val="hybridMultilevel"/>
    <w:tmpl w:val="97F28CB6"/>
    <w:lvl w:ilvl="0" w:tplc="C26C63E8">
      <w:numFmt w:val="bullet"/>
      <w:lvlText w:val="•"/>
      <w:lvlJc w:val="left"/>
      <w:pPr>
        <w:ind w:left="884" w:hanging="289"/>
      </w:pPr>
      <w:rPr>
        <w:rFonts w:hint="default"/>
        <w:w w:val="99"/>
        <w:lang w:val="es-ES" w:eastAsia="en-US" w:bidi="ar-SA"/>
      </w:rPr>
    </w:lvl>
    <w:lvl w:ilvl="1" w:tplc="271A88E4">
      <w:numFmt w:val="bullet"/>
      <w:lvlText w:val="•"/>
      <w:lvlJc w:val="left"/>
      <w:pPr>
        <w:ind w:left="1496" w:hanging="288"/>
      </w:pPr>
      <w:rPr>
        <w:rFonts w:ascii="Arial MT" w:eastAsia="Arial MT" w:hAnsi="Arial MT" w:cs="Arial MT" w:hint="default"/>
        <w:color w:val="9BBA58"/>
        <w:w w:val="100"/>
        <w:sz w:val="36"/>
        <w:szCs w:val="36"/>
        <w:lang w:val="es-ES" w:eastAsia="en-US" w:bidi="ar-SA"/>
      </w:rPr>
    </w:lvl>
    <w:lvl w:ilvl="2" w:tplc="23306F7C">
      <w:numFmt w:val="bullet"/>
      <w:lvlText w:val="•"/>
      <w:lvlJc w:val="left"/>
      <w:pPr>
        <w:ind w:left="2860" w:hanging="288"/>
      </w:pPr>
      <w:rPr>
        <w:rFonts w:hint="default"/>
        <w:lang w:val="es-ES" w:eastAsia="en-US" w:bidi="ar-SA"/>
      </w:rPr>
    </w:lvl>
    <w:lvl w:ilvl="3" w:tplc="73EA5C70">
      <w:numFmt w:val="bullet"/>
      <w:lvlText w:val="•"/>
      <w:lvlJc w:val="left"/>
      <w:pPr>
        <w:ind w:left="4220" w:hanging="288"/>
      </w:pPr>
      <w:rPr>
        <w:rFonts w:hint="default"/>
        <w:lang w:val="es-ES" w:eastAsia="en-US" w:bidi="ar-SA"/>
      </w:rPr>
    </w:lvl>
    <w:lvl w:ilvl="4" w:tplc="877E83C4">
      <w:numFmt w:val="bullet"/>
      <w:lvlText w:val="•"/>
      <w:lvlJc w:val="left"/>
      <w:pPr>
        <w:ind w:left="5580" w:hanging="288"/>
      </w:pPr>
      <w:rPr>
        <w:rFonts w:hint="default"/>
        <w:lang w:val="es-ES" w:eastAsia="en-US" w:bidi="ar-SA"/>
      </w:rPr>
    </w:lvl>
    <w:lvl w:ilvl="5" w:tplc="95E4E716">
      <w:numFmt w:val="bullet"/>
      <w:lvlText w:val="•"/>
      <w:lvlJc w:val="left"/>
      <w:pPr>
        <w:ind w:left="6940" w:hanging="288"/>
      </w:pPr>
      <w:rPr>
        <w:rFonts w:hint="default"/>
        <w:lang w:val="es-ES" w:eastAsia="en-US" w:bidi="ar-SA"/>
      </w:rPr>
    </w:lvl>
    <w:lvl w:ilvl="6" w:tplc="E0F82EF4">
      <w:numFmt w:val="bullet"/>
      <w:lvlText w:val="•"/>
      <w:lvlJc w:val="left"/>
      <w:pPr>
        <w:ind w:left="8300" w:hanging="288"/>
      </w:pPr>
      <w:rPr>
        <w:rFonts w:hint="default"/>
        <w:lang w:val="es-ES" w:eastAsia="en-US" w:bidi="ar-SA"/>
      </w:rPr>
    </w:lvl>
    <w:lvl w:ilvl="7" w:tplc="C27A3A4E">
      <w:numFmt w:val="bullet"/>
      <w:lvlText w:val="•"/>
      <w:lvlJc w:val="left"/>
      <w:pPr>
        <w:ind w:left="9660" w:hanging="288"/>
      </w:pPr>
      <w:rPr>
        <w:rFonts w:hint="default"/>
        <w:lang w:val="es-ES" w:eastAsia="en-US" w:bidi="ar-SA"/>
      </w:rPr>
    </w:lvl>
    <w:lvl w:ilvl="8" w:tplc="2A0A2232">
      <w:numFmt w:val="bullet"/>
      <w:lvlText w:val="•"/>
      <w:lvlJc w:val="left"/>
      <w:pPr>
        <w:ind w:left="11020" w:hanging="288"/>
      </w:pPr>
      <w:rPr>
        <w:rFonts w:hint="default"/>
        <w:lang w:val="es-ES" w:eastAsia="en-US" w:bidi="ar-SA"/>
      </w:rPr>
    </w:lvl>
  </w:abstractNum>
  <w:abstractNum w:abstractNumId="50" w15:restartNumberingAfterBreak="0">
    <w:nsid w:val="5BAB03C5"/>
    <w:multiLevelType w:val="hybridMultilevel"/>
    <w:tmpl w:val="84DEA476"/>
    <w:lvl w:ilvl="0" w:tplc="F5823628">
      <w:start w:val="1"/>
      <w:numFmt w:val="decimal"/>
      <w:lvlText w:val="%1."/>
      <w:lvlJc w:val="left"/>
      <w:pPr>
        <w:ind w:left="1244" w:hanging="721"/>
      </w:pPr>
      <w:rPr>
        <w:rFonts w:ascii="Calibri" w:eastAsia="Calibri" w:hAnsi="Calibri" w:cs="Calibri" w:hint="default"/>
        <w:b/>
        <w:bCs/>
        <w:color w:val="4F81BC"/>
        <w:w w:val="99"/>
        <w:sz w:val="44"/>
        <w:szCs w:val="44"/>
        <w:lang w:val="es-ES" w:eastAsia="en-US" w:bidi="ar-SA"/>
      </w:rPr>
    </w:lvl>
    <w:lvl w:ilvl="1" w:tplc="1076E6FC">
      <w:numFmt w:val="bullet"/>
      <w:lvlText w:val="•"/>
      <w:lvlJc w:val="left"/>
      <w:pPr>
        <w:ind w:left="2490" w:hanging="721"/>
      </w:pPr>
      <w:rPr>
        <w:rFonts w:hint="default"/>
        <w:lang w:val="es-ES" w:eastAsia="en-US" w:bidi="ar-SA"/>
      </w:rPr>
    </w:lvl>
    <w:lvl w:ilvl="2" w:tplc="D158D9EE">
      <w:numFmt w:val="bullet"/>
      <w:lvlText w:val="•"/>
      <w:lvlJc w:val="left"/>
      <w:pPr>
        <w:ind w:left="3740" w:hanging="721"/>
      </w:pPr>
      <w:rPr>
        <w:rFonts w:hint="default"/>
        <w:lang w:val="es-ES" w:eastAsia="en-US" w:bidi="ar-SA"/>
      </w:rPr>
    </w:lvl>
    <w:lvl w:ilvl="3" w:tplc="037893CE">
      <w:numFmt w:val="bullet"/>
      <w:lvlText w:val="•"/>
      <w:lvlJc w:val="left"/>
      <w:pPr>
        <w:ind w:left="4990" w:hanging="721"/>
      </w:pPr>
      <w:rPr>
        <w:rFonts w:hint="default"/>
        <w:lang w:val="es-ES" w:eastAsia="en-US" w:bidi="ar-SA"/>
      </w:rPr>
    </w:lvl>
    <w:lvl w:ilvl="4" w:tplc="D5EAEAD4">
      <w:numFmt w:val="bullet"/>
      <w:lvlText w:val="•"/>
      <w:lvlJc w:val="left"/>
      <w:pPr>
        <w:ind w:left="6240" w:hanging="721"/>
      </w:pPr>
      <w:rPr>
        <w:rFonts w:hint="default"/>
        <w:lang w:val="es-ES" w:eastAsia="en-US" w:bidi="ar-SA"/>
      </w:rPr>
    </w:lvl>
    <w:lvl w:ilvl="5" w:tplc="732861DA">
      <w:numFmt w:val="bullet"/>
      <w:lvlText w:val="•"/>
      <w:lvlJc w:val="left"/>
      <w:pPr>
        <w:ind w:left="7490" w:hanging="721"/>
      </w:pPr>
      <w:rPr>
        <w:rFonts w:hint="default"/>
        <w:lang w:val="es-ES" w:eastAsia="en-US" w:bidi="ar-SA"/>
      </w:rPr>
    </w:lvl>
    <w:lvl w:ilvl="6" w:tplc="57DE340E">
      <w:numFmt w:val="bullet"/>
      <w:lvlText w:val="•"/>
      <w:lvlJc w:val="left"/>
      <w:pPr>
        <w:ind w:left="8740" w:hanging="721"/>
      </w:pPr>
      <w:rPr>
        <w:rFonts w:hint="default"/>
        <w:lang w:val="es-ES" w:eastAsia="en-US" w:bidi="ar-SA"/>
      </w:rPr>
    </w:lvl>
    <w:lvl w:ilvl="7" w:tplc="68A046DA">
      <w:numFmt w:val="bullet"/>
      <w:lvlText w:val="•"/>
      <w:lvlJc w:val="left"/>
      <w:pPr>
        <w:ind w:left="9990" w:hanging="721"/>
      </w:pPr>
      <w:rPr>
        <w:rFonts w:hint="default"/>
        <w:lang w:val="es-ES" w:eastAsia="en-US" w:bidi="ar-SA"/>
      </w:rPr>
    </w:lvl>
    <w:lvl w:ilvl="8" w:tplc="6ED68984">
      <w:numFmt w:val="bullet"/>
      <w:lvlText w:val="•"/>
      <w:lvlJc w:val="left"/>
      <w:pPr>
        <w:ind w:left="11240" w:hanging="721"/>
      </w:pPr>
      <w:rPr>
        <w:rFonts w:hint="default"/>
        <w:lang w:val="es-ES" w:eastAsia="en-US" w:bidi="ar-SA"/>
      </w:rPr>
    </w:lvl>
  </w:abstractNum>
  <w:abstractNum w:abstractNumId="51" w15:restartNumberingAfterBreak="0">
    <w:nsid w:val="60974669"/>
    <w:multiLevelType w:val="hybridMultilevel"/>
    <w:tmpl w:val="DDE2B7B0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2" w15:restartNumberingAfterBreak="0">
    <w:nsid w:val="61C751B9"/>
    <w:multiLevelType w:val="hybridMultilevel"/>
    <w:tmpl w:val="E48A4052"/>
    <w:lvl w:ilvl="0" w:tplc="F886B746">
      <w:numFmt w:val="bullet"/>
      <w:lvlText w:val="•"/>
      <w:lvlJc w:val="left"/>
      <w:pPr>
        <w:ind w:left="1136" w:hanging="541"/>
      </w:pPr>
      <w:rPr>
        <w:rFonts w:ascii="Arial MT" w:eastAsia="Arial MT" w:hAnsi="Arial MT" w:cs="Arial MT" w:hint="default"/>
        <w:color w:val="4F81BC"/>
        <w:w w:val="99"/>
        <w:sz w:val="44"/>
        <w:szCs w:val="44"/>
        <w:lang w:val="es-ES" w:eastAsia="en-US" w:bidi="ar-SA"/>
      </w:rPr>
    </w:lvl>
    <w:lvl w:ilvl="1" w:tplc="791A573E">
      <w:numFmt w:val="bullet"/>
      <w:lvlText w:val="•"/>
      <w:lvlJc w:val="left"/>
      <w:pPr>
        <w:ind w:left="2400" w:hanging="541"/>
      </w:pPr>
      <w:rPr>
        <w:rFonts w:hint="default"/>
        <w:lang w:val="es-ES" w:eastAsia="en-US" w:bidi="ar-SA"/>
      </w:rPr>
    </w:lvl>
    <w:lvl w:ilvl="2" w:tplc="6074AAB6">
      <w:numFmt w:val="bullet"/>
      <w:lvlText w:val="•"/>
      <w:lvlJc w:val="left"/>
      <w:pPr>
        <w:ind w:left="3660" w:hanging="541"/>
      </w:pPr>
      <w:rPr>
        <w:rFonts w:hint="default"/>
        <w:lang w:val="es-ES" w:eastAsia="en-US" w:bidi="ar-SA"/>
      </w:rPr>
    </w:lvl>
    <w:lvl w:ilvl="3" w:tplc="74963B02">
      <w:numFmt w:val="bullet"/>
      <w:lvlText w:val="•"/>
      <w:lvlJc w:val="left"/>
      <w:pPr>
        <w:ind w:left="4920" w:hanging="541"/>
      </w:pPr>
      <w:rPr>
        <w:rFonts w:hint="default"/>
        <w:lang w:val="es-ES" w:eastAsia="en-US" w:bidi="ar-SA"/>
      </w:rPr>
    </w:lvl>
    <w:lvl w:ilvl="4" w:tplc="46CA49AE">
      <w:numFmt w:val="bullet"/>
      <w:lvlText w:val="•"/>
      <w:lvlJc w:val="left"/>
      <w:pPr>
        <w:ind w:left="6180" w:hanging="541"/>
      </w:pPr>
      <w:rPr>
        <w:rFonts w:hint="default"/>
        <w:lang w:val="es-ES" w:eastAsia="en-US" w:bidi="ar-SA"/>
      </w:rPr>
    </w:lvl>
    <w:lvl w:ilvl="5" w:tplc="1B02A4D8">
      <w:numFmt w:val="bullet"/>
      <w:lvlText w:val="•"/>
      <w:lvlJc w:val="left"/>
      <w:pPr>
        <w:ind w:left="7440" w:hanging="541"/>
      </w:pPr>
      <w:rPr>
        <w:rFonts w:hint="default"/>
        <w:lang w:val="es-ES" w:eastAsia="en-US" w:bidi="ar-SA"/>
      </w:rPr>
    </w:lvl>
    <w:lvl w:ilvl="6" w:tplc="80BC484C">
      <w:numFmt w:val="bullet"/>
      <w:lvlText w:val="•"/>
      <w:lvlJc w:val="left"/>
      <w:pPr>
        <w:ind w:left="8700" w:hanging="541"/>
      </w:pPr>
      <w:rPr>
        <w:rFonts w:hint="default"/>
        <w:lang w:val="es-ES" w:eastAsia="en-US" w:bidi="ar-SA"/>
      </w:rPr>
    </w:lvl>
    <w:lvl w:ilvl="7" w:tplc="F8706B28">
      <w:numFmt w:val="bullet"/>
      <w:lvlText w:val="•"/>
      <w:lvlJc w:val="left"/>
      <w:pPr>
        <w:ind w:left="9960" w:hanging="541"/>
      </w:pPr>
      <w:rPr>
        <w:rFonts w:hint="default"/>
        <w:lang w:val="es-ES" w:eastAsia="en-US" w:bidi="ar-SA"/>
      </w:rPr>
    </w:lvl>
    <w:lvl w:ilvl="8" w:tplc="696020A4">
      <w:numFmt w:val="bullet"/>
      <w:lvlText w:val="•"/>
      <w:lvlJc w:val="left"/>
      <w:pPr>
        <w:ind w:left="11220" w:hanging="541"/>
      </w:pPr>
      <w:rPr>
        <w:rFonts w:hint="default"/>
        <w:lang w:val="es-ES" w:eastAsia="en-US" w:bidi="ar-SA"/>
      </w:rPr>
    </w:lvl>
  </w:abstractNum>
  <w:abstractNum w:abstractNumId="53" w15:restartNumberingAfterBreak="0">
    <w:nsid w:val="624705C1"/>
    <w:multiLevelType w:val="multilevel"/>
    <w:tmpl w:val="EAC8A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55F2EDC"/>
    <w:multiLevelType w:val="hybridMultilevel"/>
    <w:tmpl w:val="E3282884"/>
    <w:lvl w:ilvl="0" w:tplc="95F20BD4">
      <w:numFmt w:val="bullet"/>
      <w:lvlText w:val="•"/>
      <w:lvlJc w:val="left"/>
      <w:pPr>
        <w:ind w:left="1136" w:hanging="541"/>
      </w:pPr>
      <w:rPr>
        <w:rFonts w:ascii="Arial MT" w:eastAsia="Arial MT" w:hAnsi="Arial MT" w:cs="Arial MT" w:hint="default"/>
        <w:color w:val="4F81BC"/>
        <w:w w:val="99"/>
        <w:sz w:val="44"/>
        <w:szCs w:val="44"/>
        <w:lang w:val="es-ES" w:eastAsia="en-US" w:bidi="ar-SA"/>
      </w:rPr>
    </w:lvl>
    <w:lvl w:ilvl="1" w:tplc="05ACE8DA">
      <w:numFmt w:val="bullet"/>
      <w:lvlText w:val="•"/>
      <w:lvlJc w:val="left"/>
      <w:pPr>
        <w:ind w:left="1604" w:hanging="540"/>
      </w:pPr>
      <w:rPr>
        <w:rFonts w:ascii="Arial MT" w:eastAsia="Arial MT" w:hAnsi="Arial MT" w:cs="Arial MT" w:hint="default"/>
        <w:color w:val="C0504D"/>
        <w:w w:val="100"/>
        <w:sz w:val="40"/>
        <w:szCs w:val="40"/>
        <w:lang w:val="es-ES" w:eastAsia="en-US" w:bidi="ar-SA"/>
      </w:rPr>
    </w:lvl>
    <w:lvl w:ilvl="2" w:tplc="AFBAF4A0">
      <w:numFmt w:val="bullet"/>
      <w:lvlText w:val="•"/>
      <w:lvlJc w:val="left"/>
      <w:pPr>
        <w:ind w:left="2948" w:hanging="540"/>
      </w:pPr>
      <w:rPr>
        <w:rFonts w:hint="default"/>
        <w:lang w:val="es-ES" w:eastAsia="en-US" w:bidi="ar-SA"/>
      </w:rPr>
    </w:lvl>
    <w:lvl w:ilvl="3" w:tplc="2438BCC8">
      <w:numFmt w:val="bullet"/>
      <w:lvlText w:val="•"/>
      <w:lvlJc w:val="left"/>
      <w:pPr>
        <w:ind w:left="4297" w:hanging="540"/>
      </w:pPr>
      <w:rPr>
        <w:rFonts w:hint="default"/>
        <w:lang w:val="es-ES" w:eastAsia="en-US" w:bidi="ar-SA"/>
      </w:rPr>
    </w:lvl>
    <w:lvl w:ilvl="4" w:tplc="C3A04278">
      <w:numFmt w:val="bullet"/>
      <w:lvlText w:val="•"/>
      <w:lvlJc w:val="left"/>
      <w:pPr>
        <w:ind w:left="5646" w:hanging="540"/>
      </w:pPr>
      <w:rPr>
        <w:rFonts w:hint="default"/>
        <w:lang w:val="es-ES" w:eastAsia="en-US" w:bidi="ar-SA"/>
      </w:rPr>
    </w:lvl>
    <w:lvl w:ilvl="5" w:tplc="55A4067E">
      <w:numFmt w:val="bullet"/>
      <w:lvlText w:val="•"/>
      <w:lvlJc w:val="left"/>
      <w:pPr>
        <w:ind w:left="6995" w:hanging="540"/>
      </w:pPr>
      <w:rPr>
        <w:rFonts w:hint="default"/>
        <w:lang w:val="es-ES" w:eastAsia="en-US" w:bidi="ar-SA"/>
      </w:rPr>
    </w:lvl>
    <w:lvl w:ilvl="6" w:tplc="49FCD4D4">
      <w:numFmt w:val="bullet"/>
      <w:lvlText w:val="•"/>
      <w:lvlJc w:val="left"/>
      <w:pPr>
        <w:ind w:left="8344" w:hanging="540"/>
      </w:pPr>
      <w:rPr>
        <w:rFonts w:hint="default"/>
        <w:lang w:val="es-ES" w:eastAsia="en-US" w:bidi="ar-SA"/>
      </w:rPr>
    </w:lvl>
    <w:lvl w:ilvl="7" w:tplc="4620B4D8">
      <w:numFmt w:val="bullet"/>
      <w:lvlText w:val="•"/>
      <w:lvlJc w:val="left"/>
      <w:pPr>
        <w:ind w:left="9693" w:hanging="540"/>
      </w:pPr>
      <w:rPr>
        <w:rFonts w:hint="default"/>
        <w:lang w:val="es-ES" w:eastAsia="en-US" w:bidi="ar-SA"/>
      </w:rPr>
    </w:lvl>
    <w:lvl w:ilvl="8" w:tplc="4440D9F0">
      <w:numFmt w:val="bullet"/>
      <w:lvlText w:val="•"/>
      <w:lvlJc w:val="left"/>
      <w:pPr>
        <w:ind w:left="11042" w:hanging="540"/>
      </w:pPr>
      <w:rPr>
        <w:rFonts w:hint="default"/>
        <w:lang w:val="es-ES" w:eastAsia="en-US" w:bidi="ar-SA"/>
      </w:rPr>
    </w:lvl>
  </w:abstractNum>
  <w:abstractNum w:abstractNumId="55" w15:restartNumberingAfterBreak="0">
    <w:nsid w:val="689D13D3"/>
    <w:multiLevelType w:val="hybridMultilevel"/>
    <w:tmpl w:val="505A23F8"/>
    <w:lvl w:ilvl="0" w:tplc="3B78E336">
      <w:numFmt w:val="bullet"/>
      <w:lvlText w:val="•"/>
      <w:lvlJc w:val="left"/>
      <w:pPr>
        <w:ind w:left="1136" w:hanging="541"/>
      </w:pPr>
      <w:rPr>
        <w:rFonts w:ascii="Arial MT" w:eastAsia="Arial MT" w:hAnsi="Arial MT" w:cs="Arial MT" w:hint="default"/>
        <w:color w:val="4F81BC"/>
        <w:w w:val="99"/>
        <w:sz w:val="44"/>
        <w:szCs w:val="44"/>
        <w:lang w:val="es-ES" w:eastAsia="en-US" w:bidi="ar-SA"/>
      </w:rPr>
    </w:lvl>
    <w:lvl w:ilvl="1" w:tplc="0D3C1B80">
      <w:numFmt w:val="bullet"/>
      <w:lvlText w:val="•"/>
      <w:lvlJc w:val="left"/>
      <w:pPr>
        <w:ind w:left="1604" w:hanging="540"/>
      </w:pPr>
      <w:rPr>
        <w:rFonts w:ascii="Arial MT" w:eastAsia="Arial MT" w:hAnsi="Arial MT" w:cs="Arial MT" w:hint="default"/>
        <w:color w:val="C0504D"/>
        <w:w w:val="100"/>
        <w:sz w:val="40"/>
        <w:szCs w:val="40"/>
        <w:lang w:val="es-ES" w:eastAsia="en-US" w:bidi="ar-SA"/>
      </w:rPr>
    </w:lvl>
    <w:lvl w:ilvl="2" w:tplc="46DAA50A">
      <w:numFmt w:val="bullet"/>
      <w:lvlText w:val="•"/>
      <w:lvlJc w:val="left"/>
      <w:pPr>
        <w:ind w:left="2948" w:hanging="540"/>
      </w:pPr>
      <w:rPr>
        <w:rFonts w:hint="default"/>
        <w:lang w:val="es-ES" w:eastAsia="en-US" w:bidi="ar-SA"/>
      </w:rPr>
    </w:lvl>
    <w:lvl w:ilvl="3" w:tplc="F01C04B8">
      <w:numFmt w:val="bullet"/>
      <w:lvlText w:val="•"/>
      <w:lvlJc w:val="left"/>
      <w:pPr>
        <w:ind w:left="4297" w:hanging="540"/>
      </w:pPr>
      <w:rPr>
        <w:rFonts w:hint="default"/>
        <w:lang w:val="es-ES" w:eastAsia="en-US" w:bidi="ar-SA"/>
      </w:rPr>
    </w:lvl>
    <w:lvl w:ilvl="4" w:tplc="6352D3A0">
      <w:numFmt w:val="bullet"/>
      <w:lvlText w:val="•"/>
      <w:lvlJc w:val="left"/>
      <w:pPr>
        <w:ind w:left="5646" w:hanging="540"/>
      </w:pPr>
      <w:rPr>
        <w:rFonts w:hint="default"/>
        <w:lang w:val="es-ES" w:eastAsia="en-US" w:bidi="ar-SA"/>
      </w:rPr>
    </w:lvl>
    <w:lvl w:ilvl="5" w:tplc="1F2AF5D6">
      <w:numFmt w:val="bullet"/>
      <w:lvlText w:val="•"/>
      <w:lvlJc w:val="left"/>
      <w:pPr>
        <w:ind w:left="6995" w:hanging="540"/>
      </w:pPr>
      <w:rPr>
        <w:rFonts w:hint="default"/>
        <w:lang w:val="es-ES" w:eastAsia="en-US" w:bidi="ar-SA"/>
      </w:rPr>
    </w:lvl>
    <w:lvl w:ilvl="6" w:tplc="B5006672">
      <w:numFmt w:val="bullet"/>
      <w:lvlText w:val="•"/>
      <w:lvlJc w:val="left"/>
      <w:pPr>
        <w:ind w:left="8344" w:hanging="540"/>
      </w:pPr>
      <w:rPr>
        <w:rFonts w:hint="default"/>
        <w:lang w:val="es-ES" w:eastAsia="en-US" w:bidi="ar-SA"/>
      </w:rPr>
    </w:lvl>
    <w:lvl w:ilvl="7" w:tplc="AA68F9E2">
      <w:numFmt w:val="bullet"/>
      <w:lvlText w:val="•"/>
      <w:lvlJc w:val="left"/>
      <w:pPr>
        <w:ind w:left="9693" w:hanging="540"/>
      </w:pPr>
      <w:rPr>
        <w:rFonts w:hint="default"/>
        <w:lang w:val="es-ES" w:eastAsia="en-US" w:bidi="ar-SA"/>
      </w:rPr>
    </w:lvl>
    <w:lvl w:ilvl="8" w:tplc="F0FA45F4">
      <w:numFmt w:val="bullet"/>
      <w:lvlText w:val="•"/>
      <w:lvlJc w:val="left"/>
      <w:pPr>
        <w:ind w:left="11042" w:hanging="540"/>
      </w:pPr>
      <w:rPr>
        <w:rFonts w:hint="default"/>
        <w:lang w:val="es-ES" w:eastAsia="en-US" w:bidi="ar-SA"/>
      </w:rPr>
    </w:lvl>
  </w:abstractNum>
  <w:abstractNum w:abstractNumId="56" w15:restartNumberingAfterBreak="0">
    <w:nsid w:val="6F4B6A43"/>
    <w:multiLevelType w:val="hybridMultilevel"/>
    <w:tmpl w:val="B7DC29F8"/>
    <w:lvl w:ilvl="0" w:tplc="5E24DDDC">
      <w:numFmt w:val="bullet"/>
      <w:lvlText w:val="•"/>
      <w:lvlJc w:val="left"/>
      <w:pPr>
        <w:ind w:left="884" w:hanging="289"/>
      </w:pPr>
      <w:rPr>
        <w:rFonts w:ascii="Arial MT" w:eastAsia="Arial MT" w:hAnsi="Arial MT" w:cs="Arial MT" w:hint="default"/>
        <w:color w:val="4F81BC"/>
        <w:w w:val="99"/>
        <w:sz w:val="44"/>
        <w:szCs w:val="44"/>
        <w:lang w:val="es-ES" w:eastAsia="en-US" w:bidi="ar-SA"/>
      </w:rPr>
    </w:lvl>
    <w:lvl w:ilvl="1" w:tplc="06100E4A">
      <w:numFmt w:val="bullet"/>
      <w:lvlText w:val="•"/>
      <w:lvlJc w:val="left"/>
      <w:pPr>
        <w:ind w:left="1352" w:hanging="288"/>
      </w:pPr>
      <w:rPr>
        <w:rFonts w:ascii="Arial MT" w:eastAsia="Arial MT" w:hAnsi="Arial MT" w:cs="Arial MT" w:hint="default"/>
        <w:color w:val="C0504D"/>
        <w:w w:val="100"/>
        <w:sz w:val="40"/>
        <w:szCs w:val="40"/>
        <w:lang w:val="es-ES" w:eastAsia="en-US" w:bidi="ar-SA"/>
      </w:rPr>
    </w:lvl>
    <w:lvl w:ilvl="2" w:tplc="8F3A238E">
      <w:numFmt w:val="bullet"/>
      <w:lvlText w:val="•"/>
      <w:lvlJc w:val="left"/>
      <w:pPr>
        <w:ind w:left="2735" w:hanging="288"/>
      </w:pPr>
      <w:rPr>
        <w:rFonts w:hint="default"/>
        <w:lang w:val="es-ES" w:eastAsia="en-US" w:bidi="ar-SA"/>
      </w:rPr>
    </w:lvl>
    <w:lvl w:ilvl="3" w:tplc="63E6CE40">
      <w:numFmt w:val="bullet"/>
      <w:lvlText w:val="•"/>
      <w:lvlJc w:val="left"/>
      <w:pPr>
        <w:ind w:left="4111" w:hanging="288"/>
      </w:pPr>
      <w:rPr>
        <w:rFonts w:hint="default"/>
        <w:lang w:val="es-ES" w:eastAsia="en-US" w:bidi="ar-SA"/>
      </w:rPr>
    </w:lvl>
    <w:lvl w:ilvl="4" w:tplc="28A467F4">
      <w:numFmt w:val="bullet"/>
      <w:lvlText w:val="•"/>
      <w:lvlJc w:val="left"/>
      <w:pPr>
        <w:ind w:left="5486" w:hanging="288"/>
      </w:pPr>
      <w:rPr>
        <w:rFonts w:hint="default"/>
        <w:lang w:val="es-ES" w:eastAsia="en-US" w:bidi="ar-SA"/>
      </w:rPr>
    </w:lvl>
    <w:lvl w:ilvl="5" w:tplc="77381798">
      <w:numFmt w:val="bullet"/>
      <w:lvlText w:val="•"/>
      <w:lvlJc w:val="left"/>
      <w:pPr>
        <w:ind w:left="6862" w:hanging="288"/>
      </w:pPr>
      <w:rPr>
        <w:rFonts w:hint="default"/>
        <w:lang w:val="es-ES" w:eastAsia="en-US" w:bidi="ar-SA"/>
      </w:rPr>
    </w:lvl>
    <w:lvl w:ilvl="6" w:tplc="863ADE42">
      <w:numFmt w:val="bullet"/>
      <w:lvlText w:val="•"/>
      <w:lvlJc w:val="left"/>
      <w:pPr>
        <w:ind w:left="8237" w:hanging="288"/>
      </w:pPr>
      <w:rPr>
        <w:rFonts w:hint="default"/>
        <w:lang w:val="es-ES" w:eastAsia="en-US" w:bidi="ar-SA"/>
      </w:rPr>
    </w:lvl>
    <w:lvl w:ilvl="7" w:tplc="34B43456">
      <w:numFmt w:val="bullet"/>
      <w:lvlText w:val="•"/>
      <w:lvlJc w:val="left"/>
      <w:pPr>
        <w:ind w:left="9613" w:hanging="288"/>
      </w:pPr>
      <w:rPr>
        <w:rFonts w:hint="default"/>
        <w:lang w:val="es-ES" w:eastAsia="en-US" w:bidi="ar-SA"/>
      </w:rPr>
    </w:lvl>
    <w:lvl w:ilvl="8" w:tplc="211C89A2">
      <w:numFmt w:val="bullet"/>
      <w:lvlText w:val="•"/>
      <w:lvlJc w:val="left"/>
      <w:pPr>
        <w:ind w:left="10988" w:hanging="288"/>
      </w:pPr>
      <w:rPr>
        <w:rFonts w:hint="default"/>
        <w:lang w:val="es-ES" w:eastAsia="en-US" w:bidi="ar-SA"/>
      </w:rPr>
    </w:lvl>
  </w:abstractNum>
  <w:abstractNum w:abstractNumId="57" w15:restartNumberingAfterBreak="0">
    <w:nsid w:val="71F63F50"/>
    <w:multiLevelType w:val="hybridMultilevel"/>
    <w:tmpl w:val="39F86A8C"/>
    <w:lvl w:ilvl="0" w:tplc="06622F80">
      <w:numFmt w:val="bullet"/>
      <w:lvlText w:val="•"/>
      <w:lvlJc w:val="left"/>
      <w:pPr>
        <w:ind w:left="884" w:hanging="361"/>
      </w:pPr>
      <w:rPr>
        <w:rFonts w:ascii="Arial MT" w:eastAsia="Arial MT" w:hAnsi="Arial MT" w:cs="Arial MT" w:hint="default"/>
        <w:color w:val="4F81BC"/>
        <w:w w:val="99"/>
        <w:sz w:val="44"/>
        <w:szCs w:val="44"/>
        <w:lang w:val="es-ES" w:eastAsia="en-US" w:bidi="ar-SA"/>
      </w:rPr>
    </w:lvl>
    <w:lvl w:ilvl="1" w:tplc="C8E0E7C6">
      <w:numFmt w:val="bullet"/>
      <w:lvlText w:val="•"/>
      <w:lvlJc w:val="left"/>
      <w:pPr>
        <w:ind w:left="1352" w:hanging="360"/>
      </w:pPr>
      <w:rPr>
        <w:rFonts w:hint="default"/>
        <w:w w:val="100"/>
        <w:lang w:val="es-ES" w:eastAsia="en-US" w:bidi="ar-SA"/>
      </w:rPr>
    </w:lvl>
    <w:lvl w:ilvl="2" w:tplc="3D984936">
      <w:numFmt w:val="bullet"/>
      <w:lvlText w:val="•"/>
      <w:lvlJc w:val="left"/>
      <w:pPr>
        <w:ind w:left="2735" w:hanging="360"/>
      </w:pPr>
      <w:rPr>
        <w:rFonts w:hint="default"/>
        <w:lang w:val="es-ES" w:eastAsia="en-US" w:bidi="ar-SA"/>
      </w:rPr>
    </w:lvl>
    <w:lvl w:ilvl="3" w:tplc="FDDC7E60">
      <w:numFmt w:val="bullet"/>
      <w:lvlText w:val="•"/>
      <w:lvlJc w:val="left"/>
      <w:pPr>
        <w:ind w:left="4111" w:hanging="360"/>
      </w:pPr>
      <w:rPr>
        <w:rFonts w:hint="default"/>
        <w:lang w:val="es-ES" w:eastAsia="en-US" w:bidi="ar-SA"/>
      </w:rPr>
    </w:lvl>
    <w:lvl w:ilvl="4" w:tplc="A92226BE">
      <w:numFmt w:val="bullet"/>
      <w:lvlText w:val="•"/>
      <w:lvlJc w:val="left"/>
      <w:pPr>
        <w:ind w:left="5486" w:hanging="360"/>
      </w:pPr>
      <w:rPr>
        <w:rFonts w:hint="default"/>
        <w:lang w:val="es-ES" w:eastAsia="en-US" w:bidi="ar-SA"/>
      </w:rPr>
    </w:lvl>
    <w:lvl w:ilvl="5" w:tplc="D32E1186">
      <w:numFmt w:val="bullet"/>
      <w:lvlText w:val="•"/>
      <w:lvlJc w:val="left"/>
      <w:pPr>
        <w:ind w:left="6862" w:hanging="360"/>
      </w:pPr>
      <w:rPr>
        <w:rFonts w:hint="default"/>
        <w:lang w:val="es-ES" w:eastAsia="en-US" w:bidi="ar-SA"/>
      </w:rPr>
    </w:lvl>
    <w:lvl w:ilvl="6" w:tplc="C30E8356">
      <w:numFmt w:val="bullet"/>
      <w:lvlText w:val="•"/>
      <w:lvlJc w:val="left"/>
      <w:pPr>
        <w:ind w:left="8237" w:hanging="360"/>
      </w:pPr>
      <w:rPr>
        <w:rFonts w:hint="default"/>
        <w:lang w:val="es-ES" w:eastAsia="en-US" w:bidi="ar-SA"/>
      </w:rPr>
    </w:lvl>
    <w:lvl w:ilvl="7" w:tplc="1444E056">
      <w:numFmt w:val="bullet"/>
      <w:lvlText w:val="•"/>
      <w:lvlJc w:val="left"/>
      <w:pPr>
        <w:ind w:left="9613" w:hanging="360"/>
      </w:pPr>
      <w:rPr>
        <w:rFonts w:hint="default"/>
        <w:lang w:val="es-ES" w:eastAsia="en-US" w:bidi="ar-SA"/>
      </w:rPr>
    </w:lvl>
    <w:lvl w:ilvl="8" w:tplc="E6ECA84E">
      <w:numFmt w:val="bullet"/>
      <w:lvlText w:val="•"/>
      <w:lvlJc w:val="left"/>
      <w:pPr>
        <w:ind w:left="10988" w:hanging="360"/>
      </w:pPr>
      <w:rPr>
        <w:rFonts w:hint="default"/>
        <w:lang w:val="es-ES" w:eastAsia="en-US" w:bidi="ar-SA"/>
      </w:rPr>
    </w:lvl>
  </w:abstractNum>
  <w:abstractNum w:abstractNumId="58" w15:restartNumberingAfterBreak="0">
    <w:nsid w:val="745823DB"/>
    <w:multiLevelType w:val="hybridMultilevel"/>
    <w:tmpl w:val="6C4639B4"/>
    <w:lvl w:ilvl="0" w:tplc="34EEDDC8">
      <w:start w:val="3"/>
      <w:numFmt w:val="decimal"/>
      <w:lvlText w:val="%1."/>
      <w:lvlJc w:val="left"/>
      <w:pPr>
        <w:ind w:left="1695" w:hanging="1172"/>
      </w:pPr>
      <w:rPr>
        <w:rFonts w:ascii="Cambria" w:eastAsia="Cambria" w:hAnsi="Cambria" w:cs="Cambria" w:hint="default"/>
        <w:b/>
        <w:bCs/>
        <w:color w:val="1F487C"/>
        <w:spacing w:val="-20"/>
        <w:w w:val="99"/>
        <w:sz w:val="80"/>
        <w:szCs w:val="80"/>
        <w:lang w:val="es-ES" w:eastAsia="en-US" w:bidi="ar-SA"/>
      </w:rPr>
    </w:lvl>
    <w:lvl w:ilvl="1" w:tplc="E6D060F2">
      <w:numFmt w:val="bullet"/>
      <w:lvlText w:val="•"/>
      <w:lvlJc w:val="left"/>
      <w:pPr>
        <w:ind w:left="2904" w:hanging="1172"/>
      </w:pPr>
      <w:rPr>
        <w:rFonts w:hint="default"/>
        <w:lang w:val="es-ES" w:eastAsia="en-US" w:bidi="ar-SA"/>
      </w:rPr>
    </w:lvl>
    <w:lvl w:ilvl="2" w:tplc="A9E67CD4">
      <w:numFmt w:val="bullet"/>
      <w:lvlText w:val="•"/>
      <w:lvlJc w:val="left"/>
      <w:pPr>
        <w:ind w:left="4108" w:hanging="1172"/>
      </w:pPr>
      <w:rPr>
        <w:rFonts w:hint="default"/>
        <w:lang w:val="es-ES" w:eastAsia="en-US" w:bidi="ar-SA"/>
      </w:rPr>
    </w:lvl>
    <w:lvl w:ilvl="3" w:tplc="4DE0DCD6">
      <w:numFmt w:val="bullet"/>
      <w:lvlText w:val="•"/>
      <w:lvlJc w:val="left"/>
      <w:pPr>
        <w:ind w:left="5312" w:hanging="1172"/>
      </w:pPr>
      <w:rPr>
        <w:rFonts w:hint="default"/>
        <w:lang w:val="es-ES" w:eastAsia="en-US" w:bidi="ar-SA"/>
      </w:rPr>
    </w:lvl>
    <w:lvl w:ilvl="4" w:tplc="9E1C2CF6">
      <w:numFmt w:val="bullet"/>
      <w:lvlText w:val="•"/>
      <w:lvlJc w:val="left"/>
      <w:pPr>
        <w:ind w:left="6516" w:hanging="1172"/>
      </w:pPr>
      <w:rPr>
        <w:rFonts w:hint="default"/>
        <w:lang w:val="es-ES" w:eastAsia="en-US" w:bidi="ar-SA"/>
      </w:rPr>
    </w:lvl>
    <w:lvl w:ilvl="5" w:tplc="5BC87DA6">
      <w:numFmt w:val="bullet"/>
      <w:lvlText w:val="•"/>
      <w:lvlJc w:val="left"/>
      <w:pPr>
        <w:ind w:left="7720" w:hanging="1172"/>
      </w:pPr>
      <w:rPr>
        <w:rFonts w:hint="default"/>
        <w:lang w:val="es-ES" w:eastAsia="en-US" w:bidi="ar-SA"/>
      </w:rPr>
    </w:lvl>
    <w:lvl w:ilvl="6" w:tplc="E17838E4">
      <w:numFmt w:val="bullet"/>
      <w:lvlText w:val="•"/>
      <w:lvlJc w:val="left"/>
      <w:pPr>
        <w:ind w:left="8924" w:hanging="1172"/>
      </w:pPr>
      <w:rPr>
        <w:rFonts w:hint="default"/>
        <w:lang w:val="es-ES" w:eastAsia="en-US" w:bidi="ar-SA"/>
      </w:rPr>
    </w:lvl>
    <w:lvl w:ilvl="7" w:tplc="E8EAEF78">
      <w:numFmt w:val="bullet"/>
      <w:lvlText w:val="•"/>
      <w:lvlJc w:val="left"/>
      <w:pPr>
        <w:ind w:left="10128" w:hanging="1172"/>
      </w:pPr>
      <w:rPr>
        <w:rFonts w:hint="default"/>
        <w:lang w:val="es-ES" w:eastAsia="en-US" w:bidi="ar-SA"/>
      </w:rPr>
    </w:lvl>
    <w:lvl w:ilvl="8" w:tplc="6EB49300">
      <w:numFmt w:val="bullet"/>
      <w:lvlText w:val="•"/>
      <w:lvlJc w:val="left"/>
      <w:pPr>
        <w:ind w:left="11332" w:hanging="1172"/>
      </w:pPr>
      <w:rPr>
        <w:rFonts w:hint="default"/>
        <w:lang w:val="es-ES" w:eastAsia="en-US" w:bidi="ar-SA"/>
      </w:rPr>
    </w:lvl>
  </w:abstractNum>
  <w:abstractNum w:abstractNumId="59" w15:restartNumberingAfterBreak="0">
    <w:nsid w:val="74EF537E"/>
    <w:multiLevelType w:val="hybridMultilevel"/>
    <w:tmpl w:val="C5528858"/>
    <w:lvl w:ilvl="0" w:tplc="0C988856">
      <w:numFmt w:val="bullet"/>
      <w:lvlText w:val="•"/>
      <w:lvlJc w:val="left"/>
      <w:pPr>
        <w:ind w:left="1136" w:hanging="541"/>
      </w:pPr>
      <w:rPr>
        <w:rFonts w:ascii="Arial MT" w:eastAsia="Arial MT" w:hAnsi="Arial MT" w:cs="Arial MT" w:hint="default"/>
        <w:color w:val="4F81BC"/>
        <w:w w:val="99"/>
        <w:sz w:val="44"/>
        <w:szCs w:val="44"/>
        <w:lang w:val="es-ES" w:eastAsia="en-US" w:bidi="ar-SA"/>
      </w:rPr>
    </w:lvl>
    <w:lvl w:ilvl="1" w:tplc="EDDCCDCC">
      <w:numFmt w:val="bullet"/>
      <w:lvlText w:val="•"/>
      <w:lvlJc w:val="left"/>
      <w:pPr>
        <w:ind w:left="1604" w:hanging="540"/>
      </w:pPr>
      <w:rPr>
        <w:rFonts w:ascii="Arial MT" w:eastAsia="Arial MT" w:hAnsi="Arial MT" w:cs="Arial MT" w:hint="default"/>
        <w:color w:val="C0504D"/>
        <w:w w:val="100"/>
        <w:sz w:val="40"/>
        <w:szCs w:val="40"/>
        <w:lang w:val="es-ES" w:eastAsia="en-US" w:bidi="ar-SA"/>
      </w:rPr>
    </w:lvl>
    <w:lvl w:ilvl="2" w:tplc="A192C7EA">
      <w:numFmt w:val="bullet"/>
      <w:lvlText w:val="•"/>
      <w:lvlJc w:val="left"/>
      <w:pPr>
        <w:ind w:left="2948" w:hanging="540"/>
      </w:pPr>
      <w:rPr>
        <w:rFonts w:hint="default"/>
        <w:lang w:val="es-ES" w:eastAsia="en-US" w:bidi="ar-SA"/>
      </w:rPr>
    </w:lvl>
    <w:lvl w:ilvl="3" w:tplc="06DCA42C">
      <w:numFmt w:val="bullet"/>
      <w:lvlText w:val="•"/>
      <w:lvlJc w:val="left"/>
      <w:pPr>
        <w:ind w:left="4297" w:hanging="540"/>
      </w:pPr>
      <w:rPr>
        <w:rFonts w:hint="default"/>
        <w:lang w:val="es-ES" w:eastAsia="en-US" w:bidi="ar-SA"/>
      </w:rPr>
    </w:lvl>
    <w:lvl w:ilvl="4" w:tplc="AC2CAA52">
      <w:numFmt w:val="bullet"/>
      <w:lvlText w:val="•"/>
      <w:lvlJc w:val="left"/>
      <w:pPr>
        <w:ind w:left="5646" w:hanging="540"/>
      </w:pPr>
      <w:rPr>
        <w:rFonts w:hint="default"/>
        <w:lang w:val="es-ES" w:eastAsia="en-US" w:bidi="ar-SA"/>
      </w:rPr>
    </w:lvl>
    <w:lvl w:ilvl="5" w:tplc="81E6D66A">
      <w:numFmt w:val="bullet"/>
      <w:lvlText w:val="•"/>
      <w:lvlJc w:val="left"/>
      <w:pPr>
        <w:ind w:left="6995" w:hanging="540"/>
      </w:pPr>
      <w:rPr>
        <w:rFonts w:hint="default"/>
        <w:lang w:val="es-ES" w:eastAsia="en-US" w:bidi="ar-SA"/>
      </w:rPr>
    </w:lvl>
    <w:lvl w:ilvl="6" w:tplc="4FBC7816">
      <w:numFmt w:val="bullet"/>
      <w:lvlText w:val="•"/>
      <w:lvlJc w:val="left"/>
      <w:pPr>
        <w:ind w:left="8344" w:hanging="540"/>
      </w:pPr>
      <w:rPr>
        <w:rFonts w:hint="default"/>
        <w:lang w:val="es-ES" w:eastAsia="en-US" w:bidi="ar-SA"/>
      </w:rPr>
    </w:lvl>
    <w:lvl w:ilvl="7" w:tplc="6B8A108C">
      <w:numFmt w:val="bullet"/>
      <w:lvlText w:val="•"/>
      <w:lvlJc w:val="left"/>
      <w:pPr>
        <w:ind w:left="9693" w:hanging="540"/>
      </w:pPr>
      <w:rPr>
        <w:rFonts w:hint="default"/>
        <w:lang w:val="es-ES" w:eastAsia="en-US" w:bidi="ar-SA"/>
      </w:rPr>
    </w:lvl>
    <w:lvl w:ilvl="8" w:tplc="4D7AD2DA">
      <w:numFmt w:val="bullet"/>
      <w:lvlText w:val="•"/>
      <w:lvlJc w:val="left"/>
      <w:pPr>
        <w:ind w:left="11042" w:hanging="540"/>
      </w:pPr>
      <w:rPr>
        <w:rFonts w:hint="default"/>
        <w:lang w:val="es-ES" w:eastAsia="en-US" w:bidi="ar-SA"/>
      </w:rPr>
    </w:lvl>
  </w:abstractNum>
  <w:abstractNum w:abstractNumId="60" w15:restartNumberingAfterBreak="0">
    <w:nsid w:val="76C64EC9"/>
    <w:multiLevelType w:val="hybridMultilevel"/>
    <w:tmpl w:val="6B1EB5F8"/>
    <w:lvl w:ilvl="0" w:tplc="0C0A0011">
      <w:start w:val="1"/>
      <w:numFmt w:val="decimal"/>
      <w:lvlText w:val="%1)"/>
      <w:lvlJc w:val="left"/>
      <w:pPr>
        <w:ind w:left="1688" w:hanging="1164"/>
      </w:pPr>
      <w:rPr>
        <w:rFonts w:hint="default"/>
        <w:w w:val="100"/>
      </w:rPr>
    </w:lvl>
    <w:lvl w:ilvl="1" w:tplc="0C0A0019" w:tentative="1">
      <w:start w:val="1"/>
      <w:numFmt w:val="lowerLetter"/>
      <w:lvlText w:val="%2."/>
      <w:lvlJc w:val="left"/>
      <w:pPr>
        <w:ind w:left="1604" w:hanging="360"/>
      </w:pPr>
    </w:lvl>
    <w:lvl w:ilvl="2" w:tplc="0C0A001B" w:tentative="1">
      <w:start w:val="1"/>
      <w:numFmt w:val="lowerRoman"/>
      <w:lvlText w:val="%3."/>
      <w:lvlJc w:val="right"/>
      <w:pPr>
        <w:ind w:left="2324" w:hanging="180"/>
      </w:pPr>
    </w:lvl>
    <w:lvl w:ilvl="3" w:tplc="0C0A000F" w:tentative="1">
      <w:start w:val="1"/>
      <w:numFmt w:val="decimal"/>
      <w:lvlText w:val="%4."/>
      <w:lvlJc w:val="left"/>
      <w:pPr>
        <w:ind w:left="3044" w:hanging="360"/>
      </w:pPr>
    </w:lvl>
    <w:lvl w:ilvl="4" w:tplc="0C0A0019" w:tentative="1">
      <w:start w:val="1"/>
      <w:numFmt w:val="lowerLetter"/>
      <w:lvlText w:val="%5."/>
      <w:lvlJc w:val="left"/>
      <w:pPr>
        <w:ind w:left="3764" w:hanging="360"/>
      </w:pPr>
    </w:lvl>
    <w:lvl w:ilvl="5" w:tplc="0C0A001B" w:tentative="1">
      <w:start w:val="1"/>
      <w:numFmt w:val="lowerRoman"/>
      <w:lvlText w:val="%6."/>
      <w:lvlJc w:val="right"/>
      <w:pPr>
        <w:ind w:left="4484" w:hanging="180"/>
      </w:pPr>
    </w:lvl>
    <w:lvl w:ilvl="6" w:tplc="0C0A000F" w:tentative="1">
      <w:start w:val="1"/>
      <w:numFmt w:val="decimal"/>
      <w:lvlText w:val="%7."/>
      <w:lvlJc w:val="left"/>
      <w:pPr>
        <w:ind w:left="5204" w:hanging="360"/>
      </w:pPr>
    </w:lvl>
    <w:lvl w:ilvl="7" w:tplc="0C0A0019" w:tentative="1">
      <w:start w:val="1"/>
      <w:numFmt w:val="lowerLetter"/>
      <w:lvlText w:val="%8."/>
      <w:lvlJc w:val="left"/>
      <w:pPr>
        <w:ind w:left="5924" w:hanging="360"/>
      </w:pPr>
    </w:lvl>
    <w:lvl w:ilvl="8" w:tplc="0C0A001B" w:tentative="1">
      <w:start w:val="1"/>
      <w:numFmt w:val="lowerRoman"/>
      <w:lvlText w:val="%9."/>
      <w:lvlJc w:val="right"/>
      <w:pPr>
        <w:ind w:left="6644" w:hanging="180"/>
      </w:pPr>
    </w:lvl>
  </w:abstractNum>
  <w:abstractNum w:abstractNumId="61" w15:restartNumberingAfterBreak="0">
    <w:nsid w:val="76E341F6"/>
    <w:multiLevelType w:val="hybridMultilevel"/>
    <w:tmpl w:val="80B07924"/>
    <w:lvl w:ilvl="0" w:tplc="FD2E7996">
      <w:start w:val="6"/>
      <w:numFmt w:val="decimal"/>
      <w:lvlText w:val="%1."/>
      <w:lvlJc w:val="left"/>
      <w:pPr>
        <w:ind w:left="1695" w:hanging="1172"/>
      </w:pPr>
      <w:rPr>
        <w:rFonts w:ascii="Cambria" w:eastAsia="Cambria" w:hAnsi="Cambria" w:cs="Cambria" w:hint="default"/>
        <w:b/>
        <w:bCs/>
        <w:color w:val="1F487C"/>
        <w:spacing w:val="-20"/>
        <w:w w:val="99"/>
        <w:sz w:val="80"/>
        <w:szCs w:val="80"/>
        <w:lang w:val="es-ES" w:eastAsia="en-US" w:bidi="ar-SA"/>
      </w:rPr>
    </w:lvl>
    <w:lvl w:ilvl="1" w:tplc="D5ACD2B6">
      <w:numFmt w:val="bullet"/>
      <w:lvlText w:val="•"/>
      <w:lvlJc w:val="left"/>
      <w:pPr>
        <w:ind w:left="1352" w:hanging="360"/>
      </w:pPr>
      <w:rPr>
        <w:rFonts w:ascii="Arial MT" w:eastAsia="Arial MT" w:hAnsi="Arial MT" w:cs="Arial MT" w:hint="default"/>
        <w:color w:val="C0504D"/>
        <w:w w:val="100"/>
        <w:sz w:val="40"/>
        <w:szCs w:val="40"/>
        <w:lang w:val="es-ES" w:eastAsia="en-US" w:bidi="ar-SA"/>
      </w:rPr>
    </w:lvl>
    <w:lvl w:ilvl="2" w:tplc="48DA3D4E">
      <w:numFmt w:val="bullet"/>
      <w:lvlText w:val="•"/>
      <w:lvlJc w:val="left"/>
      <w:pPr>
        <w:ind w:left="3037" w:hanging="360"/>
      </w:pPr>
      <w:rPr>
        <w:rFonts w:hint="default"/>
        <w:lang w:val="es-ES" w:eastAsia="en-US" w:bidi="ar-SA"/>
      </w:rPr>
    </w:lvl>
    <w:lvl w:ilvl="3" w:tplc="61ECF1EE">
      <w:numFmt w:val="bullet"/>
      <w:lvlText w:val="•"/>
      <w:lvlJc w:val="left"/>
      <w:pPr>
        <w:ind w:left="4375" w:hanging="360"/>
      </w:pPr>
      <w:rPr>
        <w:rFonts w:hint="default"/>
        <w:lang w:val="es-ES" w:eastAsia="en-US" w:bidi="ar-SA"/>
      </w:rPr>
    </w:lvl>
    <w:lvl w:ilvl="4" w:tplc="E538169E">
      <w:numFmt w:val="bullet"/>
      <w:lvlText w:val="•"/>
      <w:lvlJc w:val="left"/>
      <w:pPr>
        <w:ind w:left="5713" w:hanging="360"/>
      </w:pPr>
      <w:rPr>
        <w:rFonts w:hint="default"/>
        <w:lang w:val="es-ES" w:eastAsia="en-US" w:bidi="ar-SA"/>
      </w:rPr>
    </w:lvl>
    <w:lvl w:ilvl="5" w:tplc="34305CE2">
      <w:numFmt w:val="bullet"/>
      <w:lvlText w:val="•"/>
      <w:lvlJc w:val="left"/>
      <w:pPr>
        <w:ind w:left="7051" w:hanging="360"/>
      </w:pPr>
      <w:rPr>
        <w:rFonts w:hint="default"/>
        <w:lang w:val="es-ES" w:eastAsia="en-US" w:bidi="ar-SA"/>
      </w:rPr>
    </w:lvl>
    <w:lvl w:ilvl="6" w:tplc="BCAA7BD4">
      <w:numFmt w:val="bullet"/>
      <w:lvlText w:val="•"/>
      <w:lvlJc w:val="left"/>
      <w:pPr>
        <w:ind w:left="8388" w:hanging="360"/>
      </w:pPr>
      <w:rPr>
        <w:rFonts w:hint="default"/>
        <w:lang w:val="es-ES" w:eastAsia="en-US" w:bidi="ar-SA"/>
      </w:rPr>
    </w:lvl>
    <w:lvl w:ilvl="7" w:tplc="D0F4E1A8">
      <w:numFmt w:val="bullet"/>
      <w:lvlText w:val="•"/>
      <w:lvlJc w:val="left"/>
      <w:pPr>
        <w:ind w:left="9726" w:hanging="360"/>
      </w:pPr>
      <w:rPr>
        <w:rFonts w:hint="default"/>
        <w:lang w:val="es-ES" w:eastAsia="en-US" w:bidi="ar-SA"/>
      </w:rPr>
    </w:lvl>
    <w:lvl w:ilvl="8" w:tplc="9834681A">
      <w:numFmt w:val="bullet"/>
      <w:lvlText w:val="•"/>
      <w:lvlJc w:val="left"/>
      <w:pPr>
        <w:ind w:left="11064" w:hanging="360"/>
      </w:pPr>
      <w:rPr>
        <w:rFonts w:hint="default"/>
        <w:lang w:val="es-ES" w:eastAsia="en-US" w:bidi="ar-SA"/>
      </w:rPr>
    </w:lvl>
  </w:abstractNum>
  <w:abstractNum w:abstractNumId="62" w15:restartNumberingAfterBreak="0">
    <w:nsid w:val="77AD005A"/>
    <w:multiLevelType w:val="hybridMultilevel"/>
    <w:tmpl w:val="78FCEFC2"/>
    <w:lvl w:ilvl="0" w:tplc="931623DC">
      <w:start w:val="6"/>
      <w:numFmt w:val="decimal"/>
      <w:lvlText w:val="%1."/>
      <w:lvlJc w:val="left"/>
      <w:pPr>
        <w:ind w:left="1695" w:hanging="1172"/>
      </w:pPr>
      <w:rPr>
        <w:rFonts w:ascii="Cambria" w:eastAsia="Cambria" w:hAnsi="Cambria" w:cs="Cambria" w:hint="default"/>
        <w:b/>
        <w:bCs/>
        <w:color w:val="1F487C"/>
        <w:spacing w:val="-20"/>
        <w:w w:val="99"/>
        <w:sz w:val="80"/>
        <w:szCs w:val="80"/>
        <w:lang w:val="es-ES" w:eastAsia="en-US" w:bidi="ar-SA"/>
      </w:rPr>
    </w:lvl>
    <w:lvl w:ilvl="1" w:tplc="31086CF4">
      <w:numFmt w:val="bullet"/>
      <w:lvlText w:val="•"/>
      <w:lvlJc w:val="left"/>
      <w:pPr>
        <w:ind w:left="1496" w:hanging="288"/>
      </w:pPr>
      <w:rPr>
        <w:rFonts w:ascii="Arial MT" w:eastAsia="Arial MT" w:hAnsi="Arial MT" w:cs="Arial MT" w:hint="default"/>
        <w:color w:val="9BBA58"/>
        <w:w w:val="100"/>
        <w:sz w:val="36"/>
        <w:szCs w:val="36"/>
        <w:lang w:val="es-ES" w:eastAsia="en-US" w:bidi="ar-SA"/>
      </w:rPr>
    </w:lvl>
    <w:lvl w:ilvl="2" w:tplc="2C6EC13C">
      <w:numFmt w:val="bullet"/>
      <w:lvlText w:val="•"/>
      <w:lvlJc w:val="left"/>
      <w:pPr>
        <w:ind w:left="3037" w:hanging="288"/>
      </w:pPr>
      <w:rPr>
        <w:rFonts w:hint="default"/>
        <w:lang w:val="es-ES" w:eastAsia="en-US" w:bidi="ar-SA"/>
      </w:rPr>
    </w:lvl>
    <w:lvl w:ilvl="3" w:tplc="BBF4F7DE">
      <w:numFmt w:val="bullet"/>
      <w:lvlText w:val="•"/>
      <w:lvlJc w:val="left"/>
      <w:pPr>
        <w:ind w:left="4375" w:hanging="288"/>
      </w:pPr>
      <w:rPr>
        <w:rFonts w:hint="default"/>
        <w:lang w:val="es-ES" w:eastAsia="en-US" w:bidi="ar-SA"/>
      </w:rPr>
    </w:lvl>
    <w:lvl w:ilvl="4" w:tplc="B720C016">
      <w:numFmt w:val="bullet"/>
      <w:lvlText w:val="•"/>
      <w:lvlJc w:val="left"/>
      <w:pPr>
        <w:ind w:left="5713" w:hanging="288"/>
      </w:pPr>
      <w:rPr>
        <w:rFonts w:hint="default"/>
        <w:lang w:val="es-ES" w:eastAsia="en-US" w:bidi="ar-SA"/>
      </w:rPr>
    </w:lvl>
    <w:lvl w:ilvl="5" w:tplc="A144524A">
      <w:numFmt w:val="bullet"/>
      <w:lvlText w:val="•"/>
      <w:lvlJc w:val="left"/>
      <w:pPr>
        <w:ind w:left="7051" w:hanging="288"/>
      </w:pPr>
      <w:rPr>
        <w:rFonts w:hint="default"/>
        <w:lang w:val="es-ES" w:eastAsia="en-US" w:bidi="ar-SA"/>
      </w:rPr>
    </w:lvl>
    <w:lvl w:ilvl="6" w:tplc="71507DEC">
      <w:numFmt w:val="bullet"/>
      <w:lvlText w:val="•"/>
      <w:lvlJc w:val="left"/>
      <w:pPr>
        <w:ind w:left="8388" w:hanging="288"/>
      </w:pPr>
      <w:rPr>
        <w:rFonts w:hint="default"/>
        <w:lang w:val="es-ES" w:eastAsia="en-US" w:bidi="ar-SA"/>
      </w:rPr>
    </w:lvl>
    <w:lvl w:ilvl="7" w:tplc="54581C0A">
      <w:numFmt w:val="bullet"/>
      <w:lvlText w:val="•"/>
      <w:lvlJc w:val="left"/>
      <w:pPr>
        <w:ind w:left="9726" w:hanging="288"/>
      </w:pPr>
      <w:rPr>
        <w:rFonts w:hint="default"/>
        <w:lang w:val="es-ES" w:eastAsia="en-US" w:bidi="ar-SA"/>
      </w:rPr>
    </w:lvl>
    <w:lvl w:ilvl="8" w:tplc="F4284A5A">
      <w:numFmt w:val="bullet"/>
      <w:lvlText w:val="•"/>
      <w:lvlJc w:val="left"/>
      <w:pPr>
        <w:ind w:left="11064" w:hanging="288"/>
      </w:pPr>
      <w:rPr>
        <w:rFonts w:hint="default"/>
        <w:lang w:val="es-ES" w:eastAsia="en-US" w:bidi="ar-SA"/>
      </w:rPr>
    </w:lvl>
  </w:abstractNum>
  <w:abstractNum w:abstractNumId="63" w15:restartNumberingAfterBreak="0">
    <w:nsid w:val="78D25F5A"/>
    <w:multiLevelType w:val="hybridMultilevel"/>
    <w:tmpl w:val="A552C4E6"/>
    <w:lvl w:ilvl="0" w:tplc="4762EFBE">
      <w:numFmt w:val="bullet"/>
      <w:lvlText w:val="•"/>
      <w:lvlJc w:val="left"/>
      <w:pPr>
        <w:ind w:left="884" w:hanging="289"/>
      </w:pPr>
      <w:rPr>
        <w:rFonts w:ascii="Arial MT" w:eastAsia="Arial MT" w:hAnsi="Arial MT" w:cs="Arial MT" w:hint="default"/>
        <w:color w:val="4F81BC"/>
        <w:w w:val="99"/>
        <w:sz w:val="44"/>
        <w:szCs w:val="44"/>
        <w:lang w:val="es-ES" w:eastAsia="en-US" w:bidi="ar-SA"/>
      </w:rPr>
    </w:lvl>
    <w:lvl w:ilvl="1" w:tplc="E2C2C310">
      <w:numFmt w:val="bullet"/>
      <w:lvlText w:val="•"/>
      <w:lvlJc w:val="left"/>
      <w:pPr>
        <w:ind w:left="2166" w:hanging="289"/>
      </w:pPr>
      <w:rPr>
        <w:rFonts w:hint="default"/>
        <w:lang w:val="es-ES" w:eastAsia="en-US" w:bidi="ar-SA"/>
      </w:rPr>
    </w:lvl>
    <w:lvl w:ilvl="2" w:tplc="EE280E40">
      <w:numFmt w:val="bullet"/>
      <w:lvlText w:val="•"/>
      <w:lvlJc w:val="left"/>
      <w:pPr>
        <w:ind w:left="3452" w:hanging="289"/>
      </w:pPr>
      <w:rPr>
        <w:rFonts w:hint="default"/>
        <w:lang w:val="es-ES" w:eastAsia="en-US" w:bidi="ar-SA"/>
      </w:rPr>
    </w:lvl>
    <w:lvl w:ilvl="3" w:tplc="206654C4">
      <w:numFmt w:val="bullet"/>
      <w:lvlText w:val="•"/>
      <w:lvlJc w:val="left"/>
      <w:pPr>
        <w:ind w:left="4738" w:hanging="289"/>
      </w:pPr>
      <w:rPr>
        <w:rFonts w:hint="default"/>
        <w:lang w:val="es-ES" w:eastAsia="en-US" w:bidi="ar-SA"/>
      </w:rPr>
    </w:lvl>
    <w:lvl w:ilvl="4" w:tplc="6470B40C">
      <w:numFmt w:val="bullet"/>
      <w:lvlText w:val="•"/>
      <w:lvlJc w:val="left"/>
      <w:pPr>
        <w:ind w:left="6024" w:hanging="289"/>
      </w:pPr>
      <w:rPr>
        <w:rFonts w:hint="default"/>
        <w:lang w:val="es-ES" w:eastAsia="en-US" w:bidi="ar-SA"/>
      </w:rPr>
    </w:lvl>
    <w:lvl w:ilvl="5" w:tplc="A224D380">
      <w:numFmt w:val="bullet"/>
      <w:lvlText w:val="•"/>
      <w:lvlJc w:val="left"/>
      <w:pPr>
        <w:ind w:left="7310" w:hanging="289"/>
      </w:pPr>
      <w:rPr>
        <w:rFonts w:hint="default"/>
        <w:lang w:val="es-ES" w:eastAsia="en-US" w:bidi="ar-SA"/>
      </w:rPr>
    </w:lvl>
    <w:lvl w:ilvl="6" w:tplc="8752FEF8">
      <w:numFmt w:val="bullet"/>
      <w:lvlText w:val="•"/>
      <w:lvlJc w:val="left"/>
      <w:pPr>
        <w:ind w:left="8596" w:hanging="289"/>
      </w:pPr>
      <w:rPr>
        <w:rFonts w:hint="default"/>
        <w:lang w:val="es-ES" w:eastAsia="en-US" w:bidi="ar-SA"/>
      </w:rPr>
    </w:lvl>
    <w:lvl w:ilvl="7" w:tplc="372AC080">
      <w:numFmt w:val="bullet"/>
      <w:lvlText w:val="•"/>
      <w:lvlJc w:val="left"/>
      <w:pPr>
        <w:ind w:left="9882" w:hanging="289"/>
      </w:pPr>
      <w:rPr>
        <w:rFonts w:hint="default"/>
        <w:lang w:val="es-ES" w:eastAsia="en-US" w:bidi="ar-SA"/>
      </w:rPr>
    </w:lvl>
    <w:lvl w:ilvl="8" w:tplc="722C709A">
      <w:numFmt w:val="bullet"/>
      <w:lvlText w:val="•"/>
      <w:lvlJc w:val="left"/>
      <w:pPr>
        <w:ind w:left="11168" w:hanging="289"/>
      </w:pPr>
      <w:rPr>
        <w:rFonts w:hint="default"/>
        <w:lang w:val="es-ES" w:eastAsia="en-US" w:bidi="ar-SA"/>
      </w:rPr>
    </w:lvl>
  </w:abstractNum>
  <w:abstractNum w:abstractNumId="64" w15:restartNumberingAfterBreak="0">
    <w:nsid w:val="7DFC77A1"/>
    <w:multiLevelType w:val="hybridMultilevel"/>
    <w:tmpl w:val="6EC26D2E"/>
    <w:lvl w:ilvl="0" w:tplc="01F4270A">
      <w:start w:val="1"/>
      <w:numFmt w:val="decimal"/>
      <w:lvlText w:val="%1."/>
      <w:lvlJc w:val="left"/>
      <w:pPr>
        <w:ind w:left="1695" w:hanging="1172"/>
      </w:pPr>
      <w:rPr>
        <w:rFonts w:ascii="Cambria" w:eastAsia="Cambria" w:hAnsi="Cambria" w:cs="Cambria" w:hint="default"/>
        <w:b/>
        <w:bCs/>
        <w:color w:val="1F487C"/>
        <w:spacing w:val="-20"/>
        <w:w w:val="99"/>
        <w:sz w:val="80"/>
        <w:szCs w:val="80"/>
        <w:lang w:val="es-ES" w:eastAsia="en-US" w:bidi="ar-SA"/>
      </w:rPr>
    </w:lvl>
    <w:lvl w:ilvl="1" w:tplc="07BE7C80">
      <w:numFmt w:val="bullet"/>
      <w:lvlText w:val="•"/>
      <w:lvlJc w:val="left"/>
      <w:pPr>
        <w:ind w:left="2904" w:hanging="1172"/>
      </w:pPr>
      <w:rPr>
        <w:rFonts w:hint="default"/>
        <w:lang w:val="es-ES" w:eastAsia="en-US" w:bidi="ar-SA"/>
      </w:rPr>
    </w:lvl>
    <w:lvl w:ilvl="2" w:tplc="DB9CA918">
      <w:numFmt w:val="bullet"/>
      <w:lvlText w:val="•"/>
      <w:lvlJc w:val="left"/>
      <w:pPr>
        <w:ind w:left="4108" w:hanging="1172"/>
      </w:pPr>
      <w:rPr>
        <w:rFonts w:hint="default"/>
        <w:lang w:val="es-ES" w:eastAsia="en-US" w:bidi="ar-SA"/>
      </w:rPr>
    </w:lvl>
    <w:lvl w:ilvl="3" w:tplc="B17EAA56">
      <w:numFmt w:val="bullet"/>
      <w:lvlText w:val="•"/>
      <w:lvlJc w:val="left"/>
      <w:pPr>
        <w:ind w:left="5312" w:hanging="1172"/>
      </w:pPr>
      <w:rPr>
        <w:rFonts w:hint="default"/>
        <w:lang w:val="es-ES" w:eastAsia="en-US" w:bidi="ar-SA"/>
      </w:rPr>
    </w:lvl>
    <w:lvl w:ilvl="4" w:tplc="369A2A10">
      <w:numFmt w:val="bullet"/>
      <w:lvlText w:val="•"/>
      <w:lvlJc w:val="left"/>
      <w:pPr>
        <w:ind w:left="6516" w:hanging="1172"/>
      </w:pPr>
      <w:rPr>
        <w:rFonts w:hint="default"/>
        <w:lang w:val="es-ES" w:eastAsia="en-US" w:bidi="ar-SA"/>
      </w:rPr>
    </w:lvl>
    <w:lvl w:ilvl="5" w:tplc="2CA8B024">
      <w:numFmt w:val="bullet"/>
      <w:lvlText w:val="•"/>
      <w:lvlJc w:val="left"/>
      <w:pPr>
        <w:ind w:left="7720" w:hanging="1172"/>
      </w:pPr>
      <w:rPr>
        <w:rFonts w:hint="default"/>
        <w:lang w:val="es-ES" w:eastAsia="en-US" w:bidi="ar-SA"/>
      </w:rPr>
    </w:lvl>
    <w:lvl w:ilvl="6" w:tplc="FCFE5EEC">
      <w:numFmt w:val="bullet"/>
      <w:lvlText w:val="•"/>
      <w:lvlJc w:val="left"/>
      <w:pPr>
        <w:ind w:left="8924" w:hanging="1172"/>
      </w:pPr>
      <w:rPr>
        <w:rFonts w:hint="default"/>
        <w:lang w:val="es-ES" w:eastAsia="en-US" w:bidi="ar-SA"/>
      </w:rPr>
    </w:lvl>
    <w:lvl w:ilvl="7" w:tplc="FEFA7B38">
      <w:numFmt w:val="bullet"/>
      <w:lvlText w:val="•"/>
      <w:lvlJc w:val="left"/>
      <w:pPr>
        <w:ind w:left="10128" w:hanging="1172"/>
      </w:pPr>
      <w:rPr>
        <w:rFonts w:hint="default"/>
        <w:lang w:val="es-ES" w:eastAsia="en-US" w:bidi="ar-SA"/>
      </w:rPr>
    </w:lvl>
    <w:lvl w:ilvl="8" w:tplc="95405386">
      <w:numFmt w:val="bullet"/>
      <w:lvlText w:val="•"/>
      <w:lvlJc w:val="left"/>
      <w:pPr>
        <w:ind w:left="11332" w:hanging="1172"/>
      </w:pPr>
      <w:rPr>
        <w:rFonts w:hint="default"/>
        <w:lang w:val="es-ES" w:eastAsia="en-US" w:bidi="ar-SA"/>
      </w:rPr>
    </w:lvl>
  </w:abstractNum>
  <w:num w:numId="1" w16cid:durableId="63644383">
    <w:abstractNumId w:val="43"/>
  </w:num>
  <w:num w:numId="2" w16cid:durableId="509951153">
    <w:abstractNumId w:val="14"/>
  </w:num>
  <w:num w:numId="3" w16cid:durableId="573514747">
    <w:abstractNumId w:val="9"/>
  </w:num>
  <w:num w:numId="4" w16cid:durableId="579287727">
    <w:abstractNumId w:val="32"/>
  </w:num>
  <w:num w:numId="5" w16cid:durableId="953096000">
    <w:abstractNumId w:val="62"/>
  </w:num>
  <w:num w:numId="6" w16cid:durableId="1968973518">
    <w:abstractNumId w:val="49"/>
  </w:num>
  <w:num w:numId="7" w16cid:durableId="962884289">
    <w:abstractNumId w:val="15"/>
  </w:num>
  <w:num w:numId="8" w16cid:durableId="1055011169">
    <w:abstractNumId w:val="11"/>
  </w:num>
  <w:num w:numId="9" w16cid:durableId="1373189789">
    <w:abstractNumId w:val="24"/>
  </w:num>
  <w:num w:numId="10" w16cid:durableId="1065642835">
    <w:abstractNumId w:val="63"/>
  </w:num>
  <w:num w:numId="11" w16cid:durableId="939021268">
    <w:abstractNumId w:val="40"/>
  </w:num>
  <w:num w:numId="12" w16cid:durableId="1289891881">
    <w:abstractNumId w:val="22"/>
  </w:num>
  <w:num w:numId="13" w16cid:durableId="514073989">
    <w:abstractNumId w:val="61"/>
  </w:num>
  <w:num w:numId="14" w16cid:durableId="210582780">
    <w:abstractNumId w:val="45"/>
  </w:num>
  <w:num w:numId="15" w16cid:durableId="2123840520">
    <w:abstractNumId w:val="6"/>
  </w:num>
  <w:num w:numId="16" w16cid:durableId="44839302">
    <w:abstractNumId w:val="20"/>
  </w:num>
  <w:num w:numId="17" w16cid:durableId="698556409">
    <w:abstractNumId w:val="10"/>
  </w:num>
  <w:num w:numId="18" w16cid:durableId="600181206">
    <w:abstractNumId w:val="46"/>
  </w:num>
  <w:num w:numId="19" w16cid:durableId="118688346">
    <w:abstractNumId w:val="5"/>
  </w:num>
  <w:num w:numId="20" w16cid:durableId="1276403175">
    <w:abstractNumId w:val="29"/>
  </w:num>
  <w:num w:numId="21" w16cid:durableId="1314094777">
    <w:abstractNumId w:val="33"/>
  </w:num>
  <w:num w:numId="22" w16cid:durableId="1169373669">
    <w:abstractNumId w:val="58"/>
  </w:num>
  <w:num w:numId="23" w16cid:durableId="1152911658">
    <w:abstractNumId w:val="54"/>
  </w:num>
  <w:num w:numId="24" w16cid:durableId="1556812658">
    <w:abstractNumId w:val="55"/>
  </w:num>
  <w:num w:numId="25" w16cid:durableId="900366307">
    <w:abstractNumId w:val="48"/>
  </w:num>
  <w:num w:numId="26" w16cid:durableId="2032878699">
    <w:abstractNumId w:val="56"/>
  </w:num>
  <w:num w:numId="27" w16cid:durableId="374475201">
    <w:abstractNumId w:val="57"/>
  </w:num>
  <w:num w:numId="28" w16cid:durableId="1837113950">
    <w:abstractNumId w:val="23"/>
  </w:num>
  <w:num w:numId="29" w16cid:durableId="2001350110">
    <w:abstractNumId w:val="18"/>
  </w:num>
  <w:num w:numId="30" w16cid:durableId="917058707">
    <w:abstractNumId w:val="42"/>
  </w:num>
  <w:num w:numId="31" w16cid:durableId="804814337">
    <w:abstractNumId w:val="13"/>
  </w:num>
  <w:num w:numId="32" w16cid:durableId="1133136052">
    <w:abstractNumId w:val="37"/>
  </w:num>
  <w:num w:numId="33" w16cid:durableId="2024504993">
    <w:abstractNumId w:val="64"/>
  </w:num>
  <w:num w:numId="34" w16cid:durableId="1206679668">
    <w:abstractNumId w:val="52"/>
  </w:num>
  <w:num w:numId="35" w16cid:durableId="722945456">
    <w:abstractNumId w:val="8"/>
  </w:num>
  <w:num w:numId="36" w16cid:durableId="1418474870">
    <w:abstractNumId w:val="26"/>
  </w:num>
  <w:num w:numId="37" w16cid:durableId="771128448">
    <w:abstractNumId w:val="30"/>
  </w:num>
  <w:num w:numId="38" w16cid:durableId="594363228">
    <w:abstractNumId w:val="36"/>
  </w:num>
  <w:num w:numId="39" w16cid:durableId="618224860">
    <w:abstractNumId w:val="59"/>
  </w:num>
  <w:num w:numId="40" w16cid:durableId="47344593">
    <w:abstractNumId w:val="25"/>
  </w:num>
  <w:num w:numId="41" w16cid:durableId="269510238">
    <w:abstractNumId w:val="47"/>
  </w:num>
  <w:num w:numId="42" w16cid:durableId="141511021">
    <w:abstractNumId w:val="34"/>
  </w:num>
  <w:num w:numId="43" w16cid:durableId="1531214422">
    <w:abstractNumId w:val="35"/>
  </w:num>
  <w:num w:numId="44" w16cid:durableId="1030909289">
    <w:abstractNumId w:val="16"/>
  </w:num>
  <w:num w:numId="45" w16cid:durableId="1502621035">
    <w:abstractNumId w:val="17"/>
  </w:num>
  <w:num w:numId="46" w16cid:durableId="1704406921">
    <w:abstractNumId w:val="12"/>
  </w:num>
  <w:num w:numId="47" w16cid:durableId="863634464">
    <w:abstractNumId w:val="50"/>
  </w:num>
  <w:num w:numId="48" w16cid:durableId="47656692">
    <w:abstractNumId w:val="4"/>
  </w:num>
  <w:num w:numId="49" w16cid:durableId="719325844">
    <w:abstractNumId w:val="7"/>
  </w:num>
  <w:num w:numId="50" w16cid:durableId="214246093">
    <w:abstractNumId w:val="2"/>
  </w:num>
  <w:num w:numId="51" w16cid:durableId="1573127143">
    <w:abstractNumId w:val="1"/>
  </w:num>
  <w:num w:numId="52" w16cid:durableId="433288275">
    <w:abstractNumId w:val="0"/>
  </w:num>
  <w:num w:numId="53" w16cid:durableId="1361541511">
    <w:abstractNumId w:val="3"/>
  </w:num>
  <w:num w:numId="54" w16cid:durableId="1789003825">
    <w:abstractNumId w:val="51"/>
  </w:num>
  <w:num w:numId="55" w16cid:durableId="394133754">
    <w:abstractNumId w:val="27"/>
  </w:num>
  <w:num w:numId="56" w16cid:durableId="476530191">
    <w:abstractNumId w:val="28"/>
  </w:num>
  <w:num w:numId="57" w16cid:durableId="1702364420">
    <w:abstractNumId w:val="53"/>
  </w:num>
  <w:num w:numId="58" w16cid:durableId="1549876109">
    <w:abstractNumId w:val="19"/>
  </w:num>
  <w:num w:numId="59" w16cid:durableId="1498303137">
    <w:abstractNumId w:val="21"/>
  </w:num>
  <w:num w:numId="60" w16cid:durableId="1805079848">
    <w:abstractNumId w:val="41"/>
  </w:num>
  <w:num w:numId="61" w16cid:durableId="1015886558">
    <w:abstractNumId w:val="44"/>
  </w:num>
  <w:num w:numId="62" w16cid:durableId="1060860589">
    <w:abstractNumId w:val="60"/>
  </w:num>
  <w:num w:numId="63" w16cid:durableId="658657976">
    <w:abstractNumId w:val="31"/>
  </w:num>
  <w:num w:numId="64" w16cid:durableId="1073698736">
    <w:abstractNumId w:val="39"/>
  </w:num>
  <w:num w:numId="65" w16cid:durableId="12831524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0A57"/>
    <w:rsid w:val="00030B60"/>
    <w:rsid w:val="0003562E"/>
    <w:rsid w:val="000435C5"/>
    <w:rsid w:val="00063CD0"/>
    <w:rsid w:val="0008460E"/>
    <w:rsid w:val="000B1F02"/>
    <w:rsid w:val="000D28EF"/>
    <w:rsid w:val="000E6D5C"/>
    <w:rsid w:val="000F1D10"/>
    <w:rsid w:val="000F7CBD"/>
    <w:rsid w:val="00103AD8"/>
    <w:rsid w:val="00133059"/>
    <w:rsid w:val="00153072"/>
    <w:rsid w:val="0015675B"/>
    <w:rsid w:val="00170A57"/>
    <w:rsid w:val="001C7317"/>
    <w:rsid w:val="001E579F"/>
    <w:rsid w:val="0020741C"/>
    <w:rsid w:val="00213932"/>
    <w:rsid w:val="00220A26"/>
    <w:rsid w:val="002751D9"/>
    <w:rsid w:val="00290A3C"/>
    <w:rsid w:val="002A1823"/>
    <w:rsid w:val="00300A77"/>
    <w:rsid w:val="003340BB"/>
    <w:rsid w:val="00390F80"/>
    <w:rsid w:val="003F68BD"/>
    <w:rsid w:val="004475D4"/>
    <w:rsid w:val="00460230"/>
    <w:rsid w:val="00462D2F"/>
    <w:rsid w:val="00494B9F"/>
    <w:rsid w:val="004B19FB"/>
    <w:rsid w:val="004C20C1"/>
    <w:rsid w:val="004D0BBA"/>
    <w:rsid w:val="004E40DD"/>
    <w:rsid w:val="005262ED"/>
    <w:rsid w:val="00543572"/>
    <w:rsid w:val="005E3343"/>
    <w:rsid w:val="00633188"/>
    <w:rsid w:val="006934BD"/>
    <w:rsid w:val="00696481"/>
    <w:rsid w:val="006A6896"/>
    <w:rsid w:val="006B0FCD"/>
    <w:rsid w:val="006D7FED"/>
    <w:rsid w:val="00774139"/>
    <w:rsid w:val="007C05BB"/>
    <w:rsid w:val="007C25E6"/>
    <w:rsid w:val="007C3263"/>
    <w:rsid w:val="008335E0"/>
    <w:rsid w:val="0086116B"/>
    <w:rsid w:val="00885EA5"/>
    <w:rsid w:val="008E2A82"/>
    <w:rsid w:val="008E57E8"/>
    <w:rsid w:val="008F517C"/>
    <w:rsid w:val="008F71EB"/>
    <w:rsid w:val="00933B2F"/>
    <w:rsid w:val="009A41AF"/>
    <w:rsid w:val="009C18FF"/>
    <w:rsid w:val="009D7D36"/>
    <w:rsid w:val="009F7476"/>
    <w:rsid w:val="00AC64B8"/>
    <w:rsid w:val="00AD067A"/>
    <w:rsid w:val="00B40BC5"/>
    <w:rsid w:val="00B73A31"/>
    <w:rsid w:val="00BA5026"/>
    <w:rsid w:val="00BB0A39"/>
    <w:rsid w:val="00BE360B"/>
    <w:rsid w:val="00BE7B48"/>
    <w:rsid w:val="00C273BC"/>
    <w:rsid w:val="00C45B8D"/>
    <w:rsid w:val="00C7401A"/>
    <w:rsid w:val="00CA048E"/>
    <w:rsid w:val="00CA4853"/>
    <w:rsid w:val="00CC051A"/>
    <w:rsid w:val="00D92CC2"/>
    <w:rsid w:val="00E36058"/>
    <w:rsid w:val="00E42021"/>
    <w:rsid w:val="00E43757"/>
    <w:rsid w:val="00E6404F"/>
    <w:rsid w:val="00ED6C9D"/>
    <w:rsid w:val="00EE5B02"/>
    <w:rsid w:val="00F02879"/>
    <w:rsid w:val="00F125AC"/>
    <w:rsid w:val="00F4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40"/>
    <o:shapelayout v:ext="edit">
      <o:idmap v:ext="edit" data="1"/>
    </o:shapelayout>
  </w:shapeDefaults>
  <w:decimalSymbol w:val=","/>
  <w:listSeparator w:val=";"/>
  <w14:docId w14:val="24E5E3A7"/>
  <w15:docId w15:val="{33C44CEA-05B2-499E-881A-9012DC717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70"/>
      <w:ind w:left="524"/>
      <w:outlineLvl w:val="0"/>
    </w:pPr>
    <w:rPr>
      <w:rFonts w:ascii="Cambria" w:eastAsia="Cambria" w:hAnsi="Cambria" w:cs="Cambria"/>
      <w:b/>
      <w:bCs/>
      <w:sz w:val="80"/>
      <w:szCs w:val="80"/>
    </w:rPr>
  </w:style>
  <w:style w:type="paragraph" w:styleId="Ttulo2">
    <w:name w:val="heading 2"/>
    <w:basedOn w:val="Normal"/>
    <w:uiPriority w:val="9"/>
    <w:unhideWhenUsed/>
    <w:qFormat/>
    <w:pPr>
      <w:ind w:left="595"/>
      <w:outlineLvl w:val="1"/>
    </w:pPr>
    <w:rPr>
      <w:b/>
      <w:bCs/>
      <w:sz w:val="60"/>
      <w:szCs w:val="60"/>
    </w:rPr>
  </w:style>
  <w:style w:type="paragraph" w:styleId="Ttulo3">
    <w:name w:val="heading 3"/>
    <w:basedOn w:val="Normal"/>
    <w:uiPriority w:val="9"/>
    <w:unhideWhenUsed/>
    <w:qFormat/>
    <w:pPr>
      <w:spacing w:before="122"/>
      <w:ind w:left="595"/>
      <w:outlineLvl w:val="2"/>
    </w:pPr>
    <w:rPr>
      <w:b/>
      <w:bCs/>
      <w:sz w:val="56"/>
      <w:szCs w:val="56"/>
    </w:rPr>
  </w:style>
  <w:style w:type="paragraph" w:styleId="Ttulo4">
    <w:name w:val="heading 4"/>
    <w:basedOn w:val="Normal"/>
    <w:uiPriority w:val="9"/>
    <w:unhideWhenUsed/>
    <w:qFormat/>
    <w:pPr>
      <w:spacing w:before="97"/>
      <w:ind w:left="884" w:hanging="361"/>
      <w:outlineLvl w:val="3"/>
    </w:pPr>
    <w:rPr>
      <w:b/>
      <w:bCs/>
      <w:sz w:val="44"/>
      <w:szCs w:val="4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44"/>
      <w:szCs w:val="44"/>
    </w:rPr>
  </w:style>
  <w:style w:type="paragraph" w:styleId="Ttulo">
    <w:name w:val="Title"/>
    <w:basedOn w:val="Normal"/>
    <w:uiPriority w:val="10"/>
    <w:qFormat/>
    <w:pPr>
      <w:spacing w:before="82"/>
      <w:ind w:left="344"/>
    </w:pPr>
    <w:rPr>
      <w:rFonts w:ascii="Cambria" w:eastAsia="Cambria" w:hAnsi="Cambria" w:cs="Cambria"/>
      <w:b/>
      <w:bCs/>
      <w:sz w:val="92"/>
      <w:szCs w:val="92"/>
    </w:rPr>
  </w:style>
  <w:style w:type="paragraph" w:styleId="Prrafodelista">
    <w:name w:val="List Paragraph"/>
    <w:basedOn w:val="Normal"/>
    <w:uiPriority w:val="34"/>
    <w:qFormat/>
    <w:pPr>
      <w:spacing w:before="97"/>
      <w:ind w:left="884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Cuerpodeltexto1">
    <w:name w:val="Cuerpo del texto1"/>
    <w:basedOn w:val="Normal"/>
    <w:rsid w:val="00063CD0"/>
    <w:pPr>
      <w:widowControl/>
      <w:shd w:val="clear" w:color="auto" w:fill="FFFFFF"/>
      <w:autoSpaceDE/>
      <w:autoSpaceDN/>
      <w:spacing w:before="480" w:after="120" w:line="259" w:lineRule="exact"/>
      <w:ind w:hanging="400"/>
      <w:jc w:val="both"/>
    </w:pPr>
    <w:rPr>
      <w:rFonts w:ascii="Century Schoolbook" w:eastAsia="Arial Unicode MS" w:hAnsi="Century Schoolbook" w:cs="Century Schoolbook"/>
      <w:sz w:val="18"/>
      <w:szCs w:val="18"/>
      <w:lang w:val="es-ES_tradnl" w:eastAsia="zh-CN"/>
    </w:rPr>
  </w:style>
  <w:style w:type="paragraph" w:customStyle="1" w:styleId="Default">
    <w:name w:val="Default"/>
    <w:rsid w:val="00063CD0"/>
    <w:pPr>
      <w:widowControl/>
      <w:suppressAutoHyphens/>
      <w:autoSpaceDN/>
    </w:pPr>
    <w:rPr>
      <w:rFonts w:ascii="Calibri" w:eastAsia="Times New Roman" w:hAnsi="Calibri" w:cs="Calibri"/>
      <w:color w:val="000000"/>
      <w:sz w:val="24"/>
      <w:szCs w:val="24"/>
      <w:lang w:val="es-ES" w:eastAsia="zh-CN"/>
    </w:rPr>
  </w:style>
  <w:style w:type="table" w:styleId="Tablaconcuadrcula">
    <w:name w:val="Table Grid"/>
    <w:basedOn w:val="Tablanormal"/>
    <w:uiPriority w:val="39"/>
    <w:rsid w:val="00F43680"/>
    <w:pPr>
      <w:widowControl/>
      <w:autoSpaceDE/>
      <w:autoSpaceDN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ngra3detindependiente1">
    <w:name w:val="Sangría 3 de t. independiente1"/>
    <w:basedOn w:val="Normal"/>
    <w:rsid w:val="003F68BD"/>
    <w:pPr>
      <w:widowControl/>
      <w:suppressAutoHyphens/>
      <w:autoSpaceDE/>
      <w:autoSpaceDN/>
      <w:spacing w:after="120"/>
      <w:ind w:left="283"/>
    </w:pPr>
    <w:rPr>
      <w:rFonts w:ascii="Times New Roman" w:eastAsia="Times New Roman" w:hAnsi="Times New Roman" w:cs="Times New Roman"/>
      <w:sz w:val="16"/>
      <w:szCs w:val="16"/>
      <w:lang w:eastAsia="zh-CN"/>
    </w:rPr>
  </w:style>
  <w:style w:type="paragraph" w:styleId="NormalWeb">
    <w:name w:val="Normal (Web)"/>
    <w:basedOn w:val="Normal"/>
    <w:uiPriority w:val="99"/>
    <w:unhideWhenUsed/>
    <w:rsid w:val="00933B2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933B2F"/>
    <w:rPr>
      <w:b/>
      <w:bCs/>
    </w:rPr>
  </w:style>
  <w:style w:type="character" w:customStyle="1" w:styleId="enlighter-text">
    <w:name w:val="enlighter-text"/>
    <w:basedOn w:val="Fuentedeprrafopredeter"/>
    <w:rsid w:val="00933B2F"/>
  </w:style>
  <w:style w:type="character" w:styleId="Hipervnculo">
    <w:name w:val="Hyperlink"/>
    <w:basedOn w:val="Fuentedeprrafopredeter"/>
    <w:uiPriority w:val="99"/>
    <w:semiHidden/>
    <w:unhideWhenUsed/>
    <w:rsid w:val="000D28EF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E420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42021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CdigoHTML">
    <w:name w:val="HTML Code"/>
    <w:basedOn w:val="Fuentedeprrafopredeter"/>
    <w:uiPriority w:val="99"/>
    <w:semiHidden/>
    <w:unhideWhenUsed/>
    <w:rsid w:val="00390F80"/>
    <w:rPr>
      <w:rFonts w:ascii="Courier New" w:eastAsia="Times New Roman" w:hAnsi="Courier New" w:cs="Courier New"/>
      <w:sz w:val="20"/>
      <w:szCs w:val="20"/>
    </w:rPr>
  </w:style>
  <w:style w:type="character" w:customStyle="1" w:styleId="ansi-green">
    <w:name w:val="ansi-green"/>
    <w:basedOn w:val="Fuentedeprrafopredeter"/>
    <w:rsid w:val="00390F80"/>
  </w:style>
  <w:style w:type="character" w:customStyle="1" w:styleId="ansi-blue">
    <w:name w:val="ansi-blue"/>
    <w:basedOn w:val="Fuentedeprrafopredeter"/>
    <w:rsid w:val="00390F80"/>
  </w:style>
  <w:style w:type="character" w:customStyle="1" w:styleId="ansi-red">
    <w:name w:val="ansi-red"/>
    <w:basedOn w:val="Fuentedeprrafopredeter"/>
    <w:rsid w:val="00390F80"/>
  </w:style>
  <w:style w:type="character" w:styleId="VariableHTML">
    <w:name w:val="HTML Variable"/>
    <w:basedOn w:val="Fuentedeprrafopredeter"/>
    <w:uiPriority w:val="99"/>
    <w:semiHidden/>
    <w:unhideWhenUsed/>
    <w:rsid w:val="00EE5B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2338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3677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3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47961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81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4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07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79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34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773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1104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69918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132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751963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9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1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55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60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080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74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7713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81745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377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559800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9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48239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12364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8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16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74236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7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7627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3535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0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738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03920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8734120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18699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2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17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41717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7125717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20434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0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544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4466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7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3826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1018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6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58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0191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9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7664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16316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7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65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38733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6138023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19066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4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13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80158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7940307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8353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8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57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49344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2259</TotalTime>
  <Pages>8</Pages>
  <Words>479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UT4. Administración de redes Windows con Directorio Activo</vt:lpstr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UT4. Administración de redes Windows con Directorio Activo</dc:title>
  <dc:creator>Raquel</dc:creator>
  <cp:lastModifiedBy>Ana Maria Herrero Francisco</cp:lastModifiedBy>
  <cp:revision>42</cp:revision>
  <dcterms:created xsi:type="dcterms:W3CDTF">2024-11-09T19:13:00Z</dcterms:created>
  <dcterms:modified xsi:type="dcterms:W3CDTF">2025-02-16T18:23:00Z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2024-02-04T00:00:00Z</vt:filetime>
  </property>
  <property fmtid="{D5CDD505-2E9C-101B-9397-08002B2CF9AE}" pid="3" name="Creator">
    <vt:lpwstr>Microsoft® PowerPoint® para Microsoft 365</vt:lpwstr>
  </property>
  <property fmtid="{D5CDD505-2E9C-101B-9397-08002B2CF9AE}" pid="4" name="LastSaved">
    <vt:filetime>2024-11-09T00:00:00Z</vt:filetime>
  </property>
</Properties>
</file>