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1C20" w14:textId="03FD7D91" w:rsidR="00B92CC7" w:rsidRPr="00B11E98" w:rsidRDefault="0079233E" w:rsidP="00B11E98">
      <w:pPr>
        <w:jc w:val="center"/>
        <w:rPr>
          <w:b/>
          <w:bCs/>
          <w:color w:val="C00000"/>
          <w:sz w:val="40"/>
          <w:szCs w:val="40"/>
          <w:u w:val="single"/>
        </w:rPr>
      </w:pPr>
      <w:r w:rsidRPr="00B11E98">
        <w:rPr>
          <w:b/>
          <w:bCs/>
          <w:color w:val="C00000"/>
          <w:sz w:val="40"/>
          <w:szCs w:val="40"/>
          <w:u w:val="single"/>
        </w:rPr>
        <w:t>GESTI</w:t>
      </w:r>
      <w:r w:rsidR="00AE0389" w:rsidRPr="00B11E98">
        <w:rPr>
          <w:b/>
          <w:bCs/>
          <w:color w:val="C00000"/>
          <w:sz w:val="40"/>
          <w:szCs w:val="40"/>
          <w:u w:val="single"/>
        </w:rPr>
        <w:t xml:space="preserve">ÓN </w:t>
      </w:r>
      <w:r w:rsidRPr="00B11E98">
        <w:rPr>
          <w:b/>
          <w:bCs/>
          <w:color w:val="C00000"/>
          <w:sz w:val="40"/>
          <w:szCs w:val="40"/>
          <w:u w:val="single"/>
        </w:rPr>
        <w:t xml:space="preserve">DE </w:t>
      </w:r>
      <w:r w:rsidR="00AE0389" w:rsidRPr="00B11E98">
        <w:rPr>
          <w:b/>
          <w:bCs/>
          <w:color w:val="C00000"/>
          <w:sz w:val="40"/>
          <w:szCs w:val="40"/>
          <w:u w:val="single"/>
        </w:rPr>
        <w:t>MEMORIA</w:t>
      </w:r>
    </w:p>
    <w:p w14:paraId="1BFF72F0" w14:textId="77777777" w:rsidR="00B11E98" w:rsidRPr="00B11E98" w:rsidRDefault="00B11E98" w:rsidP="00B11E98">
      <w:pPr>
        <w:jc w:val="center"/>
        <w:rPr>
          <w:rFonts w:cstheme="minorHAnsi"/>
          <w:b/>
          <w:bCs/>
          <w:u w:val="single"/>
        </w:rPr>
      </w:pPr>
    </w:p>
    <w:p w14:paraId="65CEB609" w14:textId="31903D4A" w:rsidR="00D94EBC" w:rsidRPr="00B11E98" w:rsidRDefault="00AE0389" w:rsidP="00D0363A">
      <w:pPr>
        <w:pStyle w:val="TITULO-1"/>
        <w:rPr>
          <w:rFonts w:cstheme="minorHAnsi"/>
          <w:color w:val="0070C0"/>
        </w:rPr>
      </w:pPr>
      <w:bookmarkStart w:id="0" w:name="_Toc117189614"/>
      <w:r w:rsidRPr="00B11E98">
        <w:rPr>
          <w:rFonts w:cstheme="minorHAnsi"/>
          <w:color w:val="0070C0"/>
        </w:rPr>
        <w:t>GESTIÓN DE LA MEMORIA</w:t>
      </w:r>
      <w:bookmarkEnd w:id="0"/>
      <w:r w:rsidRPr="00B11E98">
        <w:rPr>
          <w:rFonts w:cstheme="minorHAnsi"/>
          <w:color w:val="0070C0"/>
        </w:rPr>
        <w:t xml:space="preserve"> </w:t>
      </w:r>
    </w:p>
    <w:p w14:paraId="684F3D2A" w14:textId="24CB751A" w:rsidR="00AE0389" w:rsidRPr="00B11E98" w:rsidRDefault="00AE0389" w:rsidP="00AE0389">
      <w:pPr>
        <w:rPr>
          <w:rFonts w:cstheme="minorHAnsi"/>
        </w:rPr>
      </w:pPr>
      <w:r w:rsidRPr="00B11E98">
        <w:rPr>
          <w:rFonts w:cstheme="minorHAnsi"/>
        </w:rPr>
        <w:t>Consiste en la asignación física de memoria (RAM) de capacidad limitada a los distintos procesos que lo soliciten, con el objetivo de activarse y poderse ejecutar, pues solo si los procesos tienen asignada una parte de la memoria pueden pasar ha estado preparados y entrar a ejecución.</w:t>
      </w:r>
    </w:p>
    <w:p w14:paraId="42EA7283" w14:textId="77777777" w:rsidR="00AE0389" w:rsidRPr="00B11E98" w:rsidRDefault="00AE0389" w:rsidP="00AE0389">
      <w:pPr>
        <w:rPr>
          <w:rFonts w:cstheme="minorHAnsi"/>
        </w:rPr>
      </w:pPr>
      <w:r w:rsidRPr="00B11E98">
        <w:rPr>
          <w:rFonts w:cstheme="minorHAnsi"/>
        </w:rPr>
        <w:t>La memoria es un recurso compartido, que, a diferencia del procesador, puede ser utilizado simultáneamente por varios procesos.</w:t>
      </w:r>
    </w:p>
    <w:p w14:paraId="3737E7E7" w14:textId="77777777" w:rsidR="00AE0389" w:rsidRPr="00B11E98" w:rsidRDefault="00AE0389" w:rsidP="00AE0389">
      <w:pPr>
        <w:rPr>
          <w:rFonts w:cstheme="minorHAnsi"/>
        </w:rPr>
      </w:pPr>
      <w:r w:rsidRPr="00B11E98">
        <w:rPr>
          <w:rFonts w:cstheme="minorHAnsi"/>
        </w:rPr>
        <w:t>Sin memoria los procesos no pueden existir por dos motivos fundamentales:</w:t>
      </w:r>
    </w:p>
    <w:p w14:paraId="76C85A5D" w14:textId="77777777" w:rsidR="00AE0389" w:rsidRPr="00B11E98" w:rsidRDefault="00AE0389">
      <w:pPr>
        <w:pStyle w:val="Prrafodelista"/>
        <w:numPr>
          <w:ilvl w:val="0"/>
          <w:numId w:val="2"/>
        </w:numPr>
        <w:rPr>
          <w:rFonts w:cstheme="minorHAnsi"/>
        </w:rPr>
      </w:pPr>
      <w:r w:rsidRPr="00B11E98">
        <w:rPr>
          <w:rFonts w:cstheme="minorHAnsi"/>
        </w:rPr>
        <w:t>Hace falta una zona donde almacenar el programa o instrucciones.</w:t>
      </w:r>
    </w:p>
    <w:p w14:paraId="7F3F8CA1" w14:textId="77777777" w:rsidR="00AE0389" w:rsidRPr="00B11E98" w:rsidRDefault="00AE0389">
      <w:pPr>
        <w:pStyle w:val="Prrafodelista"/>
        <w:numPr>
          <w:ilvl w:val="0"/>
          <w:numId w:val="2"/>
        </w:numPr>
        <w:rPr>
          <w:rFonts w:cstheme="minorHAnsi"/>
        </w:rPr>
      </w:pPr>
      <w:r w:rsidRPr="00B11E98">
        <w:rPr>
          <w:rFonts w:cstheme="minorHAnsi"/>
        </w:rPr>
        <w:t>Para realizar una operación de E/S hace falta una zona de memoria llamada buffer.</w:t>
      </w:r>
    </w:p>
    <w:p w14:paraId="4402FD97" w14:textId="77777777" w:rsidR="00AE0389" w:rsidRPr="00B11E98" w:rsidRDefault="00AE0389" w:rsidP="00AE0389">
      <w:pPr>
        <w:ind w:left="708"/>
        <w:rPr>
          <w:rFonts w:cstheme="minorHAnsi"/>
        </w:rPr>
      </w:pPr>
      <w:r w:rsidRPr="00B11E98">
        <w:rPr>
          <w:rFonts w:cstheme="minorHAnsi"/>
        </w:rPr>
        <w:t>El S.O es quien gestiona la memoria, y sus principales funciones son:</w:t>
      </w:r>
    </w:p>
    <w:p w14:paraId="41C7627F" w14:textId="77777777" w:rsidR="00AE0389" w:rsidRPr="00B11E98" w:rsidRDefault="00AE0389">
      <w:pPr>
        <w:pStyle w:val="Prrafodelista"/>
        <w:numPr>
          <w:ilvl w:val="0"/>
          <w:numId w:val="3"/>
        </w:numPr>
        <w:rPr>
          <w:rFonts w:cstheme="minorHAnsi"/>
        </w:rPr>
      </w:pPr>
      <w:r w:rsidRPr="00B11E98">
        <w:rPr>
          <w:rFonts w:cstheme="minorHAnsi"/>
        </w:rPr>
        <w:t>Controlar cuanta memoria hay libre y cuanta está ocupada. Llevar el control de las posiciones de memoria asignada y de las posiciones libres de memoria.</w:t>
      </w:r>
    </w:p>
    <w:p w14:paraId="191A7768" w14:textId="77777777" w:rsidR="00AE0389" w:rsidRPr="00B11E98" w:rsidRDefault="00AE0389">
      <w:pPr>
        <w:pStyle w:val="Prrafodelista"/>
        <w:numPr>
          <w:ilvl w:val="0"/>
          <w:numId w:val="3"/>
        </w:numPr>
        <w:rPr>
          <w:rFonts w:cstheme="minorHAnsi"/>
        </w:rPr>
      </w:pPr>
      <w:r w:rsidRPr="00B11E98">
        <w:rPr>
          <w:rFonts w:cstheme="minorHAnsi"/>
        </w:rPr>
        <w:t>Asignar y liberar memoria cuando los procesos lo requieran.</w:t>
      </w:r>
    </w:p>
    <w:p w14:paraId="27639F62" w14:textId="77777777" w:rsidR="00AE0389" w:rsidRPr="00B11E98" w:rsidRDefault="00AE0389" w:rsidP="00AE0389">
      <w:pPr>
        <w:ind w:left="708"/>
        <w:rPr>
          <w:rFonts w:cstheme="minorHAnsi"/>
        </w:rPr>
      </w:pPr>
      <w:r w:rsidRPr="00B11E98">
        <w:rPr>
          <w:rFonts w:cstheme="minorHAnsi"/>
        </w:rPr>
        <w:t>Para gestionar la memoria los Sistemas Operativos utilizan gestores de la memoria, los cuales asignan memoria a los procesos para que la utilicen y una vez utilizada recuperan la memoria. Es decir, cómo se debe dar la memoria a quien y en qué orden, y decir quien abandona la memoria, cuando, quien y en qué orden.</w:t>
      </w:r>
    </w:p>
    <w:p w14:paraId="33E63AD5" w14:textId="77777777" w:rsidR="00AE0389" w:rsidRPr="00B11E98" w:rsidRDefault="00AE0389">
      <w:pPr>
        <w:pStyle w:val="Prrafodelista"/>
        <w:numPr>
          <w:ilvl w:val="0"/>
          <w:numId w:val="4"/>
        </w:numPr>
        <w:rPr>
          <w:rFonts w:cstheme="minorHAnsi"/>
        </w:rPr>
      </w:pPr>
      <w:proofErr w:type="spellStart"/>
      <w:r w:rsidRPr="00B11E98">
        <w:rPr>
          <w:rFonts w:cstheme="minorHAnsi"/>
        </w:rPr>
        <w:t>SWapping</w:t>
      </w:r>
      <w:proofErr w:type="spellEnd"/>
      <w:r w:rsidRPr="00B11E98">
        <w:rPr>
          <w:rFonts w:cstheme="minorHAnsi"/>
        </w:rPr>
        <w:t>: técnica que consiste en el intercambio entre la RAM y el disco duro.</w:t>
      </w:r>
    </w:p>
    <w:p w14:paraId="226BDB1E" w14:textId="77777777" w:rsidR="00AE0389" w:rsidRPr="00B11E98" w:rsidRDefault="00AE0389">
      <w:pPr>
        <w:pStyle w:val="Prrafodelista"/>
        <w:numPr>
          <w:ilvl w:val="0"/>
          <w:numId w:val="4"/>
        </w:numPr>
        <w:rPr>
          <w:rFonts w:cstheme="minorHAnsi"/>
        </w:rPr>
      </w:pPr>
      <w:r w:rsidRPr="00B11E98">
        <w:rPr>
          <w:rFonts w:cstheme="minorHAnsi"/>
        </w:rPr>
        <w:t>Protección entre zonas de memoria (evitar que unos procesos escriban en memoria encima de la información almacenada por otros).</w:t>
      </w:r>
    </w:p>
    <w:p w14:paraId="1EC1CA4B" w14:textId="77777777" w:rsidR="00AE0389" w:rsidRPr="00B11E98" w:rsidRDefault="00AE0389" w:rsidP="00AE0389">
      <w:pPr>
        <w:rPr>
          <w:rFonts w:cstheme="minorHAnsi"/>
        </w:rPr>
      </w:pPr>
      <w:r w:rsidRPr="00B11E98">
        <w:rPr>
          <w:rFonts w:cstheme="minorHAnsi"/>
        </w:rPr>
        <w:t>El principal problema que puede tener la memoria es que su capacidad es limitada, segundo que es volátil. En los años 60 para solucionar este problema se creó la memoria virtual (usar disco duro como si fuera memoria RAM), el primero en hacer esto fue LINUX.</w:t>
      </w:r>
    </w:p>
    <w:p w14:paraId="04866936" w14:textId="77777777" w:rsidR="00AE0389" w:rsidRPr="00B11E98" w:rsidRDefault="00AE0389" w:rsidP="00AE0389">
      <w:pPr>
        <w:rPr>
          <w:rFonts w:cstheme="minorHAnsi"/>
          <w:u w:val="single"/>
        </w:rPr>
      </w:pPr>
      <w:r w:rsidRPr="00B11E98">
        <w:rPr>
          <w:rFonts w:cstheme="minorHAnsi"/>
          <w:u w:val="single"/>
        </w:rPr>
        <w:t>MEMORIA REAL</w:t>
      </w:r>
    </w:p>
    <w:p w14:paraId="29A96F4E" w14:textId="13370024" w:rsidR="00AE0389" w:rsidRPr="00B11E98" w:rsidRDefault="00AE0389" w:rsidP="00B11E98">
      <w:pPr>
        <w:rPr>
          <w:rFonts w:eastAsia="Symbol" w:cstheme="minorHAnsi"/>
          <w:lang w:val="es-ES_tradnl" w:eastAsia="es-ES"/>
        </w:rPr>
      </w:pPr>
      <w:r w:rsidRPr="00B11E98">
        <w:rPr>
          <w:rFonts w:cstheme="minorHAnsi"/>
        </w:rPr>
        <w:t xml:space="preserve">Es una zona de la memoria donde los procesos pueden escribir. </w:t>
      </w:r>
      <w:r w:rsidRPr="00B11E98">
        <w:rPr>
          <w:rFonts w:cstheme="minorHAnsi"/>
          <w:noProof/>
        </w:rPr>
        <w:drawing>
          <wp:inline distT="0" distB="0" distL="0" distR="0" wp14:anchorId="43B7559C" wp14:editId="6B5C16B7">
            <wp:extent cx="4733925" cy="20002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4733925" cy="2000250"/>
                    </a:xfrm>
                    <a:prstGeom prst="rect">
                      <a:avLst/>
                    </a:prstGeom>
                  </pic:spPr>
                </pic:pic>
              </a:graphicData>
            </a:graphic>
          </wp:inline>
        </w:drawing>
      </w:r>
    </w:p>
    <w:p w14:paraId="057BB569" w14:textId="400D30C2" w:rsidR="00AE0389" w:rsidRPr="00B11E98" w:rsidRDefault="00AE0389" w:rsidP="00AE0389">
      <w:pPr>
        <w:rPr>
          <w:rFonts w:cstheme="minorHAnsi"/>
          <w:b/>
          <w:bCs/>
        </w:rPr>
      </w:pPr>
      <w:r w:rsidRPr="00B11E98">
        <w:rPr>
          <w:rFonts w:cstheme="minorHAnsi"/>
          <w:b/>
          <w:bCs/>
        </w:rPr>
        <w:t>Tenemos distintos tipos de asignación de Memoria.</w:t>
      </w:r>
    </w:p>
    <w:p w14:paraId="75EB22D5" w14:textId="77777777" w:rsidR="00AE0389" w:rsidRPr="00B11E98" w:rsidRDefault="00AE0389">
      <w:pPr>
        <w:pStyle w:val="Prrafodelista"/>
        <w:numPr>
          <w:ilvl w:val="0"/>
          <w:numId w:val="5"/>
        </w:numPr>
        <w:rPr>
          <w:rFonts w:cstheme="minorHAnsi"/>
          <w:b/>
          <w:bCs/>
        </w:rPr>
      </w:pPr>
      <w:r w:rsidRPr="00B11E98">
        <w:rPr>
          <w:rFonts w:cstheme="minorHAnsi"/>
          <w:b/>
          <w:bCs/>
        </w:rPr>
        <w:t xml:space="preserve">Asignación de memoria </w:t>
      </w:r>
      <w:r w:rsidRPr="00B11E98">
        <w:rPr>
          <w:rFonts w:cstheme="minorHAnsi"/>
          <w:b/>
          <w:bCs/>
          <w:highlight w:val="green"/>
        </w:rPr>
        <w:t>contigua simple</w:t>
      </w:r>
      <w:r w:rsidRPr="00B11E98">
        <w:rPr>
          <w:rFonts w:cstheme="minorHAnsi"/>
          <w:b/>
          <w:bCs/>
        </w:rPr>
        <w:t xml:space="preserve">. </w:t>
      </w:r>
      <w:proofErr w:type="spellStart"/>
      <w:r w:rsidRPr="00B11E98">
        <w:rPr>
          <w:rFonts w:cstheme="minorHAnsi"/>
          <w:b/>
          <w:bCs/>
        </w:rPr>
        <w:t>Monoprogramación</w:t>
      </w:r>
      <w:proofErr w:type="spellEnd"/>
      <w:r w:rsidRPr="00B11E98">
        <w:rPr>
          <w:rFonts w:cstheme="minorHAnsi"/>
          <w:b/>
          <w:bCs/>
        </w:rPr>
        <w:t>.</w:t>
      </w:r>
    </w:p>
    <w:p w14:paraId="58A42D3A" w14:textId="77777777" w:rsidR="00AE0389" w:rsidRPr="00B11E98" w:rsidRDefault="00AE0389" w:rsidP="00AE0389">
      <w:pPr>
        <w:ind w:left="708"/>
        <w:rPr>
          <w:rFonts w:cstheme="minorHAnsi"/>
          <w:b/>
          <w:bCs/>
        </w:rPr>
      </w:pPr>
      <w:r w:rsidRPr="00B11E98">
        <w:rPr>
          <w:rFonts w:cstheme="minorHAnsi"/>
          <w:b/>
          <w:bCs/>
        </w:rPr>
        <w:t>(No hay gestión de la memoria)</w:t>
      </w:r>
    </w:p>
    <w:p w14:paraId="2D6800FC" w14:textId="77777777" w:rsidR="00AE0389" w:rsidRPr="00B11E98" w:rsidRDefault="00AE0389">
      <w:pPr>
        <w:pStyle w:val="Prrafodelista"/>
        <w:numPr>
          <w:ilvl w:val="0"/>
          <w:numId w:val="5"/>
        </w:numPr>
        <w:rPr>
          <w:rFonts w:cstheme="minorHAnsi"/>
          <w:b/>
          <w:bCs/>
        </w:rPr>
      </w:pPr>
      <w:r w:rsidRPr="00B11E98">
        <w:rPr>
          <w:rFonts w:cstheme="minorHAnsi"/>
          <w:b/>
          <w:bCs/>
        </w:rPr>
        <w:t xml:space="preserve">Asignación de memoria </w:t>
      </w:r>
      <w:r w:rsidRPr="00B11E98">
        <w:rPr>
          <w:rFonts w:cstheme="minorHAnsi"/>
          <w:b/>
          <w:bCs/>
          <w:highlight w:val="green"/>
        </w:rPr>
        <w:t>particionada</w:t>
      </w:r>
    </w:p>
    <w:p w14:paraId="09FA8124" w14:textId="77777777" w:rsidR="00AE0389" w:rsidRPr="00B11E98" w:rsidRDefault="00AE0389">
      <w:pPr>
        <w:pStyle w:val="Prrafodelista"/>
        <w:numPr>
          <w:ilvl w:val="0"/>
          <w:numId w:val="6"/>
        </w:numPr>
        <w:rPr>
          <w:rFonts w:cstheme="minorHAnsi"/>
          <w:b/>
          <w:bCs/>
        </w:rPr>
      </w:pPr>
      <w:r w:rsidRPr="00B11E98">
        <w:rPr>
          <w:rFonts w:cstheme="minorHAnsi"/>
          <w:b/>
          <w:bCs/>
        </w:rPr>
        <w:t>Particiones de memoria contigua.</w:t>
      </w:r>
    </w:p>
    <w:p w14:paraId="6A390164" w14:textId="5238E0E2" w:rsidR="00AE0389" w:rsidRPr="00B11E98" w:rsidRDefault="00AE0389">
      <w:pPr>
        <w:pStyle w:val="Prrafodelista"/>
        <w:numPr>
          <w:ilvl w:val="0"/>
          <w:numId w:val="7"/>
        </w:numPr>
        <w:rPr>
          <w:rFonts w:cstheme="minorHAnsi"/>
          <w:b/>
          <w:bCs/>
        </w:rPr>
      </w:pPr>
      <w:r w:rsidRPr="00B11E98">
        <w:rPr>
          <w:rFonts w:cstheme="minorHAnsi"/>
          <w:b/>
          <w:bCs/>
        </w:rPr>
        <w:lastRenderedPageBreak/>
        <w:t>Fijas (de</w:t>
      </w:r>
      <w:r w:rsidR="00C677EE" w:rsidRPr="00B11E98">
        <w:rPr>
          <w:rFonts w:cstheme="minorHAnsi"/>
          <w:b/>
          <w:bCs/>
        </w:rPr>
        <w:t>l mismo tamaño</w:t>
      </w:r>
      <w:r w:rsidRPr="00B11E98">
        <w:rPr>
          <w:rFonts w:cstheme="minorHAnsi"/>
          <w:b/>
          <w:bCs/>
        </w:rPr>
        <w:t>)</w:t>
      </w:r>
    </w:p>
    <w:p w14:paraId="27F745D3" w14:textId="77777777" w:rsidR="00AE0389" w:rsidRPr="00B11E98" w:rsidRDefault="00AE0389">
      <w:pPr>
        <w:pStyle w:val="Prrafodelista"/>
        <w:numPr>
          <w:ilvl w:val="0"/>
          <w:numId w:val="7"/>
        </w:numPr>
        <w:rPr>
          <w:rFonts w:cstheme="minorHAnsi"/>
          <w:b/>
          <w:bCs/>
        </w:rPr>
      </w:pPr>
      <w:r w:rsidRPr="00B11E98">
        <w:rPr>
          <w:rFonts w:cstheme="minorHAnsi"/>
          <w:b/>
          <w:bCs/>
        </w:rPr>
        <w:t>Variables (de distinto tamaño)</w:t>
      </w:r>
    </w:p>
    <w:p w14:paraId="543E8A17" w14:textId="77777777" w:rsidR="00AE0389" w:rsidRPr="00B11E98" w:rsidRDefault="00AE0389">
      <w:pPr>
        <w:pStyle w:val="Prrafodelista"/>
        <w:numPr>
          <w:ilvl w:val="0"/>
          <w:numId w:val="6"/>
        </w:numPr>
        <w:rPr>
          <w:rFonts w:cstheme="minorHAnsi"/>
          <w:b/>
          <w:bCs/>
        </w:rPr>
      </w:pPr>
      <w:r w:rsidRPr="00B11E98">
        <w:rPr>
          <w:rFonts w:cstheme="minorHAnsi"/>
          <w:b/>
          <w:bCs/>
        </w:rPr>
        <w:t>Particiones de memoria discontinua.</w:t>
      </w:r>
    </w:p>
    <w:p w14:paraId="7E447768" w14:textId="77777777" w:rsidR="00AE0389" w:rsidRPr="00B11E98" w:rsidRDefault="00AE0389">
      <w:pPr>
        <w:pStyle w:val="Prrafodelista"/>
        <w:numPr>
          <w:ilvl w:val="0"/>
          <w:numId w:val="8"/>
        </w:numPr>
        <w:rPr>
          <w:rFonts w:cstheme="minorHAnsi"/>
          <w:b/>
          <w:bCs/>
        </w:rPr>
      </w:pPr>
      <w:r w:rsidRPr="00B11E98">
        <w:rPr>
          <w:rFonts w:cstheme="minorHAnsi"/>
          <w:b/>
          <w:bCs/>
        </w:rPr>
        <w:t>Paginación</w:t>
      </w:r>
    </w:p>
    <w:p w14:paraId="23A5D5EE" w14:textId="77777777" w:rsidR="00AE0389" w:rsidRPr="00B11E98" w:rsidRDefault="00AE0389">
      <w:pPr>
        <w:pStyle w:val="Prrafodelista"/>
        <w:numPr>
          <w:ilvl w:val="0"/>
          <w:numId w:val="8"/>
        </w:numPr>
        <w:rPr>
          <w:rFonts w:cstheme="minorHAnsi"/>
          <w:b/>
          <w:bCs/>
        </w:rPr>
      </w:pPr>
      <w:r w:rsidRPr="00B11E98">
        <w:rPr>
          <w:rFonts w:cstheme="minorHAnsi"/>
          <w:b/>
          <w:bCs/>
        </w:rPr>
        <w:t>Segmentación.</w:t>
      </w:r>
    </w:p>
    <w:p w14:paraId="6B5647CB" w14:textId="39C273EE" w:rsidR="00AE0389" w:rsidRPr="00B11E98" w:rsidRDefault="00AE0389" w:rsidP="00A43DCF">
      <w:pPr>
        <w:rPr>
          <w:rFonts w:cstheme="minorHAnsi"/>
        </w:rPr>
      </w:pPr>
      <w:r w:rsidRPr="00B11E98">
        <w:rPr>
          <w:rFonts w:cstheme="minorHAnsi"/>
        </w:rPr>
        <w:t>Ventajas de la paginación</w:t>
      </w:r>
      <w:r w:rsidR="00AE079C" w:rsidRPr="00B11E98">
        <w:rPr>
          <w:rFonts w:cstheme="minorHAnsi"/>
        </w:rPr>
        <w:t xml:space="preserve"> y Segmentación.</w:t>
      </w:r>
    </w:p>
    <w:p w14:paraId="680D26FD" w14:textId="77777777" w:rsidR="00AE0389" w:rsidRPr="00B11E98" w:rsidRDefault="00AE0389">
      <w:pPr>
        <w:pStyle w:val="Prrafodelista"/>
        <w:numPr>
          <w:ilvl w:val="0"/>
          <w:numId w:val="6"/>
        </w:numPr>
        <w:rPr>
          <w:rFonts w:cstheme="minorHAnsi"/>
        </w:rPr>
      </w:pPr>
      <w:r w:rsidRPr="00B11E98">
        <w:rPr>
          <w:rFonts w:cstheme="minorHAnsi"/>
        </w:rPr>
        <w:t>Es posible comenzar a ejecutar un programa, cargando solo una parte del mismo en memoria, y el resto se cargará cuando se solicite.</w:t>
      </w:r>
    </w:p>
    <w:p w14:paraId="0884BCDC" w14:textId="6B6AFB78" w:rsidR="00AE0389" w:rsidRDefault="00AE0389" w:rsidP="00AE0389">
      <w:pPr>
        <w:pStyle w:val="Prrafodelista"/>
        <w:numPr>
          <w:ilvl w:val="0"/>
          <w:numId w:val="6"/>
        </w:numPr>
        <w:rPr>
          <w:rFonts w:cstheme="minorHAnsi"/>
        </w:rPr>
      </w:pPr>
      <w:r w:rsidRPr="00B11E98">
        <w:rPr>
          <w:rFonts w:cstheme="minorHAnsi"/>
        </w:rPr>
        <w:t>Al no necesitarse cargar un programa completo en memoria para su ejecución, se puede aumentar el número de programas</w:t>
      </w:r>
      <w:r w:rsidR="00AE079C" w:rsidRPr="00B11E98">
        <w:rPr>
          <w:rFonts w:cstheme="minorHAnsi"/>
        </w:rPr>
        <w:t xml:space="preserve"> cargados en memoria</w:t>
      </w:r>
      <w:r w:rsidRPr="00B11E98">
        <w:rPr>
          <w:rFonts w:cstheme="minorHAnsi"/>
        </w:rPr>
        <w:t>.</w:t>
      </w:r>
    </w:p>
    <w:p w14:paraId="246D17C2" w14:textId="77777777" w:rsidR="00B11E98" w:rsidRPr="00B11E98" w:rsidRDefault="00B11E98" w:rsidP="00B11E98">
      <w:pPr>
        <w:pStyle w:val="Prrafodelista"/>
        <w:ind w:left="1428"/>
        <w:rPr>
          <w:rFonts w:cstheme="minorHAnsi"/>
        </w:rPr>
      </w:pPr>
    </w:p>
    <w:p w14:paraId="3AE1FF6F" w14:textId="710ACE8E" w:rsidR="00B92CC7" w:rsidRPr="00B11E98" w:rsidRDefault="00B11E98" w:rsidP="00C34F80">
      <w:pPr>
        <w:pStyle w:val="TITULO-1"/>
        <w:rPr>
          <w:rFonts w:cstheme="minorHAnsi"/>
          <w:color w:val="0070C0"/>
        </w:rPr>
      </w:pPr>
      <w:r w:rsidRPr="00B11E98">
        <w:rPr>
          <w:rFonts w:cstheme="minorHAnsi"/>
          <w:color w:val="0070C0"/>
        </w:rPr>
        <w:t>MEMORIA VIRTUAL</w:t>
      </w:r>
    </w:p>
    <w:p w14:paraId="445A62FA" w14:textId="2F2509CA" w:rsidR="00A43DCF" w:rsidRPr="00B11E98" w:rsidRDefault="00A43DCF" w:rsidP="00A43DCF">
      <w:pPr>
        <w:rPr>
          <w:rFonts w:cstheme="minorHAnsi"/>
        </w:rPr>
      </w:pPr>
      <w:r w:rsidRPr="00B11E98">
        <w:rPr>
          <w:rFonts w:cstheme="minorHAnsi"/>
        </w:rPr>
        <w:t>Sabemos que para ejecutar las instrucciones de un programa éstas, al igual que sus operandos, tienen que estar en memoria principal. Esta imposición parece necesaria y razonable, pero por desgracia limita el tamaño de un programa al espacio de memoria física (RAM).</w:t>
      </w:r>
    </w:p>
    <w:p w14:paraId="5A93ECC2" w14:textId="77777777" w:rsidR="00A43DCF" w:rsidRPr="00B11E98" w:rsidRDefault="00A43DCF" w:rsidP="00A43DCF">
      <w:pPr>
        <w:rPr>
          <w:rFonts w:cstheme="minorHAnsi"/>
        </w:rPr>
      </w:pPr>
      <w:r w:rsidRPr="00B11E98">
        <w:rPr>
          <w:rFonts w:cstheme="minorHAnsi"/>
        </w:rPr>
        <w:t xml:space="preserve">Las CPU de los ordenadores eran cada vez más poderosas, lo que permitía ejecutar programas cada vez más potentes, y por lo tanto más grandes. Al mismo tiempo, el uso de la multiprogramación hacía que el sistema operativo tuviera que colocar decenas de estos grandes programas en la memoria RAM. </w:t>
      </w:r>
    </w:p>
    <w:p w14:paraId="77EEA371" w14:textId="77777777" w:rsidR="00A43DCF" w:rsidRPr="00B11E98" w:rsidRDefault="00A43DCF" w:rsidP="00A43DCF">
      <w:pPr>
        <w:rPr>
          <w:rFonts w:cstheme="minorHAnsi"/>
        </w:rPr>
      </w:pPr>
      <w:r w:rsidRPr="00B11E98">
        <w:rPr>
          <w:rFonts w:cstheme="minorHAnsi"/>
        </w:rPr>
        <w:t xml:space="preserve">El problema es que la cantidad de memoria RAM “física” que podemos instalar en un ordenador es finita, es decir, tiene un límite. Así, si intentamos ejecutar en multiprogramación 20 procesos, y cada uno de ellos necesita 512 MB de RAM para trabajar, tendríamos que tener instalados en nuestro ordenador 10 GB de RAM. </w:t>
      </w:r>
    </w:p>
    <w:p w14:paraId="19012582" w14:textId="77777777" w:rsidR="00A43DCF" w:rsidRPr="00B11E98" w:rsidRDefault="00A43DCF" w:rsidP="00A43DCF">
      <w:pPr>
        <w:rPr>
          <w:rFonts w:cstheme="minorHAnsi"/>
        </w:rPr>
      </w:pPr>
      <w:r w:rsidRPr="00B11E98">
        <w:rPr>
          <w:rFonts w:cstheme="minorHAnsi"/>
        </w:rPr>
        <w:t>512*20= 10240 /1024=10 gigas</w:t>
      </w:r>
    </w:p>
    <w:p w14:paraId="5C089EA7" w14:textId="42030CFF" w:rsidR="00A43DCF" w:rsidRPr="00B11E98" w:rsidRDefault="00A43DCF" w:rsidP="00A43DCF">
      <w:pPr>
        <w:rPr>
          <w:rFonts w:cstheme="minorHAnsi"/>
        </w:rPr>
      </w:pPr>
      <w:r w:rsidRPr="00B11E98">
        <w:rPr>
          <w:rFonts w:cstheme="minorHAnsi"/>
        </w:rPr>
        <w:t>Todo esto empujo a los diseñadores de los sistemas operativos a implantar un mecanismo que permitiera ofrecer a los procesos más cantidad de memoria RAM de la que realmente estaba instalada en la máquina, esto es, ofrecer `</w:t>
      </w:r>
      <w:r w:rsidRPr="00B11E98">
        <w:rPr>
          <w:rFonts w:cstheme="minorHAnsi"/>
          <w:highlight w:val="yellow"/>
        </w:rPr>
        <w:t>memoria virtual</w:t>
      </w:r>
      <w:r w:rsidRPr="00B11E98">
        <w:rPr>
          <w:rFonts w:cstheme="minorHAnsi"/>
        </w:rPr>
        <w:t xml:space="preserve">´.  </w:t>
      </w:r>
    </w:p>
    <w:p w14:paraId="51BB4FDF" w14:textId="77777777" w:rsidR="00A43DCF" w:rsidRPr="00B11E98" w:rsidRDefault="00A43DCF" w:rsidP="00A43DCF">
      <w:pPr>
        <w:rPr>
          <w:rFonts w:cstheme="minorHAnsi"/>
        </w:rPr>
      </w:pPr>
      <w:r w:rsidRPr="00B11E98">
        <w:rPr>
          <w:rFonts w:cstheme="minorHAnsi"/>
        </w:rPr>
        <w:t xml:space="preserve">La mayoría de los sistemas operativos modernos poseen un mecanismo llamado memoria virtual, que permite hacer creer a los programas que tienen más memoria RAM disponible que la que realmente tienen. </w:t>
      </w:r>
    </w:p>
    <w:p w14:paraId="19F40ABC" w14:textId="0A16782B" w:rsidR="00A43DCF" w:rsidRPr="00B11E98" w:rsidRDefault="00A43DCF" w:rsidP="00A43DCF">
      <w:pPr>
        <w:rPr>
          <w:rFonts w:cstheme="minorHAnsi"/>
        </w:rPr>
      </w:pPr>
      <w:r w:rsidRPr="00B11E98">
        <w:rPr>
          <w:rFonts w:cstheme="minorHAnsi"/>
        </w:rPr>
        <w:t xml:space="preserve">Esta técnica surge en los </w:t>
      </w:r>
      <w:r w:rsidRPr="00B11E98">
        <w:rPr>
          <w:rFonts w:cstheme="minorHAnsi"/>
          <w:highlight w:val="yellow"/>
        </w:rPr>
        <w:t>años 60</w:t>
      </w:r>
      <w:r w:rsidRPr="00B11E98">
        <w:rPr>
          <w:rFonts w:cstheme="minorHAnsi"/>
        </w:rPr>
        <w:t xml:space="preserve"> para suplir la carencia de la memoria RAM real. Consiste en utilizar un trozo del disco duro como memoria real RAM, a este trozo se le conoce como área de swap, puede ser permanente (que siempre existe como es el caso de </w:t>
      </w:r>
      <w:proofErr w:type="gramStart"/>
      <w:r w:rsidRPr="00B11E98">
        <w:rPr>
          <w:rFonts w:cstheme="minorHAnsi"/>
        </w:rPr>
        <w:t>Linux )</w:t>
      </w:r>
      <w:proofErr w:type="gramEnd"/>
      <w:r w:rsidRPr="00B11E98">
        <w:rPr>
          <w:rFonts w:cstheme="minorHAnsi"/>
        </w:rPr>
        <w:t xml:space="preserve"> o dinámica ( se crea a demanda como es el caso de Windows).</w:t>
      </w:r>
    </w:p>
    <w:p w14:paraId="424C9747" w14:textId="5966E4B1" w:rsidR="00A43DCF" w:rsidRPr="00B11E98" w:rsidRDefault="00A43DCF" w:rsidP="00A43DCF">
      <w:pPr>
        <w:pStyle w:val="NormalWeb"/>
        <w:spacing w:before="0" w:after="120" w:line="360" w:lineRule="auto"/>
        <w:jc w:val="both"/>
        <w:rPr>
          <w:rFonts w:asciiTheme="minorHAnsi" w:eastAsia="Symbol" w:hAnsiTheme="minorHAnsi" w:cstheme="minorHAnsi"/>
          <w:sz w:val="22"/>
          <w:szCs w:val="22"/>
          <w:lang w:val="es-ES_tradnl"/>
        </w:rPr>
      </w:pPr>
      <w:r w:rsidRPr="00B11E98">
        <w:rPr>
          <w:rFonts w:asciiTheme="minorHAnsi" w:eastAsia="Symbol" w:hAnsiTheme="minorHAnsi" w:cstheme="minorHAnsi"/>
          <w:noProof/>
          <w:sz w:val="22"/>
          <w:szCs w:val="22"/>
          <w:lang w:val="es-ES_tradnl"/>
        </w:rPr>
        <w:drawing>
          <wp:inline distT="0" distB="0" distL="0" distR="0" wp14:anchorId="6108C99F" wp14:editId="6AB5BED5">
            <wp:extent cx="2705100" cy="2343150"/>
            <wp:effectExtent l="0" t="0" r="0" b="0"/>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343150"/>
                    </a:xfrm>
                    <a:prstGeom prst="rect">
                      <a:avLst/>
                    </a:prstGeom>
                    <a:noFill/>
                    <a:ln>
                      <a:noFill/>
                    </a:ln>
                  </pic:spPr>
                </pic:pic>
              </a:graphicData>
            </a:graphic>
          </wp:inline>
        </w:drawing>
      </w:r>
    </w:p>
    <w:p w14:paraId="0F54557D" w14:textId="07111F44" w:rsidR="00A43DCF" w:rsidRPr="00B11E98" w:rsidRDefault="00A43DCF" w:rsidP="00A43DCF">
      <w:pPr>
        <w:pStyle w:val="NormalWeb"/>
        <w:spacing w:before="0" w:after="120" w:line="360" w:lineRule="auto"/>
        <w:jc w:val="both"/>
        <w:rPr>
          <w:rFonts w:asciiTheme="minorHAnsi" w:eastAsia="Symbol" w:hAnsiTheme="minorHAnsi" w:cstheme="minorHAnsi"/>
          <w:sz w:val="22"/>
          <w:szCs w:val="22"/>
          <w:lang w:val="es-ES_tradnl"/>
        </w:rPr>
      </w:pPr>
      <w:r w:rsidRPr="00B11E98">
        <w:rPr>
          <w:rFonts w:asciiTheme="minorHAnsi" w:eastAsia="Symbol" w:hAnsiTheme="minorHAnsi" w:cstheme="minorHAnsi"/>
          <w:noProof/>
          <w:sz w:val="22"/>
          <w:szCs w:val="22"/>
          <w:lang w:val="es-ES_tradnl"/>
        </w:rPr>
        <w:lastRenderedPageBreak/>
        <w:drawing>
          <wp:inline distT="0" distB="0" distL="0" distR="0" wp14:anchorId="292BB78C" wp14:editId="76507122">
            <wp:extent cx="5781675" cy="1114425"/>
            <wp:effectExtent l="0" t="0" r="9525" b="9525"/>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1114425"/>
                    </a:xfrm>
                    <a:prstGeom prst="rect">
                      <a:avLst/>
                    </a:prstGeom>
                    <a:noFill/>
                    <a:ln>
                      <a:noFill/>
                    </a:ln>
                  </pic:spPr>
                </pic:pic>
              </a:graphicData>
            </a:graphic>
          </wp:inline>
        </w:drawing>
      </w:r>
    </w:p>
    <w:p w14:paraId="316055F5" w14:textId="77777777" w:rsidR="00A43DCF" w:rsidRPr="00B11E98" w:rsidRDefault="00A43DCF" w:rsidP="00A43DCF">
      <w:pPr>
        <w:rPr>
          <w:rFonts w:cstheme="minorHAnsi"/>
        </w:rPr>
      </w:pPr>
      <w:r w:rsidRPr="00B11E98">
        <w:rPr>
          <w:rFonts w:cstheme="minorHAnsi"/>
        </w:rPr>
        <w:t xml:space="preserve">La técnica de la memoria virtual también se conoce como técnica de </w:t>
      </w:r>
      <w:proofErr w:type="spellStart"/>
      <w:r w:rsidRPr="00B11E98">
        <w:rPr>
          <w:rFonts w:cstheme="minorHAnsi"/>
        </w:rPr>
        <w:t>swapping</w:t>
      </w:r>
      <w:proofErr w:type="spellEnd"/>
      <w:r w:rsidRPr="00B11E98">
        <w:rPr>
          <w:rFonts w:cstheme="minorHAnsi"/>
        </w:rPr>
        <w:t xml:space="preserve">, por eso cuando se instala un sistema Unix o linux se reserva una parte del disco duro para el SWAP: partición SWAP. </w:t>
      </w:r>
    </w:p>
    <w:p w14:paraId="57CE5EA9" w14:textId="7E34D7CC" w:rsidR="00A43DCF" w:rsidRPr="00B11E98" w:rsidRDefault="00A43DCF" w:rsidP="00A43DCF">
      <w:pPr>
        <w:rPr>
          <w:rFonts w:cstheme="minorHAnsi"/>
        </w:rPr>
      </w:pPr>
      <w:r w:rsidRPr="00B11E98">
        <w:rPr>
          <w:rFonts w:cstheme="minorHAnsi"/>
        </w:rPr>
        <w:t xml:space="preserve">En este caso es cuando es útil el </w:t>
      </w:r>
      <w:r w:rsidRPr="00B11E98">
        <w:rPr>
          <w:rFonts w:cstheme="minorHAnsi"/>
          <w:b/>
          <w:bCs/>
        </w:rPr>
        <w:t>espacio de intercambio</w:t>
      </w:r>
      <w:r w:rsidRPr="00B11E98">
        <w:rPr>
          <w:rFonts w:cstheme="minorHAnsi"/>
        </w:rPr>
        <w:t>: el sistema operativo puede buscar un proceso poco activo, y moverlo al área de intercambio (el disco duro) y de esa forma liberar la memoria principal para cargar otros procesos. Mientras no haga falta, el proceso extraído de memoria puede quedarse en el disco, ya que ahí no utiliza memoria física. Cuando sea necesario, el sistema vuelve a hacer un intercambio, pasándolo del disco a memoria RAM. Es un proceso lento (comparado con usar sólo la memoria RAM), pero permite dar la impresión de que hay más memoria disponible.</w:t>
      </w:r>
    </w:p>
    <w:p w14:paraId="4C47A9F1" w14:textId="03F9BE6D" w:rsidR="00A43DCF" w:rsidRPr="00B11E98" w:rsidRDefault="00A43DCF" w:rsidP="00A43DCF">
      <w:pPr>
        <w:rPr>
          <w:rFonts w:cstheme="minorHAnsi"/>
        </w:rPr>
      </w:pPr>
      <w:r w:rsidRPr="00B11E98">
        <w:rPr>
          <w:rFonts w:cstheme="minorHAnsi"/>
          <w:noProof/>
        </w:rPr>
        <w:drawing>
          <wp:inline distT="0" distB="0" distL="0" distR="0" wp14:anchorId="1F0B0842" wp14:editId="05488959">
            <wp:extent cx="4162425" cy="2333625"/>
            <wp:effectExtent l="0" t="0" r="9525" b="9525"/>
            <wp:docPr id="56" name="Imagen 5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Diagrama&#10;&#10;Descripción generada automáticamente"/>
                    <pic:cNvPicPr/>
                  </pic:nvPicPr>
                  <pic:blipFill>
                    <a:blip r:embed="rId11"/>
                    <a:stretch>
                      <a:fillRect/>
                    </a:stretch>
                  </pic:blipFill>
                  <pic:spPr>
                    <a:xfrm>
                      <a:off x="0" y="0"/>
                      <a:ext cx="4162425" cy="2333625"/>
                    </a:xfrm>
                    <a:prstGeom prst="rect">
                      <a:avLst/>
                    </a:prstGeom>
                  </pic:spPr>
                </pic:pic>
              </a:graphicData>
            </a:graphic>
          </wp:inline>
        </w:drawing>
      </w:r>
    </w:p>
    <w:p w14:paraId="143B505A" w14:textId="77777777" w:rsidR="00A43DCF" w:rsidRPr="00B11E98" w:rsidRDefault="00A43DCF" w:rsidP="00A43DCF">
      <w:pPr>
        <w:rPr>
          <w:rFonts w:cstheme="minorHAnsi"/>
        </w:rPr>
      </w:pPr>
      <w:r w:rsidRPr="00B11E98">
        <w:rPr>
          <w:rFonts w:cstheme="minorHAnsi"/>
        </w:rPr>
        <w:t>El tamaño recomendado del área Swap en Linux se recomienda que sea mayor del 20% del disco duro, y como máximo el doble de la memoria RAM.</w:t>
      </w:r>
    </w:p>
    <w:p w14:paraId="428659F2" w14:textId="77777777" w:rsidR="00A43DCF" w:rsidRPr="00B11E98" w:rsidRDefault="00A43DCF" w:rsidP="00A43DCF">
      <w:pPr>
        <w:rPr>
          <w:rFonts w:cstheme="minorHAnsi"/>
        </w:rPr>
      </w:pPr>
      <w:r w:rsidRPr="00B11E98">
        <w:rPr>
          <w:rFonts w:cstheme="minorHAnsi"/>
          <w:highlight w:val="yellow"/>
        </w:rPr>
        <w:t>El tamaño recomendado del área swap en Windows es 1,</w:t>
      </w:r>
      <w:proofErr w:type="gramStart"/>
      <w:r w:rsidRPr="00B11E98">
        <w:rPr>
          <w:rFonts w:cstheme="minorHAnsi"/>
          <w:highlight w:val="yellow"/>
        </w:rPr>
        <w:t>5  veces</w:t>
      </w:r>
      <w:proofErr w:type="gramEnd"/>
      <w:r w:rsidRPr="00B11E98">
        <w:rPr>
          <w:rFonts w:cstheme="minorHAnsi"/>
          <w:highlight w:val="yellow"/>
        </w:rPr>
        <w:t xml:space="preserve">  la memoria RAM.</w:t>
      </w:r>
    </w:p>
    <w:p w14:paraId="37357D2B" w14:textId="77777777" w:rsidR="00A43DCF" w:rsidRPr="00B11E98" w:rsidRDefault="00A43DCF" w:rsidP="00A43DCF">
      <w:pPr>
        <w:rPr>
          <w:rFonts w:cstheme="minorHAnsi"/>
        </w:rPr>
      </w:pPr>
      <w:r w:rsidRPr="00B11E98">
        <w:rPr>
          <w:rFonts w:cstheme="minorHAnsi"/>
        </w:rPr>
        <w:t>El gestor carga en la memoria real la página virtual que corresponde a las instrucciones que se están ejecutando. Como las páginas virtuales y reales son del mismo tamaño, las direcciones relativas coincidirán.</w:t>
      </w:r>
    </w:p>
    <w:p w14:paraId="1A0FB5D0" w14:textId="77777777" w:rsidR="00A43DCF" w:rsidRPr="00B11E98" w:rsidRDefault="00A43DCF" w:rsidP="00A43DCF">
      <w:pPr>
        <w:rPr>
          <w:rFonts w:cstheme="minorHAnsi"/>
        </w:rPr>
      </w:pPr>
      <w:r w:rsidRPr="00B11E98">
        <w:rPr>
          <w:rFonts w:cstheme="minorHAnsi"/>
        </w:rPr>
        <w:t xml:space="preserve">La memoria virtual nace para solucionar el problema que se plantea cuando tenemos un programa, sus datos y la pila del mismo y ocupan más memoria que la que se posee físicamente. La solución consiste en que el Sistema Operativo deja en la memoria principal las partes del programa que se están usando y el resto se almacena en el disco. Según se van necesitando partes del programa del disco se pasan a la memoria y algunos de la memoria al disco. </w:t>
      </w:r>
    </w:p>
    <w:p w14:paraId="67BEA236" w14:textId="497E36CB" w:rsidR="00A43DCF" w:rsidRPr="00B11E98" w:rsidRDefault="00A43DCF" w:rsidP="00A43DCF">
      <w:pPr>
        <w:rPr>
          <w:rFonts w:cstheme="minorHAnsi"/>
        </w:rPr>
      </w:pPr>
      <w:r w:rsidRPr="00B11E98">
        <w:rPr>
          <w:rFonts w:cstheme="minorHAnsi"/>
        </w:rPr>
        <w:t>Para implantar la memoria virtual, la memoria principal debe estar gestionada por Paginación, por Segmentación o Segmentación-Paginada</w:t>
      </w:r>
      <w:r w:rsidR="00AE079C" w:rsidRPr="00B11E98">
        <w:rPr>
          <w:rFonts w:cstheme="minorHAnsi"/>
        </w:rPr>
        <w:t xml:space="preserve"> o Paginación-Segmentada</w:t>
      </w:r>
      <w:r w:rsidRPr="00B11E98">
        <w:rPr>
          <w:rFonts w:cstheme="minorHAnsi"/>
        </w:rPr>
        <w:t>.</w:t>
      </w:r>
    </w:p>
    <w:p w14:paraId="1761CD8F" w14:textId="77777777" w:rsidR="00A43DCF" w:rsidRPr="00B11E98" w:rsidRDefault="00A43DCF" w:rsidP="00A43DCF">
      <w:pPr>
        <w:rPr>
          <w:rFonts w:cstheme="minorHAnsi"/>
        </w:rPr>
      </w:pPr>
      <w:r w:rsidRPr="00B11E98">
        <w:rPr>
          <w:rFonts w:cstheme="minorHAnsi"/>
        </w:rPr>
        <w:t>Permite a los usuarios hacer programas con una capacidad muy superior a la que físicamente tiene el ordenador, además de aumentar el número de procesos en memoria principal en ejecución. En definitiva, permite al usuario una memoria principal aparentemente mayor que la física.</w:t>
      </w:r>
    </w:p>
    <w:p w14:paraId="1E17958F" w14:textId="77777777" w:rsidR="00A43DCF" w:rsidRPr="00B11E98" w:rsidRDefault="00A43DCF" w:rsidP="00A43DCF">
      <w:pPr>
        <w:rPr>
          <w:rFonts w:cstheme="minorHAnsi"/>
        </w:rPr>
      </w:pPr>
      <w:r w:rsidRPr="00B11E98">
        <w:rPr>
          <w:rFonts w:cstheme="minorHAnsi"/>
        </w:rPr>
        <w:t xml:space="preserve">La memoria virtual se base en que las instrucciones de un programa que se ejecutan sucesivamente (en un corto intervalo de tiempo) son las que están en direcciones de memoria real y el resto en memoria secundaria. </w:t>
      </w:r>
    </w:p>
    <w:p w14:paraId="09D141AE" w14:textId="77777777" w:rsidR="00A43DCF" w:rsidRPr="00B11E98" w:rsidRDefault="00A43DCF" w:rsidP="00A43DCF">
      <w:pPr>
        <w:rPr>
          <w:rFonts w:cstheme="minorHAnsi"/>
        </w:rPr>
      </w:pPr>
      <w:r w:rsidRPr="00B11E98">
        <w:rPr>
          <w:rFonts w:cstheme="minorHAnsi"/>
        </w:rPr>
        <w:t>La habilidad de poder ejecutar un programa que sólo está parcialmente en memoria principal acarrea los siguientes beneficios:</w:t>
      </w:r>
    </w:p>
    <w:p w14:paraId="3BD16290" w14:textId="77777777" w:rsidR="00A43DCF" w:rsidRPr="00B11E98" w:rsidRDefault="00A43DCF">
      <w:pPr>
        <w:pStyle w:val="Prrafodelista"/>
        <w:numPr>
          <w:ilvl w:val="0"/>
          <w:numId w:val="9"/>
        </w:numPr>
        <w:rPr>
          <w:rFonts w:cstheme="minorHAnsi"/>
        </w:rPr>
      </w:pPr>
      <w:r w:rsidRPr="00B11E98">
        <w:rPr>
          <w:rFonts w:cstheme="minorHAnsi"/>
        </w:rPr>
        <w:lastRenderedPageBreak/>
        <w:t>El tamaño de un programa no está limitado por la cantidad de memoria física disponible. Los usuarios escriben programas contando con un espacio de direcciones extremadamente grande.</w:t>
      </w:r>
    </w:p>
    <w:p w14:paraId="6ABF0A8C" w14:textId="0A08E83C" w:rsidR="00A43DCF" w:rsidRPr="00B11E98" w:rsidRDefault="00A43DCF">
      <w:pPr>
        <w:pStyle w:val="Prrafodelista"/>
        <w:numPr>
          <w:ilvl w:val="0"/>
          <w:numId w:val="9"/>
        </w:numPr>
        <w:rPr>
          <w:rFonts w:cstheme="minorHAnsi"/>
        </w:rPr>
      </w:pPr>
      <w:r w:rsidRPr="00B11E98">
        <w:rPr>
          <w:rFonts w:cstheme="minorHAnsi"/>
        </w:rPr>
        <w:t>Debido a que cada programa puede necesitar para ejecutarse menos memoria que la que ocupa su tamaño total, se pueden cargar más programas en memoria para ejecutar al mismo tiempo, con la consiguiente mejora en el aprovechamiento de la CPU.</w:t>
      </w:r>
    </w:p>
    <w:p w14:paraId="3E048DB4" w14:textId="194E380A" w:rsidR="00A43DCF" w:rsidRPr="00B11E98" w:rsidRDefault="00A43DCF" w:rsidP="00A43DCF">
      <w:pPr>
        <w:rPr>
          <w:rFonts w:cstheme="minorHAnsi"/>
        </w:rPr>
      </w:pPr>
      <w:r w:rsidRPr="00B11E98">
        <w:rPr>
          <w:rFonts w:cstheme="minorHAnsi"/>
        </w:rPr>
        <w:t>En un sistema de memoria virtual únicamente es necesario que estén en memoria principal la página o páginas o segmentos que en ese momento intervengan en el proceso, mientras que en disco están troceados en páginas o segmentos</w:t>
      </w:r>
      <w:r w:rsidR="009912FD" w:rsidRPr="00B11E98">
        <w:rPr>
          <w:rFonts w:cstheme="minorHAnsi"/>
        </w:rPr>
        <w:t>,</w:t>
      </w:r>
      <w:r w:rsidRPr="00B11E98">
        <w:rPr>
          <w:rFonts w:cstheme="minorHAnsi"/>
        </w:rPr>
        <w:t xml:space="preserve"> parte del proceso, intercambiando páginas o segmentos entre disco y memoria principal cuando sea necesario.</w:t>
      </w:r>
    </w:p>
    <w:p w14:paraId="4FBCFAFF" w14:textId="77777777" w:rsidR="00A43DCF" w:rsidRPr="00B11E98" w:rsidRDefault="00A43DCF" w:rsidP="00A43DCF">
      <w:pPr>
        <w:rPr>
          <w:rFonts w:cstheme="minorHAnsi"/>
        </w:rPr>
      </w:pPr>
      <w:r w:rsidRPr="00B11E98">
        <w:rPr>
          <w:rFonts w:cstheme="minorHAnsi"/>
        </w:rPr>
        <w:t xml:space="preserve">Un problema que tenemos con la memoria virtual es la diferencia de velocidad enorme que existe entre la RAM y la memoria de almacenamiento secundario. </w:t>
      </w:r>
    </w:p>
    <w:p w14:paraId="1FF5E2DA" w14:textId="77777777" w:rsidR="00A43DCF" w:rsidRPr="00B11E98" w:rsidRDefault="00A43DCF" w:rsidP="00A43DCF">
      <w:pPr>
        <w:rPr>
          <w:rFonts w:cstheme="minorHAnsi"/>
        </w:rPr>
      </w:pPr>
      <w:r w:rsidRPr="00B11E98">
        <w:rPr>
          <w:rFonts w:cstheme="minorHAnsi"/>
        </w:rPr>
        <w:t xml:space="preserve">Si cargamos muchos procesos, y agotamos nuestra memoria RAM real, el SO permitirá que todo siga funcionando usando la memoria virtual des disco duro, pero tardará muchísimo en pasar las páginas de RAM a HD y viceversa. En muchas ocasiones, nos parecerá incluso que el SO se ha quedado “colgado”. </w:t>
      </w:r>
      <w:r w:rsidRPr="00B11E98">
        <w:rPr>
          <w:rFonts w:cstheme="minorHAnsi"/>
          <w:highlight w:val="yellow"/>
        </w:rPr>
        <w:t>Esto es muy habitual en sistemas con poca memoria, donde vemos que de repente la luz indicadora de actividad en los discos duros se queda encendida, y el SO deja de responder durante un buen rato.</w:t>
      </w:r>
    </w:p>
    <w:p w14:paraId="370C9359" w14:textId="23F7B54D" w:rsidR="00A43DCF" w:rsidRPr="00B11E98" w:rsidRDefault="00A43DCF" w:rsidP="00A43DCF">
      <w:pPr>
        <w:rPr>
          <w:rFonts w:cstheme="minorHAnsi"/>
        </w:rPr>
      </w:pPr>
      <w:r w:rsidRPr="00B11E98">
        <w:rPr>
          <w:rFonts w:cstheme="minorHAnsi"/>
        </w:rPr>
        <w:t>Un intento de solucionar esto es usar memorias</w:t>
      </w:r>
      <w:r w:rsidR="00AE079C" w:rsidRPr="00B11E98">
        <w:rPr>
          <w:rFonts w:cstheme="minorHAnsi"/>
        </w:rPr>
        <w:t xml:space="preserve"> (discos duros)</w:t>
      </w:r>
      <w:r w:rsidRPr="00B11E98">
        <w:rPr>
          <w:rFonts w:cstheme="minorHAnsi"/>
        </w:rPr>
        <w:t xml:space="preserve"> de estado sólido (SSD) en lugar del HD para paginar ya que son memorias mucho más rápidas, esto fue implementado por Windows Vista. Aunque en realidad, la única solución es aumentar la RAM del sistema, o bien no trabajar con tantos procesos a la vez.</w:t>
      </w:r>
    </w:p>
    <w:p w14:paraId="70F323AF" w14:textId="45CD8830" w:rsidR="00655654" w:rsidRPr="00B11E98" w:rsidRDefault="00655654" w:rsidP="00A43DCF">
      <w:pPr>
        <w:rPr>
          <w:rFonts w:cstheme="minorHAnsi"/>
        </w:rPr>
      </w:pPr>
      <w:r w:rsidRPr="00B11E98">
        <w:rPr>
          <w:rFonts w:cstheme="minorHAnsi"/>
          <w:noProof/>
        </w:rPr>
        <w:drawing>
          <wp:inline distT="0" distB="0" distL="0" distR="0" wp14:anchorId="5E267E89" wp14:editId="53F8BA77">
            <wp:extent cx="6188710" cy="3258185"/>
            <wp:effectExtent l="0" t="0" r="254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6188710" cy="3258185"/>
                    </a:xfrm>
                    <a:prstGeom prst="rect">
                      <a:avLst/>
                    </a:prstGeom>
                  </pic:spPr>
                </pic:pic>
              </a:graphicData>
            </a:graphic>
          </wp:inline>
        </w:drawing>
      </w:r>
    </w:p>
    <w:p w14:paraId="78EE6855" w14:textId="396818E4" w:rsidR="00FC4312" w:rsidRPr="00B11E98" w:rsidRDefault="00FC4312" w:rsidP="00A43DCF">
      <w:pPr>
        <w:rPr>
          <w:rFonts w:cstheme="minorHAnsi"/>
        </w:rPr>
      </w:pPr>
      <w:r w:rsidRPr="00B11E98">
        <w:rPr>
          <w:rFonts w:cstheme="minorHAnsi"/>
          <w:noProof/>
        </w:rPr>
        <w:lastRenderedPageBreak/>
        <w:drawing>
          <wp:inline distT="0" distB="0" distL="0" distR="0" wp14:anchorId="0BA66060" wp14:editId="1A5491BF">
            <wp:extent cx="6188710" cy="3000375"/>
            <wp:effectExtent l="0" t="0" r="2540" b="9525"/>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3"/>
                    <a:stretch>
                      <a:fillRect/>
                    </a:stretch>
                  </pic:blipFill>
                  <pic:spPr>
                    <a:xfrm>
                      <a:off x="0" y="0"/>
                      <a:ext cx="6188710" cy="3000375"/>
                    </a:xfrm>
                    <a:prstGeom prst="rect">
                      <a:avLst/>
                    </a:prstGeom>
                  </pic:spPr>
                </pic:pic>
              </a:graphicData>
            </a:graphic>
          </wp:inline>
        </w:drawing>
      </w:r>
    </w:p>
    <w:p w14:paraId="698FA7C3" w14:textId="2B602389" w:rsidR="00FC4312" w:rsidRPr="00B11E98" w:rsidRDefault="00FC4312" w:rsidP="00A43DCF">
      <w:pPr>
        <w:rPr>
          <w:rFonts w:cstheme="minorHAnsi"/>
        </w:rPr>
      </w:pPr>
      <w:r w:rsidRPr="00B11E98">
        <w:rPr>
          <w:rFonts w:cstheme="minorHAnsi"/>
          <w:noProof/>
        </w:rPr>
        <w:drawing>
          <wp:inline distT="0" distB="0" distL="0" distR="0" wp14:anchorId="223FFD43" wp14:editId="33AE6601">
            <wp:extent cx="6188710" cy="3381375"/>
            <wp:effectExtent l="0" t="0" r="254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6188710" cy="3381375"/>
                    </a:xfrm>
                    <a:prstGeom prst="rect">
                      <a:avLst/>
                    </a:prstGeom>
                  </pic:spPr>
                </pic:pic>
              </a:graphicData>
            </a:graphic>
          </wp:inline>
        </w:drawing>
      </w:r>
    </w:p>
    <w:p w14:paraId="787D821D" w14:textId="77777777" w:rsidR="00A43DCF" w:rsidRPr="00B11E98" w:rsidRDefault="00A43DCF" w:rsidP="00A43DCF">
      <w:pPr>
        <w:rPr>
          <w:rFonts w:cstheme="minorHAnsi"/>
          <w:u w:val="single"/>
        </w:rPr>
      </w:pPr>
      <w:r w:rsidRPr="00B11E98">
        <w:rPr>
          <w:rFonts w:cstheme="minorHAnsi"/>
          <w:u w:val="single"/>
        </w:rPr>
        <w:t>MEMORIA VIRTUAL EN WINDOWS 10</w:t>
      </w:r>
    </w:p>
    <w:p w14:paraId="01F58900" w14:textId="6A3B41A7" w:rsidR="00A43DCF" w:rsidRPr="00B11E98" w:rsidRDefault="00A43DCF" w:rsidP="00A43DCF">
      <w:pPr>
        <w:rPr>
          <w:rFonts w:cstheme="minorHAnsi"/>
        </w:rPr>
      </w:pPr>
      <w:r w:rsidRPr="00B11E98">
        <w:rPr>
          <w:rFonts w:cstheme="minorHAnsi"/>
        </w:rPr>
        <w:t>¿Cómo ver el tamaño de nuestra Memoria virtual</w:t>
      </w:r>
      <w:r w:rsidR="006C3D24" w:rsidRPr="00B11E98">
        <w:rPr>
          <w:rFonts w:cstheme="minorHAnsi"/>
        </w:rPr>
        <w:t xml:space="preserve"> en windows 10</w:t>
      </w:r>
      <w:r w:rsidRPr="00B11E98">
        <w:rPr>
          <w:rFonts w:cstheme="minorHAnsi"/>
        </w:rPr>
        <w:t>?</w:t>
      </w:r>
    </w:p>
    <w:p w14:paraId="43957F38" w14:textId="77777777" w:rsidR="00A43DCF" w:rsidRPr="00B11E98" w:rsidRDefault="00A43DCF" w:rsidP="00A43DCF">
      <w:pPr>
        <w:rPr>
          <w:rFonts w:cstheme="minorHAnsi"/>
        </w:rPr>
      </w:pPr>
      <w:r w:rsidRPr="00B11E98">
        <w:rPr>
          <w:rFonts w:cstheme="minorHAnsi"/>
        </w:rPr>
        <w:t xml:space="preserve">Por defecto el fichero de paginación W10 se ubica en la misma partición donde se instala el S.O. </w:t>
      </w:r>
    </w:p>
    <w:p w14:paraId="593E665B" w14:textId="1B98B634" w:rsidR="00A43DCF" w:rsidRPr="00B11E98" w:rsidRDefault="00A43DCF" w:rsidP="00A43DCF">
      <w:pPr>
        <w:rPr>
          <w:rFonts w:cstheme="minorHAnsi"/>
        </w:rPr>
      </w:pPr>
      <w:r w:rsidRPr="00B11E98">
        <w:rPr>
          <w:rFonts w:cstheme="minorHAnsi"/>
        </w:rPr>
        <w:t xml:space="preserve">Si quieres mejorar el uso que hace Windows de dicho archivo de paginación, es bueno ubicarlo en otra partición perteneciente a un disco duro físico distinto en el caso de que se disponga de </w:t>
      </w:r>
      <w:r w:rsidR="006C3D24" w:rsidRPr="00B11E98">
        <w:rPr>
          <w:rFonts w:cstheme="minorHAnsi"/>
        </w:rPr>
        <w:t>más</w:t>
      </w:r>
      <w:r w:rsidRPr="00B11E98">
        <w:rPr>
          <w:rFonts w:cstheme="minorHAnsi"/>
        </w:rPr>
        <w:t xml:space="preserve"> de un disco, y si tenemos un disco SSD</w:t>
      </w:r>
      <w:r w:rsidR="006C3D24" w:rsidRPr="00B11E98">
        <w:rPr>
          <w:rFonts w:cstheme="minorHAnsi"/>
        </w:rPr>
        <w:t xml:space="preserve"> mejor</w:t>
      </w:r>
      <w:r w:rsidRPr="00B11E98">
        <w:rPr>
          <w:rFonts w:cstheme="minorHAnsi"/>
        </w:rPr>
        <w:t>.</w:t>
      </w:r>
    </w:p>
    <w:p w14:paraId="49E987D3" w14:textId="77777777" w:rsidR="00A43DCF" w:rsidRPr="00B11E98" w:rsidRDefault="00A43DCF" w:rsidP="00A43DCF">
      <w:pPr>
        <w:rPr>
          <w:rFonts w:cstheme="minorHAnsi"/>
        </w:rPr>
      </w:pPr>
      <w:r w:rsidRPr="00B11E98">
        <w:rPr>
          <w:rFonts w:cstheme="minorHAnsi"/>
        </w:rPr>
        <w:t>Podemos definir el tamaño, indicarle al sistema el tamaño que queremos que tenga y donde almacenarlo.</w:t>
      </w:r>
    </w:p>
    <w:p w14:paraId="1F0C9088" w14:textId="77777777" w:rsidR="00A43DCF" w:rsidRPr="00B11E98" w:rsidRDefault="00A43DCF" w:rsidP="00A43DCF">
      <w:pPr>
        <w:rPr>
          <w:rFonts w:cstheme="minorHAnsi"/>
        </w:rPr>
      </w:pPr>
      <w:r w:rsidRPr="00B11E98">
        <w:rPr>
          <w:rFonts w:cstheme="minorHAnsi"/>
        </w:rPr>
        <w:t xml:space="preserve">LA MEMORIA VIRTUAL en WINDOWS, </w:t>
      </w:r>
      <w:r w:rsidRPr="00B11E98">
        <w:rPr>
          <w:rFonts w:cstheme="minorHAnsi"/>
          <w:highlight w:val="yellow"/>
        </w:rPr>
        <w:t>es ni más ni menos que un fichero que crea el Sistema Operativo</w:t>
      </w:r>
      <w:r w:rsidRPr="00B11E98">
        <w:rPr>
          <w:rFonts w:cstheme="minorHAnsi"/>
        </w:rPr>
        <w:t>, para que en caso de que se llene la memoria RAM, el sistema pueda seguir trabajando.</w:t>
      </w:r>
    </w:p>
    <w:p w14:paraId="401173F1" w14:textId="77777777" w:rsidR="00A43DCF" w:rsidRPr="00B11E98" w:rsidRDefault="00A43DCF" w:rsidP="00A43DCF">
      <w:pPr>
        <w:rPr>
          <w:rFonts w:cstheme="minorHAnsi"/>
        </w:rPr>
      </w:pPr>
      <w:r w:rsidRPr="00B11E98">
        <w:rPr>
          <w:rFonts w:cstheme="minorHAnsi"/>
        </w:rPr>
        <w:t>Tamaño recomendado--</w:t>
      </w:r>
      <w:r w:rsidRPr="00B11E98">
        <w:rPr>
          <w:rFonts w:cstheme="minorHAnsi"/>
        </w:rPr>
        <w:sym w:font="Wingdings" w:char="F0E0"/>
      </w:r>
      <w:r w:rsidRPr="00B11E98">
        <w:rPr>
          <w:rFonts w:cstheme="minorHAnsi"/>
        </w:rPr>
        <w:t xml:space="preserve"> 1,5 veces la memoria RAM.</w:t>
      </w:r>
    </w:p>
    <w:p w14:paraId="7899C9C7" w14:textId="77777777" w:rsidR="00A43DCF" w:rsidRPr="00B11E98" w:rsidRDefault="00A43DCF" w:rsidP="00A43DCF">
      <w:pPr>
        <w:rPr>
          <w:rFonts w:cstheme="minorHAnsi"/>
        </w:rPr>
      </w:pPr>
      <w:r w:rsidRPr="00B11E98">
        <w:rPr>
          <w:rFonts w:cstheme="minorHAnsi"/>
        </w:rPr>
        <w:t>¿Cómo definirlo?</w:t>
      </w:r>
    </w:p>
    <w:p w14:paraId="3EDEC058" w14:textId="77777777" w:rsidR="00A43DCF" w:rsidRPr="00B11E98" w:rsidRDefault="00A43DCF" w:rsidP="00A43DCF">
      <w:pPr>
        <w:rPr>
          <w:rFonts w:cstheme="minorHAnsi"/>
        </w:rPr>
      </w:pPr>
      <w:r w:rsidRPr="00B11E98">
        <w:rPr>
          <w:rFonts w:cstheme="minorHAnsi"/>
        </w:rPr>
        <w:lastRenderedPageBreak/>
        <w:t xml:space="preserve">Windows 10 – Panel de Control, Sistema y Seguridad, Sistema, Configuración avanzada, configuración avanzada del Sistema o Cambiar </w:t>
      </w:r>
      <w:proofErr w:type="gramStart"/>
      <w:r w:rsidRPr="00B11E98">
        <w:rPr>
          <w:rFonts w:cstheme="minorHAnsi"/>
        </w:rPr>
        <w:t>configuración ,</w:t>
      </w:r>
      <w:proofErr w:type="gramEnd"/>
      <w:r w:rsidRPr="00B11E98">
        <w:rPr>
          <w:rFonts w:cstheme="minorHAnsi"/>
        </w:rPr>
        <w:t xml:space="preserve"> Rendimiento, Opciones avanzadas, CAMBIAR memoria virtual.</w:t>
      </w:r>
    </w:p>
    <w:p w14:paraId="0285BCED" w14:textId="622B2EF4" w:rsidR="00A43DCF" w:rsidRPr="00B11E98" w:rsidRDefault="00A43DCF" w:rsidP="00A43DCF">
      <w:pPr>
        <w:pStyle w:val="NormalWeb"/>
        <w:spacing w:before="0" w:after="120" w:line="360" w:lineRule="auto"/>
        <w:jc w:val="both"/>
        <w:rPr>
          <w:rFonts w:asciiTheme="minorHAnsi" w:eastAsia="Symbol" w:hAnsiTheme="minorHAnsi" w:cstheme="minorHAnsi"/>
          <w:sz w:val="22"/>
          <w:szCs w:val="22"/>
        </w:rPr>
      </w:pPr>
      <w:r w:rsidRPr="00B11E98">
        <w:rPr>
          <w:rFonts w:asciiTheme="minorHAnsi" w:hAnsiTheme="minorHAnsi" w:cstheme="minorHAnsi"/>
          <w:noProof/>
          <w:sz w:val="22"/>
          <w:szCs w:val="22"/>
        </w:rPr>
        <w:drawing>
          <wp:inline distT="0" distB="0" distL="0" distR="0" wp14:anchorId="0D2D4716" wp14:editId="7EC18C2A">
            <wp:extent cx="3829050" cy="5010150"/>
            <wp:effectExtent l="0" t="0" r="0" b="0"/>
            <wp:docPr id="46" name="Imagen 4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 Aplicación, Correo electrón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5010150"/>
                    </a:xfrm>
                    <a:prstGeom prst="rect">
                      <a:avLst/>
                    </a:prstGeom>
                    <a:noFill/>
                    <a:ln>
                      <a:noFill/>
                    </a:ln>
                  </pic:spPr>
                </pic:pic>
              </a:graphicData>
            </a:graphic>
          </wp:inline>
        </w:drawing>
      </w:r>
    </w:p>
    <w:p w14:paraId="5FAD721D" w14:textId="77777777" w:rsidR="00A43DCF" w:rsidRPr="00B11E98" w:rsidRDefault="00A43DCF" w:rsidP="00A43DCF">
      <w:pPr>
        <w:pStyle w:val="NormalWeb"/>
        <w:spacing w:before="0" w:after="120" w:line="360" w:lineRule="auto"/>
        <w:jc w:val="both"/>
        <w:rPr>
          <w:rFonts w:asciiTheme="minorHAnsi" w:eastAsia="Symbol" w:hAnsiTheme="minorHAnsi" w:cstheme="minorHAnsi"/>
          <w:sz w:val="22"/>
          <w:szCs w:val="22"/>
        </w:rPr>
      </w:pPr>
    </w:p>
    <w:p w14:paraId="1BFFAE36" w14:textId="77777777" w:rsidR="00A43DCF" w:rsidRPr="00B11E98" w:rsidRDefault="00A43DCF" w:rsidP="00A43DCF">
      <w:pPr>
        <w:rPr>
          <w:rFonts w:cstheme="minorHAnsi"/>
        </w:rPr>
      </w:pPr>
      <w:r w:rsidRPr="00B11E98">
        <w:rPr>
          <w:rFonts w:cstheme="minorHAnsi"/>
        </w:rPr>
        <w:t xml:space="preserve">La primera opción es Administrar </w:t>
      </w:r>
      <w:proofErr w:type="spellStart"/>
      <w:r w:rsidRPr="00B11E98">
        <w:rPr>
          <w:rFonts w:cstheme="minorHAnsi"/>
        </w:rPr>
        <w:t>automáticmaente</w:t>
      </w:r>
      <w:proofErr w:type="spellEnd"/>
      <w:r w:rsidRPr="00B11E98">
        <w:rPr>
          <w:rFonts w:cstheme="minorHAnsi"/>
        </w:rPr>
        <w:t xml:space="preserve"> el tamaño del </w:t>
      </w:r>
      <w:proofErr w:type="spellStart"/>
      <w:r w:rsidRPr="00B11E98">
        <w:rPr>
          <w:rFonts w:cstheme="minorHAnsi"/>
        </w:rPr>
        <w:t>arcivo</w:t>
      </w:r>
      <w:proofErr w:type="spellEnd"/>
      <w:r w:rsidRPr="00B11E98">
        <w:rPr>
          <w:rFonts w:cstheme="minorHAnsi"/>
        </w:rPr>
        <w:t xml:space="preserve"> de paginación para todas las unidades. Para poder modificar o cambiar el tamaño de la memoria virtual tenemos que seleccionar la opción anterior y </w:t>
      </w:r>
      <w:proofErr w:type="spellStart"/>
      <w:r w:rsidRPr="00B11E98">
        <w:rPr>
          <w:rFonts w:cstheme="minorHAnsi"/>
        </w:rPr>
        <w:t>selecionar</w:t>
      </w:r>
      <w:proofErr w:type="spellEnd"/>
      <w:r w:rsidRPr="00B11E98">
        <w:rPr>
          <w:rFonts w:cstheme="minorHAnsi"/>
        </w:rPr>
        <w:t xml:space="preserve"> Tamaño personalizado.</w:t>
      </w:r>
    </w:p>
    <w:p w14:paraId="3ACB18C5" w14:textId="77777777" w:rsidR="00A43DCF" w:rsidRPr="00B11E98" w:rsidRDefault="00A43DCF" w:rsidP="00A43DCF">
      <w:pPr>
        <w:rPr>
          <w:rFonts w:cstheme="minorHAnsi"/>
        </w:rPr>
      </w:pPr>
      <w:r w:rsidRPr="00B11E98">
        <w:rPr>
          <w:rFonts w:cstheme="minorHAnsi"/>
        </w:rPr>
        <w:t>SI nosotros tenemos 6 gigas de memoria RAM.</w:t>
      </w:r>
    </w:p>
    <w:p w14:paraId="3BBAFECC" w14:textId="77777777" w:rsidR="00B703F7" w:rsidRPr="00B11E98" w:rsidRDefault="00A43DCF" w:rsidP="00A43DCF">
      <w:pPr>
        <w:rPr>
          <w:rFonts w:cstheme="minorHAnsi"/>
        </w:rPr>
      </w:pPr>
      <w:r w:rsidRPr="00B11E98">
        <w:rPr>
          <w:rFonts w:cstheme="minorHAnsi"/>
        </w:rPr>
        <w:t xml:space="preserve">El tamaño de la memoria virtual sería 1,5 gigas * 6 Gigas </w:t>
      </w:r>
    </w:p>
    <w:p w14:paraId="1C821E87" w14:textId="37FB38B3" w:rsidR="00A43DCF" w:rsidRPr="00B11E98" w:rsidRDefault="00A43DCF" w:rsidP="00A43DCF">
      <w:pPr>
        <w:rPr>
          <w:rFonts w:cstheme="minorHAnsi"/>
        </w:rPr>
      </w:pPr>
      <w:r w:rsidRPr="00B11E98">
        <w:rPr>
          <w:rFonts w:cstheme="minorHAnsi"/>
        </w:rPr>
        <w:t>---- 6 gigas * 1024 = 6144 Megas</w:t>
      </w:r>
    </w:p>
    <w:p w14:paraId="46D9D62B" w14:textId="77777777" w:rsidR="00A43DCF" w:rsidRPr="00B11E98" w:rsidRDefault="00A43DCF" w:rsidP="00A43DCF">
      <w:pPr>
        <w:rPr>
          <w:rFonts w:cstheme="minorHAnsi"/>
        </w:rPr>
      </w:pPr>
      <w:r w:rsidRPr="00B11E98">
        <w:rPr>
          <w:rFonts w:cstheme="minorHAnsi"/>
        </w:rPr>
        <w:t>1,5 gigas * 6144 megas = 9216 Megas</w:t>
      </w:r>
    </w:p>
    <w:p w14:paraId="2DFA0125" w14:textId="77777777" w:rsidR="00A43DCF" w:rsidRPr="00B11E98" w:rsidRDefault="00A43DCF" w:rsidP="00A43DCF">
      <w:pPr>
        <w:rPr>
          <w:rFonts w:cstheme="minorHAnsi"/>
        </w:rPr>
      </w:pPr>
      <w:r w:rsidRPr="00B11E98">
        <w:rPr>
          <w:rFonts w:cstheme="minorHAnsi"/>
        </w:rPr>
        <w:t>Tamaño personalizado</w:t>
      </w:r>
    </w:p>
    <w:p w14:paraId="6B0AB3E4" w14:textId="77777777" w:rsidR="00A43DCF" w:rsidRPr="00B11E98" w:rsidRDefault="00A43DCF" w:rsidP="00A43DCF">
      <w:pPr>
        <w:rPr>
          <w:rFonts w:cstheme="minorHAnsi"/>
        </w:rPr>
      </w:pPr>
      <w:r w:rsidRPr="00B11E98">
        <w:rPr>
          <w:rFonts w:cstheme="minorHAnsi"/>
        </w:rPr>
        <w:t xml:space="preserve">   </w:t>
      </w:r>
      <w:proofErr w:type="spellStart"/>
      <w:r w:rsidRPr="00B11E98">
        <w:rPr>
          <w:rFonts w:cstheme="minorHAnsi"/>
        </w:rPr>
        <w:t>Minimo</w:t>
      </w:r>
      <w:proofErr w:type="spellEnd"/>
      <w:r w:rsidRPr="00B11E98">
        <w:rPr>
          <w:rFonts w:cstheme="minorHAnsi"/>
        </w:rPr>
        <w:t xml:space="preserve"> = 9206   </w:t>
      </w:r>
      <w:proofErr w:type="gramStart"/>
      <w:r w:rsidRPr="00B11E98">
        <w:rPr>
          <w:rFonts w:cstheme="minorHAnsi"/>
        </w:rPr>
        <w:t>---  10</w:t>
      </w:r>
      <w:proofErr w:type="gramEnd"/>
      <w:r w:rsidRPr="00B11E98">
        <w:rPr>
          <w:rFonts w:cstheme="minorHAnsi"/>
        </w:rPr>
        <w:t xml:space="preserve"> megas menos que lo exigido</w:t>
      </w:r>
    </w:p>
    <w:p w14:paraId="14A42EA9" w14:textId="77777777" w:rsidR="00A43DCF" w:rsidRPr="00B11E98" w:rsidRDefault="00A43DCF" w:rsidP="004D4D49">
      <w:pPr>
        <w:rPr>
          <w:rFonts w:cstheme="minorHAnsi"/>
        </w:rPr>
      </w:pPr>
      <w:r w:rsidRPr="00B11E98">
        <w:rPr>
          <w:rFonts w:cstheme="minorHAnsi"/>
        </w:rPr>
        <w:t xml:space="preserve">                           Real = 9216</w:t>
      </w:r>
    </w:p>
    <w:p w14:paraId="799ED48B" w14:textId="77777777" w:rsidR="00A43DCF" w:rsidRPr="00B11E98" w:rsidRDefault="00A43DCF" w:rsidP="004D4D49">
      <w:pPr>
        <w:rPr>
          <w:rFonts w:cstheme="minorHAnsi"/>
        </w:rPr>
      </w:pPr>
      <w:r w:rsidRPr="00B11E98">
        <w:rPr>
          <w:rFonts w:cstheme="minorHAnsi"/>
        </w:rPr>
        <w:t xml:space="preserve">   </w:t>
      </w:r>
      <w:proofErr w:type="spellStart"/>
      <w:r w:rsidRPr="00B11E98">
        <w:rPr>
          <w:rFonts w:cstheme="minorHAnsi"/>
        </w:rPr>
        <w:t>Maximo</w:t>
      </w:r>
      <w:proofErr w:type="spellEnd"/>
      <w:r w:rsidRPr="00B11E98">
        <w:rPr>
          <w:rFonts w:cstheme="minorHAnsi"/>
        </w:rPr>
        <w:t xml:space="preserve"> = 9226 ---- 10 megas </w:t>
      </w:r>
      <w:proofErr w:type="spellStart"/>
      <w:r w:rsidRPr="00B11E98">
        <w:rPr>
          <w:rFonts w:cstheme="minorHAnsi"/>
        </w:rPr>
        <w:t>mas</w:t>
      </w:r>
      <w:proofErr w:type="spellEnd"/>
      <w:r w:rsidRPr="00B11E98">
        <w:rPr>
          <w:rFonts w:cstheme="minorHAnsi"/>
        </w:rPr>
        <w:t xml:space="preserve"> que lo exigido.</w:t>
      </w:r>
    </w:p>
    <w:p w14:paraId="5D4CDFD1" w14:textId="70236F5E" w:rsidR="00A43DCF" w:rsidRPr="00B11E98" w:rsidRDefault="00A43DCF" w:rsidP="00A43DCF">
      <w:pPr>
        <w:pStyle w:val="NormalWeb"/>
        <w:spacing w:before="0" w:after="120" w:line="360" w:lineRule="auto"/>
        <w:jc w:val="both"/>
        <w:rPr>
          <w:rFonts w:asciiTheme="minorHAnsi" w:hAnsiTheme="minorHAnsi" w:cstheme="minorHAnsi"/>
          <w:noProof/>
          <w:sz w:val="22"/>
          <w:szCs w:val="22"/>
        </w:rPr>
      </w:pPr>
      <w:r w:rsidRPr="00B11E98">
        <w:rPr>
          <w:rFonts w:asciiTheme="minorHAnsi" w:hAnsiTheme="minorHAnsi" w:cstheme="minorHAnsi"/>
          <w:noProof/>
          <w:sz w:val="22"/>
          <w:szCs w:val="22"/>
        </w:rPr>
        <w:lastRenderedPageBreak/>
        <w:drawing>
          <wp:inline distT="0" distB="0" distL="0" distR="0" wp14:anchorId="1D0CC693" wp14:editId="49BCEED6">
            <wp:extent cx="3800475" cy="904875"/>
            <wp:effectExtent l="0" t="0" r="9525" b="9525"/>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904875"/>
                    </a:xfrm>
                    <a:prstGeom prst="rect">
                      <a:avLst/>
                    </a:prstGeom>
                    <a:noFill/>
                    <a:ln>
                      <a:noFill/>
                    </a:ln>
                  </pic:spPr>
                </pic:pic>
              </a:graphicData>
            </a:graphic>
          </wp:inline>
        </w:drawing>
      </w:r>
    </w:p>
    <w:p w14:paraId="69333090" w14:textId="48456495" w:rsidR="00A43DCF" w:rsidRPr="00B11E98" w:rsidRDefault="00A43DCF" w:rsidP="004D4D49">
      <w:pPr>
        <w:rPr>
          <w:rFonts w:cstheme="minorHAnsi"/>
        </w:rPr>
      </w:pPr>
      <w:r w:rsidRPr="00B11E98">
        <w:rPr>
          <w:rFonts w:cstheme="minorHAnsi"/>
        </w:rPr>
        <w:t xml:space="preserve">Cuando </w:t>
      </w:r>
      <w:proofErr w:type="spellStart"/>
      <w:r w:rsidRPr="00B11E98">
        <w:rPr>
          <w:rFonts w:cstheme="minorHAnsi"/>
        </w:rPr>
        <w:t>selecionamos</w:t>
      </w:r>
      <w:proofErr w:type="spellEnd"/>
      <w:r w:rsidRPr="00B11E98">
        <w:rPr>
          <w:rFonts w:cstheme="minorHAnsi"/>
        </w:rPr>
        <w:t xml:space="preserve"> Tamaño administrado por el sistema, dejamos que sea el sistema el que establece el tamaño del archivo de </w:t>
      </w:r>
      <w:r w:rsidR="009D20AF" w:rsidRPr="00B11E98">
        <w:rPr>
          <w:rFonts w:cstheme="minorHAnsi"/>
        </w:rPr>
        <w:t>paginación.</w:t>
      </w:r>
    </w:p>
    <w:p w14:paraId="6BDAE3C5" w14:textId="77777777" w:rsidR="00A43DCF" w:rsidRPr="00B11E98" w:rsidRDefault="00A43DCF" w:rsidP="004D4D49">
      <w:pPr>
        <w:rPr>
          <w:rFonts w:cstheme="minorHAnsi"/>
        </w:rPr>
      </w:pPr>
      <w:r w:rsidRPr="00B11E98">
        <w:rPr>
          <w:rFonts w:cstheme="minorHAnsi"/>
        </w:rPr>
        <w:t xml:space="preserve">Si </w:t>
      </w:r>
      <w:proofErr w:type="spellStart"/>
      <w:r w:rsidRPr="00B11E98">
        <w:rPr>
          <w:rFonts w:cstheme="minorHAnsi"/>
        </w:rPr>
        <w:t>selecionamos</w:t>
      </w:r>
      <w:proofErr w:type="spellEnd"/>
      <w:r w:rsidRPr="00B11E98">
        <w:rPr>
          <w:rFonts w:cstheme="minorHAnsi"/>
        </w:rPr>
        <w:t xml:space="preserve"> sin archivo de paginación es que nuestro sistema operativo trabajara sin memoria virtual.</w:t>
      </w:r>
    </w:p>
    <w:p w14:paraId="6B69CA5E" w14:textId="77777777" w:rsidR="00A43DCF" w:rsidRPr="00B11E98" w:rsidRDefault="00A43DCF" w:rsidP="004D4D49">
      <w:pPr>
        <w:rPr>
          <w:rFonts w:cstheme="minorHAnsi"/>
        </w:rPr>
      </w:pPr>
      <w:r w:rsidRPr="00B11E98">
        <w:rPr>
          <w:rFonts w:cstheme="minorHAnsi"/>
        </w:rPr>
        <w:t xml:space="preserve">Cuando tenemos un S.O con bastante memoria RAM, y no trabajamos con aplicaciones muy potentes, podríamos quitar el archivo de paginación. </w:t>
      </w:r>
      <w:proofErr w:type="spellStart"/>
      <w:r w:rsidRPr="00B11E98">
        <w:rPr>
          <w:rFonts w:cstheme="minorHAnsi"/>
        </w:rPr>
        <w:t>Despues</w:t>
      </w:r>
      <w:proofErr w:type="spellEnd"/>
      <w:r w:rsidRPr="00B11E98">
        <w:rPr>
          <w:rFonts w:cstheme="minorHAnsi"/>
        </w:rPr>
        <w:t xml:space="preserve"> en cualquier momento que el sistema nos dijera que le falta memoria RAM, lo tendríamos </w:t>
      </w:r>
      <w:proofErr w:type="spellStart"/>
      <w:r w:rsidRPr="00B11E98">
        <w:rPr>
          <w:rFonts w:cstheme="minorHAnsi"/>
        </w:rPr>
        <w:t>despues</w:t>
      </w:r>
      <w:proofErr w:type="spellEnd"/>
      <w:r w:rsidRPr="00B11E98">
        <w:rPr>
          <w:rFonts w:cstheme="minorHAnsi"/>
        </w:rPr>
        <w:t xml:space="preserve"> que habilitar.</w:t>
      </w:r>
    </w:p>
    <w:p w14:paraId="54856970" w14:textId="77777777" w:rsidR="00A43DCF" w:rsidRPr="00B11E98" w:rsidRDefault="00A43DCF" w:rsidP="004D4D49">
      <w:pPr>
        <w:rPr>
          <w:rFonts w:cstheme="minorHAnsi"/>
        </w:rPr>
      </w:pPr>
      <w:r w:rsidRPr="00B11E98">
        <w:rPr>
          <w:rFonts w:cstheme="minorHAnsi"/>
        </w:rPr>
        <w:t>Fichero de paginación = pagefile.sys.</w:t>
      </w:r>
    </w:p>
    <w:p w14:paraId="1D2AE01B" w14:textId="77777777" w:rsidR="00A43DCF" w:rsidRPr="00B11E98" w:rsidRDefault="00A43DCF" w:rsidP="004D4D49">
      <w:pPr>
        <w:rPr>
          <w:rFonts w:cstheme="minorHAnsi"/>
        </w:rPr>
      </w:pPr>
      <w:r w:rsidRPr="00B11E98">
        <w:rPr>
          <w:rFonts w:cstheme="minorHAnsi"/>
        </w:rPr>
        <w:t>Mi fichero de paginación donde esta:</w:t>
      </w:r>
    </w:p>
    <w:p w14:paraId="10E42D4D" w14:textId="03D51C0F" w:rsidR="00A43DCF" w:rsidRPr="00B11E98" w:rsidRDefault="00A43DCF" w:rsidP="00A43DCF">
      <w:pPr>
        <w:pStyle w:val="NormalWeb"/>
        <w:spacing w:before="0" w:after="120" w:line="360" w:lineRule="auto"/>
        <w:jc w:val="both"/>
        <w:rPr>
          <w:rFonts w:asciiTheme="minorHAnsi" w:hAnsiTheme="minorHAnsi" w:cstheme="minorHAnsi"/>
          <w:noProof/>
          <w:sz w:val="22"/>
          <w:szCs w:val="22"/>
        </w:rPr>
      </w:pPr>
      <w:r w:rsidRPr="00B11E98">
        <w:rPr>
          <w:rFonts w:asciiTheme="minorHAnsi" w:hAnsiTheme="minorHAnsi" w:cstheme="minorHAnsi"/>
          <w:noProof/>
          <w:sz w:val="22"/>
          <w:szCs w:val="22"/>
        </w:rPr>
        <w:drawing>
          <wp:inline distT="0" distB="0" distL="0" distR="0" wp14:anchorId="0E2AB5FE" wp14:editId="12814231">
            <wp:extent cx="3209925" cy="2105025"/>
            <wp:effectExtent l="0" t="0" r="9525" b="9525"/>
            <wp:docPr id="44" name="Imagen 4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2105025"/>
                    </a:xfrm>
                    <a:prstGeom prst="rect">
                      <a:avLst/>
                    </a:prstGeom>
                    <a:noFill/>
                    <a:ln>
                      <a:noFill/>
                    </a:ln>
                  </pic:spPr>
                </pic:pic>
              </a:graphicData>
            </a:graphic>
          </wp:inline>
        </w:drawing>
      </w:r>
    </w:p>
    <w:p w14:paraId="1CAA8D03" w14:textId="77777777" w:rsidR="00A43DCF" w:rsidRPr="00B11E98" w:rsidRDefault="00A43DCF" w:rsidP="004D4D49">
      <w:pPr>
        <w:rPr>
          <w:rFonts w:cstheme="minorHAnsi"/>
        </w:rPr>
      </w:pPr>
      <w:proofErr w:type="gramStart"/>
      <w:r w:rsidRPr="00B11E98">
        <w:rPr>
          <w:rFonts w:cstheme="minorHAnsi"/>
        </w:rPr>
        <w:t>Pagefile.sys  ocupa</w:t>
      </w:r>
      <w:proofErr w:type="gramEnd"/>
      <w:r w:rsidRPr="00B11E98">
        <w:rPr>
          <w:rFonts w:cstheme="minorHAnsi"/>
        </w:rPr>
        <w:t xml:space="preserve"> = 1900.544 KB. 1900544/1024= 1856 M.  Fichero de Memoria Virtual</w:t>
      </w:r>
    </w:p>
    <w:p w14:paraId="55F05BBE" w14:textId="0FCDB4CD" w:rsidR="00A43DCF" w:rsidRPr="00B11E98" w:rsidRDefault="00A43DCF" w:rsidP="004D4D49">
      <w:pPr>
        <w:rPr>
          <w:rFonts w:cstheme="minorHAnsi"/>
        </w:rPr>
      </w:pPr>
      <w:r w:rsidRPr="00B11E98">
        <w:rPr>
          <w:rFonts w:cstheme="minorHAnsi"/>
        </w:rPr>
        <w:t xml:space="preserve">Hiberfil.sys </w:t>
      </w:r>
      <w:r w:rsidRPr="00B11E98">
        <w:rPr>
          <w:rFonts w:cstheme="minorHAnsi"/>
        </w:rPr>
        <w:sym w:font="Wingdings" w:char="F0E0"/>
      </w:r>
      <w:r w:rsidRPr="00B11E98">
        <w:rPr>
          <w:rFonts w:cstheme="minorHAnsi"/>
        </w:rPr>
        <w:t xml:space="preserve"> fichero de hibernación.</w:t>
      </w:r>
      <w:r w:rsidR="00B703F7" w:rsidRPr="00B11E98">
        <w:rPr>
          <w:rFonts w:cstheme="minorHAnsi"/>
        </w:rPr>
        <w:t xml:space="preserve"> </w:t>
      </w:r>
      <w:r w:rsidRPr="00B11E98">
        <w:rPr>
          <w:rFonts w:cstheme="minorHAnsi"/>
        </w:rPr>
        <w:t xml:space="preserve">Guarda el contenido de la RAM durante el proceso de hibernación. Ayuda a la función de inicio </w:t>
      </w:r>
      <w:proofErr w:type="spellStart"/>
      <w:r w:rsidRPr="00B11E98">
        <w:rPr>
          <w:rFonts w:cstheme="minorHAnsi"/>
        </w:rPr>
        <w:t>rapido</w:t>
      </w:r>
      <w:proofErr w:type="spellEnd"/>
      <w:r w:rsidRPr="00B11E98">
        <w:rPr>
          <w:rFonts w:cstheme="minorHAnsi"/>
        </w:rPr>
        <w:t>.</w:t>
      </w:r>
    </w:p>
    <w:p w14:paraId="00FC75F3" w14:textId="77777777" w:rsidR="00A43DCF" w:rsidRPr="00B11E98" w:rsidRDefault="00A43DCF" w:rsidP="004D4D49">
      <w:pPr>
        <w:rPr>
          <w:rFonts w:cstheme="minorHAnsi"/>
        </w:rPr>
      </w:pPr>
      <w:r w:rsidRPr="00B11E98">
        <w:rPr>
          <w:rFonts w:cstheme="minorHAnsi"/>
        </w:rPr>
        <w:t xml:space="preserve">Swapfile.sys </w:t>
      </w:r>
      <w:r w:rsidRPr="00B11E98">
        <w:rPr>
          <w:rFonts w:cstheme="minorHAnsi"/>
        </w:rPr>
        <w:sym w:font="Wingdings" w:char="F0E0"/>
      </w:r>
      <w:r w:rsidRPr="00B11E98">
        <w:rPr>
          <w:rFonts w:cstheme="minorHAnsi"/>
        </w:rPr>
        <w:t xml:space="preserve"> 256 megas   262.144K/1024= 256Megas</w:t>
      </w:r>
    </w:p>
    <w:p w14:paraId="70458A4C" w14:textId="382C1D65" w:rsidR="00A43DCF" w:rsidRPr="00B11E98" w:rsidRDefault="00A43DCF" w:rsidP="004D4D49">
      <w:pPr>
        <w:rPr>
          <w:rFonts w:cstheme="minorHAnsi"/>
        </w:rPr>
      </w:pPr>
      <w:r w:rsidRPr="00B11E98">
        <w:rPr>
          <w:rFonts w:cstheme="minorHAnsi"/>
        </w:rPr>
        <w:t xml:space="preserve">Este archivo es usado para </w:t>
      </w:r>
      <w:r w:rsidR="00C810DD" w:rsidRPr="00B11E98">
        <w:rPr>
          <w:rFonts w:cstheme="minorHAnsi"/>
        </w:rPr>
        <w:t>cambiar el nuevo estilo de aplicación de Microsoft llamadas</w:t>
      </w:r>
      <w:r w:rsidRPr="00B11E98">
        <w:rPr>
          <w:rFonts w:cstheme="minorHAnsi"/>
        </w:rPr>
        <w:t xml:space="preserve"> aplicaciones “universales” de Windows — conocidas anteriormente como aplicaciones Metro. </w:t>
      </w:r>
    </w:p>
    <w:p w14:paraId="36D76718" w14:textId="49FFF769" w:rsidR="00A43DCF" w:rsidRPr="00B11E98" w:rsidRDefault="00A43DCF" w:rsidP="004D4D49">
      <w:pPr>
        <w:rPr>
          <w:rFonts w:cstheme="minorHAnsi"/>
        </w:rPr>
      </w:pPr>
      <w:r w:rsidRPr="00B11E98">
        <w:rPr>
          <w:rFonts w:cstheme="minorHAnsi"/>
        </w:rPr>
        <w:t>L</w:t>
      </w:r>
      <w:r w:rsidR="009912FD" w:rsidRPr="00B11E98">
        <w:rPr>
          <w:rFonts w:cstheme="minorHAnsi"/>
        </w:rPr>
        <w:t>a</w:t>
      </w:r>
      <w:r w:rsidRPr="00B11E98">
        <w:rPr>
          <w:rFonts w:cstheme="minorHAnsi"/>
        </w:rPr>
        <w:t>s apps universales</w:t>
      </w:r>
      <w:r w:rsidR="009912FD" w:rsidRPr="00B11E98">
        <w:rPr>
          <w:rFonts w:cstheme="minorHAnsi"/>
        </w:rPr>
        <w:t>,</w:t>
      </w:r>
      <w:r w:rsidRPr="00B11E98">
        <w:rPr>
          <w:rFonts w:cstheme="minorHAnsi"/>
        </w:rPr>
        <w:t xml:space="preserve"> permiten que los desarrolladores puedan crear un solo app, con una sola lógica de negocio y una sola interfaz. De esta manera, los usuarios podrán usar ese </w:t>
      </w:r>
      <w:proofErr w:type="gramStart"/>
      <w:r w:rsidRPr="00B11E98">
        <w:rPr>
          <w:rFonts w:cstheme="minorHAnsi"/>
        </w:rPr>
        <w:t>mismo app</w:t>
      </w:r>
      <w:proofErr w:type="gramEnd"/>
      <w:r w:rsidRPr="00B11E98">
        <w:rPr>
          <w:rFonts w:cstheme="minorHAnsi"/>
        </w:rPr>
        <w:t xml:space="preserve"> en computadoras, tabletas, celulares etc. L</w:t>
      </w:r>
      <w:r w:rsidR="009912FD" w:rsidRPr="00B11E98">
        <w:rPr>
          <w:rFonts w:cstheme="minorHAnsi"/>
        </w:rPr>
        <w:t>a</w:t>
      </w:r>
      <w:r w:rsidRPr="00B11E98">
        <w:rPr>
          <w:rFonts w:cstheme="minorHAnsi"/>
        </w:rPr>
        <w:t>s apps universales de Windows 10 tendrán una interfaz y controles que se adaptan automáticamente al dispositivo y pantalla que estás usando -- con el fin de ofrecer una experiencia muy similar.</w:t>
      </w:r>
    </w:p>
    <w:p w14:paraId="009ACEE0" w14:textId="77777777" w:rsidR="00A43DCF" w:rsidRPr="00B11E98" w:rsidRDefault="00A43DCF" w:rsidP="004D4D49">
      <w:pPr>
        <w:rPr>
          <w:rFonts w:cstheme="minorHAnsi"/>
        </w:rPr>
      </w:pPr>
      <w:r w:rsidRPr="00B11E98">
        <w:rPr>
          <w:rFonts w:cstheme="minorHAnsi"/>
        </w:rPr>
        <w:t>El archivo de intercambio — swapfile.sys — está actualmente en uso para el nuevo modelo de aplicaciones de intercambio de Microsoft. Microsoft ha llamado a estas aplicaciones con varios nombres en distintos puntos, como Aplicaciones universales, Aplicaciones de la tienda de Windows, Aplicaciones metro, Aplicaciones modernas, Aplicaciones de Windows 8, Aplicaciones con interfaz gráfica con el estilo de Windows 8, etc.</w:t>
      </w:r>
    </w:p>
    <w:p w14:paraId="4DFF21F8" w14:textId="77777777" w:rsidR="00A43DCF" w:rsidRPr="00B11E98" w:rsidRDefault="00A43DCF" w:rsidP="004D4D49">
      <w:pPr>
        <w:rPr>
          <w:rFonts w:cstheme="minorHAnsi"/>
        </w:rPr>
      </w:pPr>
      <w:r w:rsidRPr="00B11E98">
        <w:rPr>
          <w:rFonts w:cstheme="minorHAnsi"/>
        </w:rPr>
        <w:t>Esencialmente, el archivo de paginación pagefile.sys es usado para operaciones normales de Windows, mientras que el nuevo marco de aplicaciones de Microsoft utiliza un archivo diferente para realizar las operaciones de intercambio o memoria virtual llamado swapfile.sys.</w:t>
      </w:r>
    </w:p>
    <w:p w14:paraId="4FC70295" w14:textId="77777777" w:rsidR="00A43DCF" w:rsidRPr="00B11E98" w:rsidRDefault="00A43DCF" w:rsidP="004D4D49">
      <w:pPr>
        <w:rPr>
          <w:rFonts w:cstheme="minorHAnsi"/>
        </w:rPr>
      </w:pPr>
    </w:p>
    <w:p w14:paraId="20BAEB1E" w14:textId="7BC35CF8" w:rsidR="00A43DCF" w:rsidRPr="00B11E98" w:rsidRDefault="00A43DCF" w:rsidP="004D4D49">
      <w:pPr>
        <w:rPr>
          <w:rFonts w:cstheme="minorHAnsi"/>
        </w:rPr>
      </w:pPr>
      <w:r w:rsidRPr="00B11E98">
        <w:rPr>
          <w:rFonts w:cstheme="minorHAnsi"/>
        </w:rPr>
        <w:lastRenderedPageBreak/>
        <w:t>Ejemplo</w:t>
      </w:r>
      <w:r w:rsidR="009912FD" w:rsidRPr="00B11E98">
        <w:rPr>
          <w:rFonts w:cstheme="minorHAnsi"/>
        </w:rPr>
        <w:t>:</w:t>
      </w:r>
      <w:r w:rsidRPr="00B11E98">
        <w:rPr>
          <w:rFonts w:cstheme="minorHAnsi"/>
        </w:rPr>
        <w:t xml:space="preserve">  memoria RAM físico = 4 gigas</w:t>
      </w:r>
    </w:p>
    <w:p w14:paraId="3DDAA156" w14:textId="2E772F8E" w:rsidR="00A43DCF" w:rsidRPr="00B11E98" w:rsidRDefault="00A43DCF" w:rsidP="004D4D49">
      <w:pPr>
        <w:rPr>
          <w:rFonts w:cstheme="minorHAnsi"/>
        </w:rPr>
      </w:pPr>
      <w:r w:rsidRPr="00B11E98">
        <w:rPr>
          <w:rFonts w:cstheme="minorHAnsi"/>
        </w:rPr>
        <w:t>Tamaño recomendado 1,5 * 4096 megas = 6144 Megas valor</w:t>
      </w:r>
      <w:r w:rsidR="009912FD" w:rsidRPr="00B11E98">
        <w:rPr>
          <w:rFonts w:cstheme="minorHAnsi"/>
        </w:rPr>
        <w:t xml:space="preserve"> óptimo</w:t>
      </w:r>
      <w:r w:rsidRPr="00B11E98">
        <w:rPr>
          <w:rFonts w:cstheme="minorHAnsi"/>
        </w:rPr>
        <w:t xml:space="preserve"> de la memoria virtual.</w:t>
      </w:r>
    </w:p>
    <w:p w14:paraId="076C2601" w14:textId="77777777" w:rsidR="00A43DCF" w:rsidRPr="00B11E98" w:rsidRDefault="00A43DCF" w:rsidP="004D4D49">
      <w:pPr>
        <w:rPr>
          <w:rFonts w:cstheme="minorHAnsi"/>
        </w:rPr>
      </w:pPr>
      <w:r w:rsidRPr="00B11E98">
        <w:rPr>
          <w:rFonts w:cstheme="minorHAnsi"/>
        </w:rPr>
        <w:t>Para modificar el tamaño de la memoria virtual</w:t>
      </w:r>
    </w:p>
    <w:p w14:paraId="5AFAABF5" w14:textId="77777777" w:rsidR="00A43DCF" w:rsidRPr="00B11E98" w:rsidRDefault="00A43DCF" w:rsidP="004D4D49">
      <w:pPr>
        <w:rPr>
          <w:rFonts w:cstheme="minorHAnsi"/>
        </w:rPr>
      </w:pPr>
      <w:r w:rsidRPr="00B11E98">
        <w:rPr>
          <w:rFonts w:cstheme="minorHAnsi"/>
        </w:rPr>
        <w:t xml:space="preserve">                          Valor mínimo = 6134</w:t>
      </w:r>
    </w:p>
    <w:p w14:paraId="5DA3CDAA" w14:textId="77777777" w:rsidR="00A43DCF" w:rsidRPr="00B11E98" w:rsidRDefault="00A43DCF" w:rsidP="004D4D49">
      <w:pPr>
        <w:rPr>
          <w:rFonts w:cstheme="minorHAnsi"/>
        </w:rPr>
      </w:pPr>
      <w:r w:rsidRPr="00B11E98">
        <w:rPr>
          <w:rFonts w:cstheme="minorHAnsi"/>
        </w:rPr>
        <w:t xml:space="preserve">                                                          Valor real = 6144</w:t>
      </w:r>
    </w:p>
    <w:p w14:paraId="7015CFAB" w14:textId="77777777" w:rsidR="00A43DCF" w:rsidRPr="00B11E98" w:rsidRDefault="00A43DCF" w:rsidP="004D4D49">
      <w:pPr>
        <w:rPr>
          <w:rFonts w:cstheme="minorHAnsi"/>
        </w:rPr>
      </w:pPr>
      <w:r w:rsidRPr="00B11E98">
        <w:rPr>
          <w:rFonts w:cstheme="minorHAnsi"/>
        </w:rPr>
        <w:t xml:space="preserve">                          Valor máximo= 6154</w:t>
      </w:r>
    </w:p>
    <w:p w14:paraId="0FCCB5F4" w14:textId="106E19C2" w:rsidR="00A43DCF" w:rsidRPr="00B11E98" w:rsidRDefault="00A43DCF" w:rsidP="004D4D49">
      <w:pPr>
        <w:rPr>
          <w:rFonts w:cstheme="minorHAnsi"/>
        </w:rPr>
      </w:pPr>
      <w:r w:rsidRPr="00B11E98">
        <w:rPr>
          <w:rFonts w:cstheme="minorHAnsi"/>
        </w:rPr>
        <w:t xml:space="preserve">Probarlo en una </w:t>
      </w:r>
      <w:r w:rsidR="009912FD" w:rsidRPr="00B11E98">
        <w:rPr>
          <w:rFonts w:cstheme="minorHAnsi"/>
        </w:rPr>
        <w:t>máquina</w:t>
      </w:r>
      <w:r w:rsidRPr="00B11E98">
        <w:rPr>
          <w:rFonts w:cstheme="minorHAnsi"/>
        </w:rPr>
        <w:t xml:space="preserve"> virtual, con poca memoria física.</w:t>
      </w:r>
    </w:p>
    <w:p w14:paraId="3B6D1B98" w14:textId="029F5306" w:rsidR="00A43DCF" w:rsidRPr="00B11E98" w:rsidRDefault="00A43DCF">
      <w:pPr>
        <w:pStyle w:val="Prrafodelista"/>
        <w:numPr>
          <w:ilvl w:val="0"/>
          <w:numId w:val="10"/>
        </w:numPr>
        <w:rPr>
          <w:rFonts w:cstheme="minorHAnsi"/>
        </w:rPr>
      </w:pPr>
      <w:r w:rsidRPr="00B11E98">
        <w:rPr>
          <w:rFonts w:cstheme="minorHAnsi"/>
        </w:rPr>
        <w:t xml:space="preserve">Primero en la </w:t>
      </w:r>
      <w:r w:rsidR="009912FD" w:rsidRPr="00B11E98">
        <w:rPr>
          <w:rFonts w:cstheme="minorHAnsi"/>
        </w:rPr>
        <w:t>máquina</w:t>
      </w:r>
      <w:r w:rsidRPr="00B11E98">
        <w:rPr>
          <w:rFonts w:cstheme="minorHAnsi"/>
        </w:rPr>
        <w:t xml:space="preserve"> virtual, quitamos el fichero de paginación, y entonces comprobamos que el fichero pagefile.sys desaparece de la unidad c:</w:t>
      </w:r>
    </w:p>
    <w:p w14:paraId="63C87AC5" w14:textId="77777777" w:rsidR="00A43DCF" w:rsidRPr="00B11E98" w:rsidRDefault="00A43DCF">
      <w:pPr>
        <w:pStyle w:val="Prrafodelista"/>
        <w:numPr>
          <w:ilvl w:val="0"/>
          <w:numId w:val="10"/>
        </w:numPr>
        <w:rPr>
          <w:rFonts w:cstheme="minorHAnsi"/>
        </w:rPr>
      </w:pPr>
      <w:r w:rsidRPr="00B11E98">
        <w:rPr>
          <w:rFonts w:cstheme="minorHAnsi"/>
        </w:rPr>
        <w:t xml:space="preserve">Ponemos la maquina en red </w:t>
      </w:r>
      <w:proofErr w:type="spellStart"/>
      <w:proofErr w:type="gramStart"/>
      <w:r w:rsidRPr="00B11E98">
        <w:rPr>
          <w:rFonts w:cstheme="minorHAnsi"/>
        </w:rPr>
        <w:t>Nat</w:t>
      </w:r>
      <w:proofErr w:type="spellEnd"/>
      <w:r w:rsidRPr="00B11E98">
        <w:rPr>
          <w:rFonts w:cstheme="minorHAnsi"/>
        </w:rPr>
        <w:t xml:space="preserve"> .</w:t>
      </w:r>
      <w:proofErr w:type="gramEnd"/>
      <w:r w:rsidRPr="00B11E98">
        <w:rPr>
          <w:rFonts w:cstheme="minorHAnsi"/>
        </w:rPr>
        <w:t xml:space="preserve"> Instalamos las </w:t>
      </w:r>
      <w:proofErr w:type="spellStart"/>
      <w:r w:rsidRPr="00B11E98">
        <w:rPr>
          <w:rFonts w:cstheme="minorHAnsi"/>
        </w:rPr>
        <w:t>Guest</w:t>
      </w:r>
      <w:proofErr w:type="spellEnd"/>
      <w:r w:rsidRPr="00B11E98">
        <w:rPr>
          <w:rFonts w:cstheme="minorHAnsi"/>
        </w:rPr>
        <w:t xml:space="preserve"> </w:t>
      </w:r>
      <w:proofErr w:type="spellStart"/>
      <w:r w:rsidRPr="00B11E98">
        <w:rPr>
          <w:rFonts w:cstheme="minorHAnsi"/>
        </w:rPr>
        <w:t>aditions</w:t>
      </w:r>
      <w:proofErr w:type="spellEnd"/>
    </w:p>
    <w:p w14:paraId="1D1ACEA1" w14:textId="3B8D7887" w:rsidR="00A43DCF" w:rsidRPr="00B11E98" w:rsidRDefault="00A43DCF">
      <w:pPr>
        <w:pStyle w:val="Prrafodelista"/>
        <w:numPr>
          <w:ilvl w:val="0"/>
          <w:numId w:val="10"/>
        </w:numPr>
        <w:rPr>
          <w:rFonts w:cstheme="minorHAnsi"/>
        </w:rPr>
      </w:pPr>
      <w:r w:rsidRPr="00B11E98">
        <w:rPr>
          <w:rFonts w:cstheme="minorHAnsi"/>
        </w:rPr>
        <w:t>Comenzamos a lanzar aplicaciones, bastantes para que se agote la memoria RAM cuando sucede, saldrá un mensaje que dice:</w:t>
      </w:r>
    </w:p>
    <w:p w14:paraId="1A9F8E3C" w14:textId="76F2C78E" w:rsidR="004D4D49" w:rsidRPr="00B11E98" w:rsidRDefault="004D4D49" w:rsidP="004D4D49">
      <w:pPr>
        <w:ind w:left="420"/>
        <w:rPr>
          <w:rFonts w:cstheme="minorHAnsi"/>
        </w:rPr>
      </w:pPr>
      <w:r w:rsidRPr="00B11E98">
        <w:rPr>
          <w:rFonts w:cstheme="minorHAnsi"/>
        </w:rPr>
        <w:t xml:space="preserve">  Memoria insuficiente en el equipo. Para restaurar memoria suficiente para que funcionen correctamente los programas, guarde los archivos y cierre o reinicie todos los programas abiertos, </w:t>
      </w:r>
    </w:p>
    <w:p w14:paraId="48A0F0E3" w14:textId="260B6983" w:rsidR="00A43DCF" w:rsidRPr="00B11E98" w:rsidRDefault="00A43DCF">
      <w:pPr>
        <w:pStyle w:val="Prrafodelista"/>
        <w:numPr>
          <w:ilvl w:val="0"/>
          <w:numId w:val="10"/>
        </w:numPr>
        <w:rPr>
          <w:rFonts w:cstheme="minorHAnsi"/>
        </w:rPr>
      </w:pPr>
      <w:r w:rsidRPr="00B11E98">
        <w:rPr>
          <w:rFonts w:cstheme="minorHAnsi"/>
        </w:rPr>
        <w:t>Después poner el fichero de paginación es decir definimos Memoria virtual y volvemos a intentar hacer las operaciones que antes no hemos podido realizar.</w:t>
      </w:r>
    </w:p>
    <w:sectPr w:rsidR="00A43DCF" w:rsidRPr="00B11E98" w:rsidSect="00EB1FE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6165" w14:textId="77777777" w:rsidR="00EB1FE3" w:rsidRDefault="00EB1FE3" w:rsidP="00AE0389">
      <w:pPr>
        <w:spacing w:after="0" w:line="240" w:lineRule="auto"/>
      </w:pPr>
      <w:r>
        <w:separator/>
      </w:r>
    </w:p>
  </w:endnote>
  <w:endnote w:type="continuationSeparator" w:id="0">
    <w:p w14:paraId="799F7E60" w14:textId="77777777" w:rsidR="00EB1FE3" w:rsidRDefault="00EB1FE3" w:rsidP="00AE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CA45D" w14:textId="77777777" w:rsidR="00EB1FE3" w:rsidRDefault="00EB1FE3" w:rsidP="00AE0389">
      <w:pPr>
        <w:spacing w:after="0" w:line="240" w:lineRule="auto"/>
      </w:pPr>
      <w:r>
        <w:separator/>
      </w:r>
    </w:p>
  </w:footnote>
  <w:footnote w:type="continuationSeparator" w:id="0">
    <w:p w14:paraId="31D02717" w14:textId="77777777" w:rsidR="00EB1FE3" w:rsidRDefault="00EB1FE3" w:rsidP="00AE0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2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0000004"/>
    <w:multiLevelType w:val="multilevel"/>
    <w:tmpl w:val="00000004"/>
    <w:name w:val="WW8Num22"/>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720" w:hanging="360"/>
      </w:pPr>
      <w:rPr>
        <w:b/>
        <w:sz w:val="24"/>
        <w:szCs w:val="24"/>
        <w:highlight w:val="yellow"/>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0000009"/>
    <w:multiLevelType w:val="singleLevel"/>
    <w:tmpl w:val="00000009"/>
    <w:name w:val="WW8Num27"/>
    <w:lvl w:ilvl="0">
      <w:start w:val="1"/>
      <w:numFmt w:val="lowerLetter"/>
      <w:lvlText w:val="%1)"/>
      <w:lvlJc w:val="left"/>
      <w:pPr>
        <w:tabs>
          <w:tab w:val="num" w:pos="360"/>
        </w:tabs>
        <w:ind w:left="360" w:hanging="360"/>
      </w:pPr>
      <w:rPr>
        <w:rFonts w:hint="default"/>
      </w:rPr>
    </w:lvl>
  </w:abstractNum>
  <w:abstractNum w:abstractNumId="3" w15:restartNumberingAfterBreak="0">
    <w:nsid w:val="00000012"/>
    <w:multiLevelType w:val="singleLevel"/>
    <w:tmpl w:val="00000012"/>
    <w:name w:val="WW8Num36"/>
    <w:lvl w:ilvl="0">
      <w:numFmt w:val="bullet"/>
      <w:lvlText w:val="-"/>
      <w:lvlJc w:val="left"/>
      <w:pPr>
        <w:tabs>
          <w:tab w:val="num" w:pos="1211"/>
        </w:tabs>
        <w:ind w:left="1211" w:hanging="360"/>
      </w:pPr>
      <w:rPr>
        <w:rFonts w:ascii="Liberation Serif" w:hAnsi="Liberation Serif" w:hint="default"/>
      </w:rPr>
    </w:lvl>
  </w:abstractNum>
  <w:abstractNum w:abstractNumId="4" w15:restartNumberingAfterBreak="0">
    <w:nsid w:val="00000013"/>
    <w:multiLevelType w:val="multilevel"/>
    <w:tmpl w:val="00000013"/>
    <w:name w:val="WW8Num37"/>
    <w:lvl w:ilvl="0">
      <w:start w:val="1"/>
      <w:numFmt w:val="decimal"/>
      <w:lvlText w:val="%1."/>
      <w:lvlJc w:val="left"/>
      <w:pPr>
        <w:tabs>
          <w:tab w:val="num" w:pos="720"/>
        </w:tabs>
        <w:ind w:left="720" w:hanging="360"/>
      </w:pPr>
      <w:rPr>
        <w:rFonts w:eastAsia="Symbol"/>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6"/>
    <w:multiLevelType w:val="singleLevel"/>
    <w:tmpl w:val="00000016"/>
    <w:name w:val="WW8Num41"/>
    <w:lvl w:ilvl="0">
      <w:start w:val="1"/>
      <w:numFmt w:val="bullet"/>
      <w:lvlText w:val=""/>
      <w:lvlJc w:val="left"/>
      <w:pPr>
        <w:tabs>
          <w:tab w:val="num" w:pos="0"/>
        </w:tabs>
        <w:ind w:left="720" w:hanging="360"/>
      </w:pPr>
      <w:rPr>
        <w:rFonts w:ascii="Wingdings" w:hAnsi="Wingdings" w:cs="Wingdings" w:hint="default"/>
      </w:rPr>
    </w:lvl>
  </w:abstractNum>
  <w:abstractNum w:abstractNumId="6" w15:restartNumberingAfterBreak="0">
    <w:nsid w:val="0000001B"/>
    <w:multiLevelType w:val="singleLevel"/>
    <w:tmpl w:val="0000001B"/>
    <w:name w:val="WW8Num46"/>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00000020"/>
    <w:multiLevelType w:val="singleLevel"/>
    <w:tmpl w:val="00000020"/>
    <w:name w:val="WW8Num51"/>
    <w:lvl w:ilvl="0">
      <w:start w:val="1"/>
      <w:numFmt w:val="lowerLetter"/>
      <w:lvlText w:val="%1)"/>
      <w:lvlJc w:val="left"/>
      <w:pPr>
        <w:tabs>
          <w:tab w:val="num" w:pos="0"/>
        </w:tabs>
        <w:ind w:left="720" w:hanging="360"/>
      </w:pPr>
      <w:rPr>
        <w:rFonts w:hint="default"/>
        <w:b/>
        <w:sz w:val="24"/>
        <w:szCs w:val="24"/>
      </w:rPr>
    </w:lvl>
  </w:abstractNum>
  <w:abstractNum w:abstractNumId="8" w15:restartNumberingAfterBreak="0">
    <w:nsid w:val="112C01A9"/>
    <w:multiLevelType w:val="hybridMultilevel"/>
    <w:tmpl w:val="C248B7E4"/>
    <w:lvl w:ilvl="0" w:tplc="00000009">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3272762E"/>
    <w:multiLevelType w:val="hybridMultilevel"/>
    <w:tmpl w:val="28A463C8"/>
    <w:lvl w:ilvl="0" w:tplc="0C0A0001">
      <w:start w:val="1"/>
      <w:numFmt w:val="bullet"/>
      <w:lvlText w:val=""/>
      <w:lvlJc w:val="left"/>
      <w:pPr>
        <w:ind w:left="1428" w:hanging="360"/>
      </w:pPr>
      <w:rPr>
        <w:rFonts w:ascii="Symbol" w:hAnsi="Symbol"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35B34D8F"/>
    <w:multiLevelType w:val="hybridMultilevel"/>
    <w:tmpl w:val="8550F71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1" w15:restartNumberingAfterBreak="0">
    <w:nsid w:val="42980CE3"/>
    <w:multiLevelType w:val="hybridMultilevel"/>
    <w:tmpl w:val="2B469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F54E70"/>
    <w:multiLevelType w:val="hybridMultilevel"/>
    <w:tmpl w:val="62164368"/>
    <w:lvl w:ilvl="0" w:tplc="0000000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9714E5"/>
    <w:multiLevelType w:val="hybridMultilevel"/>
    <w:tmpl w:val="66DA5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DA6ABF"/>
    <w:multiLevelType w:val="hybridMultilevel"/>
    <w:tmpl w:val="58A081E8"/>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5" w15:restartNumberingAfterBreak="0">
    <w:nsid w:val="65FF27B4"/>
    <w:multiLevelType w:val="multilevel"/>
    <w:tmpl w:val="BC5458D2"/>
    <w:lvl w:ilvl="0">
      <w:start w:val="1"/>
      <w:numFmt w:val="decimal"/>
      <w:pStyle w:val="TITULO-1"/>
      <w:lvlText w:val="%1."/>
      <w:lvlJc w:val="left"/>
      <w:pPr>
        <w:ind w:left="360" w:hanging="360"/>
      </w:pPr>
    </w:lvl>
    <w:lvl w:ilvl="1">
      <w:start w:val="1"/>
      <w:numFmt w:val="decimal"/>
      <w:pStyle w:val="TITULO-2"/>
      <w:isLgl/>
      <w:lvlText w:val="%1.%2"/>
      <w:lvlJc w:val="left"/>
      <w:pPr>
        <w:ind w:left="360" w:hanging="360"/>
      </w:pPr>
      <w:rPr>
        <w:rFonts w:hint="default"/>
      </w:rPr>
    </w:lvl>
    <w:lvl w:ilvl="2">
      <w:start w:val="1"/>
      <w:numFmt w:val="decimal"/>
      <w:pStyle w:val="TITULO-3"/>
      <w:isLgl/>
      <w:lvlText w:val="%1.%2.%3"/>
      <w:lvlJc w:val="left"/>
      <w:pPr>
        <w:ind w:left="720" w:hanging="720"/>
      </w:pPr>
      <w:rPr>
        <w:rFonts w:hint="default"/>
      </w:rPr>
    </w:lvl>
    <w:lvl w:ilvl="3">
      <w:start w:val="1"/>
      <w:numFmt w:val="decimal"/>
      <w:pStyle w:val="TI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6B2776DC"/>
    <w:multiLevelType w:val="hybridMultilevel"/>
    <w:tmpl w:val="C868F84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7" w15:restartNumberingAfterBreak="0">
    <w:nsid w:val="7B5828F2"/>
    <w:multiLevelType w:val="hybridMultilevel"/>
    <w:tmpl w:val="9970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4728436">
    <w:abstractNumId w:val="15"/>
  </w:num>
  <w:num w:numId="2" w16cid:durableId="1550336640">
    <w:abstractNumId w:val="8"/>
  </w:num>
  <w:num w:numId="3" w16cid:durableId="539632160">
    <w:abstractNumId w:val="13"/>
  </w:num>
  <w:num w:numId="4" w16cid:durableId="1936748107">
    <w:abstractNumId w:val="17"/>
  </w:num>
  <w:num w:numId="5" w16cid:durableId="150027526">
    <w:abstractNumId w:val="12"/>
  </w:num>
  <w:num w:numId="6" w16cid:durableId="1046488901">
    <w:abstractNumId w:val="9"/>
  </w:num>
  <w:num w:numId="7" w16cid:durableId="1177186354">
    <w:abstractNumId w:val="16"/>
  </w:num>
  <w:num w:numId="8" w16cid:durableId="1499343640">
    <w:abstractNumId w:val="14"/>
  </w:num>
  <w:num w:numId="9" w16cid:durableId="1192064329">
    <w:abstractNumId w:val="11"/>
  </w:num>
  <w:num w:numId="10" w16cid:durableId="117344777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C7"/>
    <w:rsid w:val="00017D5D"/>
    <w:rsid w:val="000247F0"/>
    <w:rsid w:val="000D36A5"/>
    <w:rsid w:val="000F5AD5"/>
    <w:rsid w:val="00140848"/>
    <w:rsid w:val="00215F11"/>
    <w:rsid w:val="00226425"/>
    <w:rsid w:val="00266E64"/>
    <w:rsid w:val="004D029A"/>
    <w:rsid w:val="004D4D49"/>
    <w:rsid w:val="004E709C"/>
    <w:rsid w:val="005E0518"/>
    <w:rsid w:val="005E25C5"/>
    <w:rsid w:val="00602D21"/>
    <w:rsid w:val="00602ED4"/>
    <w:rsid w:val="00633DC6"/>
    <w:rsid w:val="00655654"/>
    <w:rsid w:val="006A230F"/>
    <w:rsid w:val="006C3D24"/>
    <w:rsid w:val="006D6B1A"/>
    <w:rsid w:val="00737D12"/>
    <w:rsid w:val="0079233E"/>
    <w:rsid w:val="00797223"/>
    <w:rsid w:val="007A595A"/>
    <w:rsid w:val="007F2845"/>
    <w:rsid w:val="00980E2B"/>
    <w:rsid w:val="009912FD"/>
    <w:rsid w:val="009C584C"/>
    <w:rsid w:val="009D20AF"/>
    <w:rsid w:val="00A43DCF"/>
    <w:rsid w:val="00A471A9"/>
    <w:rsid w:val="00AD2437"/>
    <w:rsid w:val="00AE0389"/>
    <w:rsid w:val="00AE079C"/>
    <w:rsid w:val="00B11E98"/>
    <w:rsid w:val="00B703F7"/>
    <w:rsid w:val="00B92CC7"/>
    <w:rsid w:val="00C34F80"/>
    <w:rsid w:val="00C677EE"/>
    <w:rsid w:val="00C730EE"/>
    <w:rsid w:val="00C810DD"/>
    <w:rsid w:val="00C9730D"/>
    <w:rsid w:val="00D0363A"/>
    <w:rsid w:val="00D217D9"/>
    <w:rsid w:val="00D94EBC"/>
    <w:rsid w:val="00DE58D6"/>
    <w:rsid w:val="00DF1F47"/>
    <w:rsid w:val="00E00A55"/>
    <w:rsid w:val="00E212E3"/>
    <w:rsid w:val="00E92F67"/>
    <w:rsid w:val="00EB1FE3"/>
    <w:rsid w:val="00EB3EFA"/>
    <w:rsid w:val="00FC4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DA99"/>
  <w15:chartTrackingRefBased/>
  <w15:docId w15:val="{DE4CBA7F-1E50-4622-B8F5-2BAC81A4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9"/>
    <w:qFormat/>
    <w:rsid w:val="00B92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2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9"/>
    <w:unhideWhenUsed/>
    <w:qFormat/>
    <w:rsid w:val="00AD2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92CC7"/>
    <w:pPr>
      <w:ind w:left="720"/>
      <w:contextualSpacing/>
    </w:pPr>
  </w:style>
  <w:style w:type="character" w:customStyle="1" w:styleId="Ttulo1Car">
    <w:name w:val="Título 1 Car"/>
    <w:basedOn w:val="Fuentedeprrafopredeter"/>
    <w:link w:val="Ttulo1"/>
    <w:uiPriority w:val="99"/>
    <w:rsid w:val="00B92C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92CC7"/>
    <w:pPr>
      <w:outlineLvl w:val="9"/>
    </w:pPr>
    <w:rPr>
      <w:lang w:eastAsia="es-ES"/>
    </w:rPr>
  </w:style>
  <w:style w:type="paragraph" w:customStyle="1" w:styleId="TITULO-1">
    <w:name w:val="TITULO-1"/>
    <w:basedOn w:val="Normal"/>
    <w:next w:val="Normal"/>
    <w:link w:val="TITULO-1Car"/>
    <w:qFormat/>
    <w:rsid w:val="00D0363A"/>
    <w:pPr>
      <w:numPr>
        <w:numId w:val="1"/>
      </w:numPr>
      <w:outlineLvl w:val="0"/>
    </w:pPr>
    <w:rPr>
      <w:b/>
      <w:bCs/>
      <w:sz w:val="28"/>
      <w:szCs w:val="28"/>
    </w:rPr>
  </w:style>
  <w:style w:type="paragraph" w:customStyle="1" w:styleId="TITULO-2">
    <w:name w:val="TITULO-2"/>
    <w:basedOn w:val="Prrafodelista"/>
    <w:link w:val="TITULO-2Car"/>
    <w:qFormat/>
    <w:rsid w:val="00D0363A"/>
    <w:pPr>
      <w:numPr>
        <w:ilvl w:val="1"/>
        <w:numId w:val="1"/>
      </w:numPr>
      <w:outlineLvl w:val="1"/>
    </w:pPr>
    <w:rPr>
      <w:b/>
      <w:bCs/>
      <w:sz w:val="24"/>
      <w:szCs w:val="24"/>
    </w:rPr>
  </w:style>
  <w:style w:type="character" w:customStyle="1" w:styleId="PrrafodelistaCar">
    <w:name w:val="Párrafo de lista Car"/>
    <w:basedOn w:val="Fuentedeprrafopredeter"/>
    <w:link w:val="Prrafodelista"/>
    <w:uiPriority w:val="34"/>
    <w:rsid w:val="00B92CC7"/>
  </w:style>
  <w:style w:type="character" w:customStyle="1" w:styleId="TITULO-1Car">
    <w:name w:val="TITULO-1 Car"/>
    <w:basedOn w:val="PrrafodelistaCar"/>
    <w:link w:val="TITULO-1"/>
    <w:rsid w:val="00D0363A"/>
    <w:rPr>
      <w:b/>
      <w:bCs/>
      <w:sz w:val="28"/>
      <w:szCs w:val="28"/>
    </w:rPr>
  </w:style>
  <w:style w:type="paragraph" w:customStyle="1" w:styleId="TITULO-3">
    <w:name w:val="TITULO-3"/>
    <w:basedOn w:val="Prrafodelista"/>
    <w:link w:val="TITULO-3Car"/>
    <w:qFormat/>
    <w:rsid w:val="00D0363A"/>
    <w:pPr>
      <w:numPr>
        <w:ilvl w:val="2"/>
        <w:numId w:val="1"/>
      </w:numPr>
      <w:outlineLvl w:val="2"/>
    </w:pPr>
    <w:rPr>
      <w:b/>
    </w:rPr>
  </w:style>
  <w:style w:type="character" w:customStyle="1" w:styleId="TITULO-2Car">
    <w:name w:val="TITULO-2 Car"/>
    <w:basedOn w:val="PrrafodelistaCar"/>
    <w:link w:val="TITULO-2"/>
    <w:rsid w:val="00D0363A"/>
    <w:rPr>
      <w:b/>
      <w:bCs/>
      <w:sz w:val="24"/>
      <w:szCs w:val="24"/>
    </w:rPr>
  </w:style>
  <w:style w:type="paragraph" w:customStyle="1" w:styleId="TITULO-4">
    <w:name w:val="TITULO-4"/>
    <w:basedOn w:val="Prrafodelista"/>
    <w:link w:val="TITULO-4Car"/>
    <w:qFormat/>
    <w:rsid w:val="00D0363A"/>
    <w:pPr>
      <w:numPr>
        <w:ilvl w:val="3"/>
        <w:numId w:val="1"/>
      </w:numPr>
      <w:outlineLvl w:val="3"/>
    </w:pPr>
    <w:rPr>
      <w:i/>
    </w:rPr>
  </w:style>
  <w:style w:type="character" w:customStyle="1" w:styleId="TITULO-3Car">
    <w:name w:val="TITULO-3 Car"/>
    <w:basedOn w:val="PrrafodelistaCar"/>
    <w:link w:val="TITULO-3"/>
    <w:rsid w:val="00D0363A"/>
    <w:rPr>
      <w:b/>
    </w:rPr>
  </w:style>
  <w:style w:type="paragraph" w:styleId="TDC2">
    <w:name w:val="toc 2"/>
    <w:basedOn w:val="Normal"/>
    <w:next w:val="Normal"/>
    <w:autoRedefine/>
    <w:uiPriority w:val="39"/>
    <w:unhideWhenUsed/>
    <w:rsid w:val="00017D5D"/>
    <w:pPr>
      <w:spacing w:after="100"/>
      <w:ind w:left="220"/>
    </w:pPr>
    <w:rPr>
      <w:rFonts w:eastAsiaTheme="minorEastAsia" w:cs="Times New Roman"/>
      <w:lang w:eastAsia="es-ES"/>
    </w:rPr>
  </w:style>
  <w:style w:type="character" w:customStyle="1" w:styleId="TITULO-4Car">
    <w:name w:val="TITULO-4 Car"/>
    <w:basedOn w:val="PrrafodelistaCar"/>
    <w:link w:val="TITULO-4"/>
    <w:rsid w:val="00D0363A"/>
    <w:rPr>
      <w:i/>
    </w:rPr>
  </w:style>
  <w:style w:type="paragraph" w:styleId="TDC1">
    <w:name w:val="toc 1"/>
    <w:basedOn w:val="Normal"/>
    <w:next w:val="Normal"/>
    <w:autoRedefine/>
    <w:uiPriority w:val="39"/>
    <w:unhideWhenUsed/>
    <w:rsid w:val="00017D5D"/>
    <w:pPr>
      <w:spacing w:after="100"/>
    </w:pPr>
    <w:rPr>
      <w:rFonts w:eastAsiaTheme="minorEastAsia" w:cs="Times New Roman"/>
      <w:lang w:eastAsia="es-ES"/>
    </w:rPr>
  </w:style>
  <w:style w:type="paragraph" w:styleId="TDC3">
    <w:name w:val="toc 3"/>
    <w:basedOn w:val="Normal"/>
    <w:next w:val="Normal"/>
    <w:autoRedefine/>
    <w:uiPriority w:val="39"/>
    <w:unhideWhenUsed/>
    <w:rsid w:val="00017D5D"/>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AD243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9"/>
    <w:rsid w:val="00AD2437"/>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AD2437"/>
    <w:rPr>
      <w:color w:val="0563C1" w:themeColor="hyperlink"/>
      <w:u w:val="single"/>
    </w:rPr>
  </w:style>
  <w:style w:type="paragraph" w:styleId="ndice1">
    <w:name w:val="index 1"/>
    <w:basedOn w:val="Normal"/>
    <w:next w:val="Normal"/>
    <w:autoRedefine/>
    <w:uiPriority w:val="99"/>
    <w:unhideWhenUsed/>
    <w:rsid w:val="00A471A9"/>
    <w:pPr>
      <w:spacing w:after="0"/>
      <w:ind w:left="220" w:hanging="220"/>
    </w:pPr>
    <w:rPr>
      <w:rFonts w:cstheme="minorHAnsi"/>
      <w:sz w:val="20"/>
      <w:szCs w:val="20"/>
    </w:rPr>
  </w:style>
  <w:style w:type="paragraph" w:styleId="ndice2">
    <w:name w:val="index 2"/>
    <w:basedOn w:val="Normal"/>
    <w:next w:val="Normal"/>
    <w:autoRedefine/>
    <w:uiPriority w:val="99"/>
    <w:unhideWhenUsed/>
    <w:rsid w:val="00A471A9"/>
    <w:pPr>
      <w:spacing w:after="0"/>
      <w:ind w:left="440" w:hanging="220"/>
    </w:pPr>
    <w:rPr>
      <w:rFonts w:cstheme="minorHAnsi"/>
      <w:sz w:val="20"/>
      <w:szCs w:val="20"/>
    </w:rPr>
  </w:style>
  <w:style w:type="paragraph" w:styleId="ndice3">
    <w:name w:val="index 3"/>
    <w:basedOn w:val="Normal"/>
    <w:next w:val="Normal"/>
    <w:autoRedefine/>
    <w:uiPriority w:val="99"/>
    <w:unhideWhenUsed/>
    <w:rsid w:val="00A471A9"/>
    <w:pPr>
      <w:spacing w:after="0"/>
      <w:ind w:left="660" w:hanging="220"/>
    </w:pPr>
    <w:rPr>
      <w:rFonts w:cstheme="minorHAnsi"/>
      <w:sz w:val="20"/>
      <w:szCs w:val="20"/>
    </w:rPr>
  </w:style>
  <w:style w:type="paragraph" w:styleId="ndice4">
    <w:name w:val="index 4"/>
    <w:basedOn w:val="Normal"/>
    <w:next w:val="Normal"/>
    <w:autoRedefine/>
    <w:uiPriority w:val="99"/>
    <w:unhideWhenUsed/>
    <w:rsid w:val="00A471A9"/>
    <w:pPr>
      <w:spacing w:after="0"/>
      <w:ind w:left="880" w:hanging="220"/>
    </w:pPr>
    <w:rPr>
      <w:rFonts w:cstheme="minorHAnsi"/>
      <w:sz w:val="20"/>
      <w:szCs w:val="20"/>
    </w:rPr>
  </w:style>
  <w:style w:type="paragraph" w:styleId="ndice5">
    <w:name w:val="index 5"/>
    <w:basedOn w:val="Normal"/>
    <w:next w:val="Normal"/>
    <w:autoRedefine/>
    <w:uiPriority w:val="99"/>
    <w:unhideWhenUsed/>
    <w:rsid w:val="00A471A9"/>
    <w:pPr>
      <w:spacing w:after="0"/>
      <w:ind w:left="1100" w:hanging="220"/>
    </w:pPr>
    <w:rPr>
      <w:rFonts w:cstheme="minorHAnsi"/>
      <w:sz w:val="20"/>
      <w:szCs w:val="20"/>
    </w:rPr>
  </w:style>
  <w:style w:type="paragraph" w:styleId="ndice6">
    <w:name w:val="index 6"/>
    <w:basedOn w:val="Normal"/>
    <w:next w:val="Normal"/>
    <w:autoRedefine/>
    <w:uiPriority w:val="99"/>
    <w:unhideWhenUsed/>
    <w:rsid w:val="00A471A9"/>
    <w:pPr>
      <w:spacing w:after="0"/>
      <w:ind w:left="1320" w:hanging="220"/>
    </w:pPr>
    <w:rPr>
      <w:rFonts w:cstheme="minorHAnsi"/>
      <w:sz w:val="20"/>
      <w:szCs w:val="20"/>
    </w:rPr>
  </w:style>
  <w:style w:type="paragraph" w:styleId="ndice7">
    <w:name w:val="index 7"/>
    <w:basedOn w:val="Normal"/>
    <w:next w:val="Normal"/>
    <w:autoRedefine/>
    <w:uiPriority w:val="99"/>
    <w:unhideWhenUsed/>
    <w:rsid w:val="00A471A9"/>
    <w:pPr>
      <w:spacing w:after="0"/>
      <w:ind w:left="1540" w:hanging="220"/>
    </w:pPr>
    <w:rPr>
      <w:rFonts w:cstheme="minorHAnsi"/>
      <w:sz w:val="20"/>
      <w:szCs w:val="20"/>
    </w:rPr>
  </w:style>
  <w:style w:type="paragraph" w:styleId="ndice8">
    <w:name w:val="index 8"/>
    <w:basedOn w:val="Normal"/>
    <w:next w:val="Normal"/>
    <w:autoRedefine/>
    <w:uiPriority w:val="99"/>
    <w:unhideWhenUsed/>
    <w:rsid w:val="00A471A9"/>
    <w:pPr>
      <w:spacing w:after="0"/>
      <w:ind w:left="1760" w:hanging="220"/>
    </w:pPr>
    <w:rPr>
      <w:rFonts w:cstheme="minorHAnsi"/>
      <w:sz w:val="20"/>
      <w:szCs w:val="20"/>
    </w:rPr>
  </w:style>
  <w:style w:type="paragraph" w:styleId="ndice9">
    <w:name w:val="index 9"/>
    <w:basedOn w:val="Normal"/>
    <w:next w:val="Normal"/>
    <w:autoRedefine/>
    <w:uiPriority w:val="99"/>
    <w:unhideWhenUsed/>
    <w:rsid w:val="00A471A9"/>
    <w:pPr>
      <w:spacing w:after="0"/>
      <w:ind w:left="1980" w:hanging="220"/>
    </w:pPr>
    <w:rPr>
      <w:rFonts w:cstheme="minorHAnsi"/>
      <w:sz w:val="20"/>
      <w:szCs w:val="20"/>
    </w:rPr>
  </w:style>
  <w:style w:type="paragraph" w:styleId="Ttulodendice">
    <w:name w:val="index heading"/>
    <w:basedOn w:val="Normal"/>
    <w:next w:val="ndice1"/>
    <w:uiPriority w:val="99"/>
    <w:unhideWhenUsed/>
    <w:rsid w:val="00A471A9"/>
    <w:pPr>
      <w:spacing w:before="120" w:after="120"/>
    </w:pPr>
    <w:rPr>
      <w:rFonts w:cstheme="minorHAnsi"/>
      <w:b/>
      <w:bCs/>
      <w:i/>
      <w:iCs/>
      <w:sz w:val="20"/>
      <w:szCs w:val="20"/>
    </w:rPr>
  </w:style>
  <w:style w:type="paragraph" w:styleId="TDC4">
    <w:name w:val="toc 4"/>
    <w:basedOn w:val="Normal"/>
    <w:next w:val="Normal"/>
    <w:autoRedefine/>
    <w:uiPriority w:val="39"/>
    <w:unhideWhenUsed/>
    <w:rsid w:val="00D0363A"/>
    <w:pPr>
      <w:spacing w:after="100"/>
      <w:ind w:left="660"/>
    </w:pPr>
  </w:style>
  <w:style w:type="paragraph" w:styleId="TDC5">
    <w:name w:val="toc 5"/>
    <w:basedOn w:val="Normal"/>
    <w:next w:val="Normal"/>
    <w:autoRedefine/>
    <w:uiPriority w:val="39"/>
    <w:unhideWhenUsed/>
    <w:rsid w:val="00D0363A"/>
    <w:pPr>
      <w:spacing w:after="100"/>
      <w:ind w:left="880"/>
    </w:pPr>
    <w:rPr>
      <w:rFonts w:eastAsiaTheme="minorEastAsia"/>
      <w:lang w:eastAsia="es-ES"/>
    </w:rPr>
  </w:style>
  <w:style w:type="paragraph" w:styleId="TDC6">
    <w:name w:val="toc 6"/>
    <w:basedOn w:val="Normal"/>
    <w:next w:val="Normal"/>
    <w:autoRedefine/>
    <w:uiPriority w:val="39"/>
    <w:unhideWhenUsed/>
    <w:rsid w:val="00D0363A"/>
    <w:pPr>
      <w:spacing w:after="100"/>
      <w:ind w:left="1100"/>
    </w:pPr>
    <w:rPr>
      <w:rFonts w:eastAsiaTheme="minorEastAsia"/>
      <w:lang w:eastAsia="es-ES"/>
    </w:rPr>
  </w:style>
  <w:style w:type="paragraph" w:styleId="TDC7">
    <w:name w:val="toc 7"/>
    <w:basedOn w:val="Normal"/>
    <w:next w:val="Normal"/>
    <w:autoRedefine/>
    <w:uiPriority w:val="39"/>
    <w:unhideWhenUsed/>
    <w:rsid w:val="00D0363A"/>
    <w:pPr>
      <w:spacing w:after="100"/>
      <w:ind w:left="1320"/>
    </w:pPr>
    <w:rPr>
      <w:rFonts w:eastAsiaTheme="minorEastAsia"/>
      <w:lang w:eastAsia="es-ES"/>
    </w:rPr>
  </w:style>
  <w:style w:type="paragraph" w:styleId="TDC8">
    <w:name w:val="toc 8"/>
    <w:basedOn w:val="Normal"/>
    <w:next w:val="Normal"/>
    <w:autoRedefine/>
    <w:uiPriority w:val="39"/>
    <w:unhideWhenUsed/>
    <w:rsid w:val="00D0363A"/>
    <w:pPr>
      <w:spacing w:after="100"/>
      <w:ind w:left="1540"/>
    </w:pPr>
    <w:rPr>
      <w:rFonts w:eastAsiaTheme="minorEastAsia"/>
      <w:lang w:eastAsia="es-ES"/>
    </w:rPr>
  </w:style>
  <w:style w:type="paragraph" w:styleId="TDC9">
    <w:name w:val="toc 9"/>
    <w:basedOn w:val="Normal"/>
    <w:next w:val="Normal"/>
    <w:autoRedefine/>
    <w:uiPriority w:val="39"/>
    <w:unhideWhenUsed/>
    <w:rsid w:val="00D0363A"/>
    <w:pPr>
      <w:spacing w:after="100"/>
      <w:ind w:left="1760"/>
    </w:pPr>
    <w:rPr>
      <w:rFonts w:eastAsiaTheme="minorEastAsia"/>
      <w:lang w:eastAsia="es-ES"/>
    </w:rPr>
  </w:style>
  <w:style w:type="character" w:styleId="Mencinsinresolver">
    <w:name w:val="Unresolved Mention"/>
    <w:basedOn w:val="Fuentedeprrafopredeter"/>
    <w:uiPriority w:val="99"/>
    <w:semiHidden/>
    <w:unhideWhenUsed/>
    <w:rsid w:val="00D0363A"/>
    <w:rPr>
      <w:color w:val="605E5C"/>
      <w:shd w:val="clear" w:color="auto" w:fill="E1DFDD"/>
    </w:rPr>
  </w:style>
  <w:style w:type="paragraph" w:customStyle="1" w:styleId="Textoindependiente21">
    <w:name w:val="Texto independiente 21"/>
    <w:basedOn w:val="Normal"/>
    <w:uiPriority w:val="99"/>
    <w:rsid w:val="0079233E"/>
    <w:pPr>
      <w:suppressAutoHyphens/>
      <w:spacing w:after="0" w:line="240" w:lineRule="auto"/>
      <w:jc w:val="center"/>
    </w:pPr>
    <w:rPr>
      <w:rFonts w:ascii="Times New Roman" w:eastAsia="Arial Unicode MS" w:hAnsi="Times New Roman" w:cs="Times New Roman"/>
      <w:b/>
      <w:bCs/>
      <w:sz w:val="32"/>
      <w:szCs w:val="32"/>
      <w:lang w:val="es-ES_tradnl" w:eastAsia="ar-SA"/>
    </w:rPr>
  </w:style>
  <w:style w:type="paragraph" w:styleId="NormalWeb">
    <w:name w:val="Normal (Web)"/>
    <w:basedOn w:val="Normal"/>
    <w:uiPriority w:val="99"/>
    <w:rsid w:val="007923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uiPriority w:val="22"/>
    <w:qFormat/>
    <w:rsid w:val="0079233E"/>
    <w:rPr>
      <w:b/>
      <w:bCs/>
    </w:rPr>
  </w:style>
  <w:style w:type="character" w:styleId="nfasis">
    <w:name w:val="Emphasis"/>
    <w:uiPriority w:val="20"/>
    <w:qFormat/>
    <w:rsid w:val="00C730EE"/>
    <w:rPr>
      <w:i/>
      <w:iCs/>
    </w:rPr>
  </w:style>
  <w:style w:type="character" w:styleId="CdigoHTML">
    <w:name w:val="HTML Code"/>
    <w:uiPriority w:val="99"/>
    <w:semiHidden/>
    <w:unhideWhenUsed/>
    <w:rsid w:val="00215F11"/>
    <w:rPr>
      <w:rFonts w:ascii="Courier New" w:eastAsia="Times New Roman" w:hAnsi="Courier New" w:cs="Courier New"/>
      <w:sz w:val="20"/>
      <w:szCs w:val="20"/>
    </w:rPr>
  </w:style>
  <w:style w:type="character" w:customStyle="1" w:styleId="google-src-text">
    <w:name w:val="google-src-text"/>
    <w:rsid w:val="00E212E3"/>
  </w:style>
  <w:style w:type="paragraph" w:customStyle="1" w:styleId="ng-scope">
    <w:name w:val="ng-scope"/>
    <w:basedOn w:val="Normal"/>
    <w:rsid w:val="00E212E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AE03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0389"/>
  </w:style>
  <w:style w:type="paragraph" w:styleId="Piedepgina">
    <w:name w:val="footer"/>
    <w:basedOn w:val="Normal"/>
    <w:link w:val="PiedepginaCar"/>
    <w:uiPriority w:val="99"/>
    <w:unhideWhenUsed/>
    <w:rsid w:val="00AE03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0389"/>
  </w:style>
  <w:style w:type="paragraph" w:styleId="Sangradetextonormal">
    <w:name w:val="Body Text Indent"/>
    <w:basedOn w:val="Normal"/>
    <w:link w:val="SangradetextonormalCar"/>
    <w:rsid w:val="00AE0389"/>
    <w:pPr>
      <w:suppressAutoHyphens/>
      <w:spacing w:after="120" w:line="240" w:lineRule="auto"/>
      <w:ind w:left="283"/>
    </w:pPr>
    <w:rPr>
      <w:rFonts w:ascii="Times New Roman" w:eastAsia="Times New Roman" w:hAnsi="Times New Roman" w:cs="Times New Roman"/>
      <w:sz w:val="18"/>
      <w:szCs w:val="18"/>
      <w:lang w:val="x-none" w:eastAsia="zh-CN"/>
    </w:rPr>
  </w:style>
  <w:style w:type="character" w:customStyle="1" w:styleId="SangradetextonormalCar">
    <w:name w:val="Sangría de texto normal Car"/>
    <w:basedOn w:val="Fuentedeprrafopredeter"/>
    <w:link w:val="Sangradetextonormal"/>
    <w:rsid w:val="00AE0389"/>
    <w:rPr>
      <w:rFonts w:ascii="Times New Roman" w:eastAsia="Times New Roman" w:hAnsi="Times New Roman" w:cs="Times New Roman"/>
      <w:sz w:val="18"/>
      <w:szCs w:val="18"/>
      <w:lang w:val="x-none" w:eastAsia="zh-CN"/>
    </w:rPr>
  </w:style>
  <w:style w:type="paragraph" w:styleId="Textoindependiente">
    <w:name w:val="Body Text"/>
    <w:basedOn w:val="Normal"/>
    <w:link w:val="TextoindependienteCar"/>
    <w:rsid w:val="00AE0389"/>
    <w:pPr>
      <w:suppressAutoHyphens/>
      <w:spacing w:after="120" w:line="240" w:lineRule="auto"/>
    </w:pPr>
    <w:rPr>
      <w:rFonts w:ascii="Times New Roman" w:eastAsia="Times New Roman" w:hAnsi="Times New Roman" w:cs="Times New Roman"/>
      <w:sz w:val="18"/>
      <w:szCs w:val="18"/>
      <w:lang w:eastAsia="zh-CN"/>
    </w:rPr>
  </w:style>
  <w:style w:type="character" w:customStyle="1" w:styleId="TextoindependienteCar">
    <w:name w:val="Texto independiente Car"/>
    <w:basedOn w:val="Fuentedeprrafopredeter"/>
    <w:link w:val="Textoindependiente"/>
    <w:rsid w:val="00AE0389"/>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1575">
      <w:bodyDiv w:val="1"/>
      <w:marLeft w:val="0"/>
      <w:marRight w:val="0"/>
      <w:marTop w:val="0"/>
      <w:marBottom w:val="0"/>
      <w:divBdr>
        <w:top w:val="none" w:sz="0" w:space="0" w:color="auto"/>
        <w:left w:val="none" w:sz="0" w:space="0" w:color="auto"/>
        <w:bottom w:val="none" w:sz="0" w:space="0" w:color="auto"/>
        <w:right w:val="none" w:sz="0" w:space="0" w:color="auto"/>
      </w:divBdr>
    </w:div>
    <w:div w:id="16682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F460-7087-41A0-9C94-8DD94643E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2014</Words>
  <Characters>11083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Zeta 4</cp:lastModifiedBy>
  <cp:revision>25</cp:revision>
  <dcterms:created xsi:type="dcterms:W3CDTF">2022-10-12T20:38:00Z</dcterms:created>
  <dcterms:modified xsi:type="dcterms:W3CDTF">2024-02-23T02:58:00Z</dcterms:modified>
</cp:coreProperties>
</file>